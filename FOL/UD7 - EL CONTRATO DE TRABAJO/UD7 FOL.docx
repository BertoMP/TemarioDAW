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14237977" w:displacedByCustomXml="next"/>
    <w:sdt>
      <w:sdtPr>
        <w:rPr>
          <w:rFonts w:ascii="Palatino Linotype" w:eastAsiaTheme="minorHAnsi" w:hAnsi="Palatino Linotype"/>
          <w:sz w:val="24"/>
          <w:lang w:eastAsia="en-US"/>
        </w:rPr>
        <w:id w:val="-1059015951"/>
        <w:docPartObj>
          <w:docPartGallery w:val="Cover Pages"/>
          <w:docPartUnique/>
        </w:docPartObj>
      </w:sdtPr>
      <w:sdtEndPr>
        <w:rPr>
          <w:sz w:val="36"/>
          <w:szCs w:val="36"/>
        </w:rPr>
      </w:sdtEndPr>
      <w:sdtContent>
        <w:p w14:paraId="268A12CB" w14:textId="30C964CC" w:rsidR="0083087F" w:rsidRDefault="0083087F" w:rsidP="00F853EF">
          <w:pPr>
            <w:pStyle w:val="Sinespaciado"/>
            <w:ind w:left="708" w:hanging="708"/>
          </w:pPr>
          <w:r>
            <w:rPr>
              <w:noProof/>
            </w:rPr>
            <mc:AlternateContent>
              <mc:Choice Requires="wpg">
                <w:drawing>
                  <wp:anchor distT="0" distB="0" distL="114300" distR="114300" simplePos="0" relativeHeight="251658240" behindDoc="1" locked="0" layoutInCell="1" allowOverlap="1" wp14:anchorId="19FFAE8B" wp14:editId="00D7D83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9" name="Grupo 9"/>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0" name="Rectángulo 10"/>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0FED1A32" w14:textId="7968D5E9" w:rsidR="0083087F" w:rsidRDefault="0083087F">
                                      <w:pPr>
                                        <w:pStyle w:val="Sinespaciado"/>
                                        <w:jc w:val="right"/>
                                        <w:rPr>
                                          <w:color w:val="FFFFFF" w:themeColor="background1"/>
                                          <w:sz w:val="28"/>
                                          <w:szCs w:val="28"/>
                                        </w:rPr>
                                      </w:pPr>
                                      <w:r>
                                        <w:rPr>
                                          <w:color w:val="FFFFFF" w:themeColor="background1"/>
                                          <w:sz w:val="28"/>
                                          <w:szCs w:val="28"/>
                                        </w:rPr>
                                        <w:t>FOL UD-</w:t>
                                      </w:r>
                                      <w:r w:rsidR="00CF0E2B">
                                        <w:rPr>
                                          <w:color w:val="FFFFFF" w:themeColor="background1"/>
                                          <w:sz w:val="28"/>
                                          <w:szCs w:val="28"/>
                                        </w:rPr>
                                        <w:t>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2" name="Grupo 12"/>
                            <wpg:cNvGrpSpPr/>
                            <wpg:grpSpPr>
                              <a:xfrm>
                                <a:off x="76200" y="4210050"/>
                                <a:ext cx="2057400" cy="4910328"/>
                                <a:chOff x="80645" y="4211812"/>
                                <a:chExt cx="1306273" cy="3121026"/>
                              </a:xfrm>
                            </wpg:grpSpPr>
                            <wpg:grpSp>
                              <wpg:cNvPr id="13" name="Grupo 13"/>
                              <wpg:cNvGrpSpPr>
                                <a:grpSpLocks noChangeAspect="1"/>
                              </wpg:cNvGrpSpPr>
                              <wpg:grpSpPr>
                                <a:xfrm>
                                  <a:off x="141062" y="4211812"/>
                                  <a:ext cx="1047750" cy="3121026"/>
                                  <a:chOff x="141062" y="4211812"/>
                                  <a:chExt cx="1047750" cy="3121026"/>
                                </a:xfrm>
                              </wpg:grpSpPr>
                              <wps:wsp>
                                <wps:cNvPr id="14"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6" name="Grupo 26"/>
                              <wpg:cNvGrpSpPr>
                                <a:grpSpLocks noChangeAspect="1"/>
                              </wpg:cNvGrpSpPr>
                              <wpg:grpSpPr>
                                <a:xfrm>
                                  <a:off x="80645" y="4826972"/>
                                  <a:ext cx="1306273" cy="2505863"/>
                                  <a:chOff x="80645" y="4649964"/>
                                  <a:chExt cx="874712" cy="1677988"/>
                                </a:xfrm>
                              </wpg:grpSpPr>
                              <wps:wsp>
                                <wps:cNvPr id="27"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9FFAE8B" id="Grupo 9" o:spid="_x0000_s1026" style="position:absolute;left:0;text-align:left;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FdYViQAALI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qShXWFYkAACy&#10;BAEADgAAAAAAAAAAAAAAAAAuAgAAZHJzL2Uyb0RvYy54bWxQSwECLQAUAAYACAAAACEAT/eVMt0A&#10;AAAGAQAADwAAAAAAAAAAAAAAAACwJgAAZHJzL2Rvd25yZXYueG1sUEsFBgAAAAAEAAQA8wAAALon&#10;AAAAAA==&#10;">
                    <v:rect id="Rectángulo 10"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0FED1A32" w14:textId="7968D5E9" w:rsidR="0083087F" w:rsidRDefault="0083087F">
                                <w:pPr>
                                  <w:pStyle w:val="Sinespaciado"/>
                                  <w:jc w:val="right"/>
                                  <w:rPr>
                                    <w:color w:val="FFFFFF" w:themeColor="background1"/>
                                    <w:sz w:val="28"/>
                                    <w:szCs w:val="28"/>
                                  </w:rPr>
                                </w:pPr>
                                <w:r>
                                  <w:rPr>
                                    <w:color w:val="FFFFFF" w:themeColor="background1"/>
                                    <w:sz w:val="28"/>
                                    <w:szCs w:val="28"/>
                                  </w:rPr>
                                  <w:t>FOL UD-</w:t>
                                </w:r>
                                <w:r w:rsidR="00CF0E2B">
                                  <w:rPr>
                                    <w:color w:val="FFFFFF" w:themeColor="background1"/>
                                    <w:sz w:val="28"/>
                                    <w:szCs w:val="28"/>
                                  </w:rPr>
                                  <w:t>7</w:t>
                                </w:r>
                              </w:p>
                            </w:sdtContent>
                          </w:sdt>
                        </w:txbxContent>
                      </v:textbox>
                    </v:shape>
                    <v:group id="Grupo 12"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upo 13"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wFYvwAAANsAAAAPAAAAZHJzL2Rvd25yZXYueG1sRE/LqsIw&#10;EN1f8B/CCG4umipy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AldwFY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AvwxAAAANsAAAAPAAAAZHJzL2Rvd25yZXYueG1sRI9BawIx&#10;FITvhf6H8ITeNKsU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JMMC/D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e2dxQAAANsAAAAPAAAAZHJzL2Rvd25yZXYueG1sRI9PawIx&#10;FMTvhX6H8Aq91WwXKm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BCSe2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6"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295F2C0C" wp14:editId="392CB40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9" name="Cuadro de texto 39"/>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E6E5FC" w14:textId="52B74CFC" w:rsidR="0083087F" w:rsidRPr="0083087F" w:rsidRDefault="00000000" w:rsidP="0083087F">
                                <w:pPr>
                                  <w:pStyle w:val="Sinespaciado"/>
                                  <w:jc w:val="center"/>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CF0E2B">
                                      <w:rPr>
                                        <w:rFonts w:asciiTheme="majorHAnsi" w:eastAsiaTheme="majorEastAsia" w:hAnsiTheme="majorHAnsi" w:cstheme="majorBidi"/>
                                        <w:color w:val="262626" w:themeColor="text1" w:themeTint="D9"/>
                                        <w:sz w:val="56"/>
                                        <w:szCs w:val="56"/>
                                      </w:rPr>
                                      <w:t>EL CONTRATO DE TRABAJO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95F2C0C" id="_x0000_t202" coordsize="21600,21600" o:spt="202" path="m,l,21600r21600,l21600,xe">
                    <v:stroke joinstyle="miter"/>
                    <v:path gradientshapeok="t" o:connecttype="rect"/>
                  </v:shapetype>
                  <v:shape id="Cuadro de texto 39" o:spid="_x0000_s1055" type="#_x0000_t202" style="position:absolute;left:0;text-align:left;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04E6E5FC" w14:textId="52B74CFC" w:rsidR="0083087F" w:rsidRPr="0083087F" w:rsidRDefault="00000000" w:rsidP="0083087F">
                          <w:pPr>
                            <w:pStyle w:val="Sinespaciado"/>
                            <w:jc w:val="center"/>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CF0E2B">
                                <w:rPr>
                                  <w:rFonts w:asciiTheme="majorHAnsi" w:eastAsiaTheme="majorEastAsia" w:hAnsiTheme="majorHAnsi" w:cstheme="majorBidi"/>
                                  <w:color w:val="262626" w:themeColor="text1" w:themeTint="D9"/>
                                  <w:sz w:val="56"/>
                                  <w:szCs w:val="56"/>
                                </w:rPr>
                                <w:t>EL CONTRATO DE TRABAJO</w:t>
                              </w:r>
                            </w:sdtContent>
                          </w:sdt>
                        </w:p>
                      </w:txbxContent>
                    </v:textbox>
                    <w10:wrap anchorx="page" anchory="page"/>
                  </v:shape>
                </w:pict>
              </mc:Fallback>
            </mc:AlternateContent>
          </w:r>
        </w:p>
        <w:p w14:paraId="04FDB56E" w14:textId="504AE77F" w:rsidR="0083087F" w:rsidRDefault="0083087F">
          <w:pPr>
            <w:spacing w:line="259" w:lineRule="auto"/>
            <w:jc w:val="left"/>
            <w:rPr>
              <w:rFonts w:ascii="Tempus Sans ITC" w:eastAsiaTheme="majorEastAsia" w:hAnsi="Tempus Sans ITC" w:cstheme="majorBidi"/>
              <w:b/>
              <w:color w:val="4472C4" w:themeColor="accent1"/>
              <w:sz w:val="36"/>
              <w:szCs w:val="36"/>
              <w:lang w:eastAsia="es-ES"/>
            </w:rPr>
          </w:pPr>
          <w:r>
            <w:rPr>
              <w:sz w:val="36"/>
              <w:szCs w:val="36"/>
            </w:rPr>
            <w:br w:type="page"/>
          </w:r>
        </w:p>
      </w:sdtContent>
    </w:sdt>
    <w:p w14:paraId="580B410D" w14:textId="17E6F385" w:rsidR="00E93036" w:rsidRDefault="0083087F" w:rsidP="23DEA909">
      <w:pPr>
        <w:pStyle w:val="TtuloTDC"/>
        <w:rPr>
          <w:sz w:val="36"/>
          <w:szCs w:val="36"/>
        </w:rPr>
      </w:pPr>
      <w:bookmarkStart w:id="1" w:name="_Toc114239826"/>
      <w:bookmarkEnd w:id="0"/>
      <w:r>
        <w:rPr>
          <w:sz w:val="36"/>
          <w:szCs w:val="36"/>
        </w:rPr>
        <w:lastRenderedPageBreak/>
        <w:t>ÍNDICE</w:t>
      </w:r>
    </w:p>
    <w:p w14:paraId="37327B1A" w14:textId="77777777" w:rsidR="007416B2" w:rsidRPr="007416B2" w:rsidRDefault="007416B2" w:rsidP="007416B2">
      <w:pPr>
        <w:rPr>
          <w:lang w:eastAsia="es-ES"/>
        </w:rPr>
      </w:pPr>
    </w:p>
    <w:p w14:paraId="311D6EEF" w14:textId="4621EB1E" w:rsidR="00D503D1" w:rsidRPr="00D503D1" w:rsidRDefault="007F2711">
      <w:pPr>
        <w:pStyle w:val="TDC1"/>
        <w:tabs>
          <w:tab w:val="right" w:leader="dot" w:pos="8494"/>
        </w:tabs>
        <w:rPr>
          <w:rFonts w:eastAsiaTheme="minorEastAsia" w:cstheme="minorBidi"/>
          <w:b w:val="0"/>
          <w:bCs w:val="0"/>
          <w:i w:val="0"/>
          <w:iCs w:val="0"/>
          <w:noProof/>
          <w:sz w:val="22"/>
          <w:szCs w:val="22"/>
          <w:lang w:eastAsia="es-ES"/>
        </w:rPr>
      </w:pPr>
      <w:r w:rsidRPr="00D503D1">
        <w:rPr>
          <w:rFonts w:ascii="Tempus Sans ITC" w:hAnsi="Tempus Sans ITC"/>
          <w:b w:val="0"/>
          <w:bCs w:val="0"/>
          <w:i w:val="0"/>
          <w:iCs w:val="0"/>
          <w:sz w:val="28"/>
          <w:szCs w:val="28"/>
          <w:lang w:eastAsia="es-ES"/>
        </w:rPr>
        <w:fldChar w:fldCharType="begin"/>
      </w:r>
      <w:r w:rsidRPr="00D503D1">
        <w:rPr>
          <w:rFonts w:ascii="Tempus Sans ITC" w:hAnsi="Tempus Sans ITC"/>
          <w:b w:val="0"/>
          <w:bCs w:val="0"/>
          <w:i w:val="0"/>
          <w:iCs w:val="0"/>
          <w:sz w:val="28"/>
          <w:szCs w:val="28"/>
          <w:lang w:eastAsia="es-ES"/>
        </w:rPr>
        <w:instrText xml:space="preserve"> TOC \o "1-3" \h \z \u </w:instrText>
      </w:r>
      <w:r w:rsidRPr="00D503D1">
        <w:rPr>
          <w:rFonts w:ascii="Tempus Sans ITC" w:hAnsi="Tempus Sans ITC"/>
          <w:b w:val="0"/>
          <w:bCs w:val="0"/>
          <w:i w:val="0"/>
          <w:iCs w:val="0"/>
          <w:sz w:val="28"/>
          <w:szCs w:val="28"/>
          <w:lang w:eastAsia="es-ES"/>
        </w:rPr>
        <w:fldChar w:fldCharType="separate"/>
      </w:r>
      <w:hyperlink w:anchor="_Toc124851586" w:history="1">
        <w:r w:rsidR="00D503D1" w:rsidRPr="00D503D1">
          <w:rPr>
            <w:rStyle w:val="Hipervnculo"/>
            <w:b w:val="0"/>
            <w:bCs w:val="0"/>
            <w:i w:val="0"/>
            <w:iCs w:val="0"/>
            <w:noProof/>
          </w:rPr>
          <w:t>CONCEPTO DE RELACIÓN LABORAL Y CONTRATO DE TRABAJO</w:t>
        </w:r>
        <w:r w:rsidR="00D503D1" w:rsidRPr="00D503D1">
          <w:rPr>
            <w:b w:val="0"/>
            <w:bCs w:val="0"/>
            <w:i w:val="0"/>
            <w:iCs w:val="0"/>
            <w:noProof/>
            <w:webHidden/>
          </w:rPr>
          <w:tab/>
        </w:r>
        <w:r w:rsidR="00D503D1" w:rsidRPr="00D503D1">
          <w:rPr>
            <w:b w:val="0"/>
            <w:bCs w:val="0"/>
            <w:i w:val="0"/>
            <w:iCs w:val="0"/>
            <w:noProof/>
            <w:webHidden/>
          </w:rPr>
          <w:fldChar w:fldCharType="begin"/>
        </w:r>
        <w:r w:rsidR="00D503D1" w:rsidRPr="00D503D1">
          <w:rPr>
            <w:b w:val="0"/>
            <w:bCs w:val="0"/>
            <w:i w:val="0"/>
            <w:iCs w:val="0"/>
            <w:noProof/>
            <w:webHidden/>
          </w:rPr>
          <w:instrText xml:space="preserve"> PAGEREF _Toc124851586 \h </w:instrText>
        </w:r>
        <w:r w:rsidR="00D503D1" w:rsidRPr="00D503D1">
          <w:rPr>
            <w:b w:val="0"/>
            <w:bCs w:val="0"/>
            <w:i w:val="0"/>
            <w:iCs w:val="0"/>
            <w:noProof/>
            <w:webHidden/>
          </w:rPr>
        </w:r>
        <w:r w:rsidR="00D503D1" w:rsidRPr="00D503D1">
          <w:rPr>
            <w:b w:val="0"/>
            <w:bCs w:val="0"/>
            <w:i w:val="0"/>
            <w:iCs w:val="0"/>
            <w:noProof/>
            <w:webHidden/>
          </w:rPr>
          <w:fldChar w:fldCharType="separate"/>
        </w:r>
        <w:r w:rsidR="00D503D1" w:rsidRPr="00D503D1">
          <w:rPr>
            <w:b w:val="0"/>
            <w:bCs w:val="0"/>
            <w:i w:val="0"/>
            <w:iCs w:val="0"/>
            <w:noProof/>
            <w:webHidden/>
          </w:rPr>
          <w:t>3</w:t>
        </w:r>
        <w:r w:rsidR="00D503D1" w:rsidRPr="00D503D1">
          <w:rPr>
            <w:b w:val="0"/>
            <w:bCs w:val="0"/>
            <w:i w:val="0"/>
            <w:iCs w:val="0"/>
            <w:noProof/>
            <w:webHidden/>
          </w:rPr>
          <w:fldChar w:fldCharType="end"/>
        </w:r>
      </w:hyperlink>
    </w:p>
    <w:p w14:paraId="513586BD" w14:textId="09561816" w:rsidR="00D503D1" w:rsidRPr="00D503D1" w:rsidRDefault="00000000">
      <w:pPr>
        <w:pStyle w:val="TDC1"/>
        <w:tabs>
          <w:tab w:val="right" w:leader="dot" w:pos="8494"/>
        </w:tabs>
        <w:rPr>
          <w:rFonts w:eastAsiaTheme="minorEastAsia" w:cstheme="minorBidi"/>
          <w:b w:val="0"/>
          <w:bCs w:val="0"/>
          <w:i w:val="0"/>
          <w:iCs w:val="0"/>
          <w:noProof/>
          <w:sz w:val="22"/>
          <w:szCs w:val="22"/>
          <w:lang w:eastAsia="es-ES"/>
        </w:rPr>
      </w:pPr>
      <w:hyperlink w:anchor="_Toc124851587" w:history="1">
        <w:r w:rsidR="00D503D1" w:rsidRPr="00D503D1">
          <w:rPr>
            <w:rStyle w:val="Hipervnculo"/>
            <w:b w:val="0"/>
            <w:bCs w:val="0"/>
            <w:i w:val="0"/>
            <w:iCs w:val="0"/>
            <w:noProof/>
          </w:rPr>
          <w:t>LAS PARTES DEL CONTRATO DE TRABAJO</w:t>
        </w:r>
        <w:r w:rsidR="00D503D1" w:rsidRPr="00D503D1">
          <w:rPr>
            <w:b w:val="0"/>
            <w:bCs w:val="0"/>
            <w:i w:val="0"/>
            <w:iCs w:val="0"/>
            <w:noProof/>
            <w:webHidden/>
          </w:rPr>
          <w:tab/>
        </w:r>
        <w:r w:rsidR="00D503D1" w:rsidRPr="00D503D1">
          <w:rPr>
            <w:b w:val="0"/>
            <w:bCs w:val="0"/>
            <w:i w:val="0"/>
            <w:iCs w:val="0"/>
            <w:noProof/>
            <w:webHidden/>
          </w:rPr>
          <w:fldChar w:fldCharType="begin"/>
        </w:r>
        <w:r w:rsidR="00D503D1" w:rsidRPr="00D503D1">
          <w:rPr>
            <w:b w:val="0"/>
            <w:bCs w:val="0"/>
            <w:i w:val="0"/>
            <w:iCs w:val="0"/>
            <w:noProof/>
            <w:webHidden/>
          </w:rPr>
          <w:instrText xml:space="preserve"> PAGEREF _Toc124851587 \h </w:instrText>
        </w:r>
        <w:r w:rsidR="00D503D1" w:rsidRPr="00D503D1">
          <w:rPr>
            <w:b w:val="0"/>
            <w:bCs w:val="0"/>
            <w:i w:val="0"/>
            <w:iCs w:val="0"/>
            <w:noProof/>
            <w:webHidden/>
          </w:rPr>
        </w:r>
        <w:r w:rsidR="00D503D1" w:rsidRPr="00D503D1">
          <w:rPr>
            <w:b w:val="0"/>
            <w:bCs w:val="0"/>
            <w:i w:val="0"/>
            <w:iCs w:val="0"/>
            <w:noProof/>
            <w:webHidden/>
          </w:rPr>
          <w:fldChar w:fldCharType="separate"/>
        </w:r>
        <w:r w:rsidR="00D503D1" w:rsidRPr="00D503D1">
          <w:rPr>
            <w:b w:val="0"/>
            <w:bCs w:val="0"/>
            <w:i w:val="0"/>
            <w:iCs w:val="0"/>
            <w:noProof/>
            <w:webHidden/>
          </w:rPr>
          <w:t>3</w:t>
        </w:r>
        <w:r w:rsidR="00D503D1" w:rsidRPr="00D503D1">
          <w:rPr>
            <w:b w:val="0"/>
            <w:bCs w:val="0"/>
            <w:i w:val="0"/>
            <w:iCs w:val="0"/>
            <w:noProof/>
            <w:webHidden/>
          </w:rPr>
          <w:fldChar w:fldCharType="end"/>
        </w:r>
      </w:hyperlink>
    </w:p>
    <w:p w14:paraId="0D7ED82E" w14:textId="26203903" w:rsidR="00D503D1" w:rsidRPr="00D503D1" w:rsidRDefault="00000000">
      <w:pPr>
        <w:pStyle w:val="TDC2"/>
        <w:tabs>
          <w:tab w:val="left" w:pos="720"/>
          <w:tab w:val="right" w:leader="dot" w:pos="8494"/>
        </w:tabs>
        <w:rPr>
          <w:rFonts w:eastAsiaTheme="minorEastAsia" w:cstheme="minorBidi"/>
          <w:b w:val="0"/>
          <w:bCs w:val="0"/>
          <w:noProof/>
          <w:lang w:eastAsia="es-ES"/>
        </w:rPr>
      </w:pPr>
      <w:hyperlink w:anchor="_Toc124851588" w:history="1">
        <w:r w:rsidR="00D503D1" w:rsidRPr="00D503D1">
          <w:rPr>
            <w:rStyle w:val="Hipervnculo"/>
            <w:b w:val="0"/>
            <w:bCs w:val="0"/>
            <w:noProof/>
          </w:rPr>
          <w:t>A.</w:t>
        </w:r>
        <w:r w:rsidR="00D503D1" w:rsidRPr="00D503D1">
          <w:rPr>
            <w:rFonts w:eastAsiaTheme="minorEastAsia" w:cstheme="minorBidi"/>
            <w:b w:val="0"/>
            <w:bCs w:val="0"/>
            <w:noProof/>
            <w:lang w:eastAsia="es-ES"/>
          </w:rPr>
          <w:tab/>
        </w:r>
        <w:r w:rsidR="00D503D1" w:rsidRPr="00D503D1">
          <w:rPr>
            <w:rStyle w:val="Hipervnculo"/>
            <w:b w:val="0"/>
            <w:bCs w:val="0"/>
            <w:noProof/>
          </w:rPr>
          <w:t>PARTE TRABAJADORA</w:t>
        </w:r>
        <w:r w:rsidR="00D503D1" w:rsidRPr="00D503D1">
          <w:rPr>
            <w:b w:val="0"/>
            <w:bCs w:val="0"/>
            <w:noProof/>
            <w:webHidden/>
          </w:rPr>
          <w:tab/>
        </w:r>
        <w:r w:rsidR="00D503D1" w:rsidRPr="00D503D1">
          <w:rPr>
            <w:b w:val="0"/>
            <w:bCs w:val="0"/>
            <w:noProof/>
            <w:webHidden/>
          </w:rPr>
          <w:fldChar w:fldCharType="begin"/>
        </w:r>
        <w:r w:rsidR="00D503D1" w:rsidRPr="00D503D1">
          <w:rPr>
            <w:b w:val="0"/>
            <w:bCs w:val="0"/>
            <w:noProof/>
            <w:webHidden/>
          </w:rPr>
          <w:instrText xml:space="preserve"> PAGEREF _Toc124851588 \h </w:instrText>
        </w:r>
        <w:r w:rsidR="00D503D1" w:rsidRPr="00D503D1">
          <w:rPr>
            <w:b w:val="0"/>
            <w:bCs w:val="0"/>
            <w:noProof/>
            <w:webHidden/>
          </w:rPr>
        </w:r>
        <w:r w:rsidR="00D503D1" w:rsidRPr="00D503D1">
          <w:rPr>
            <w:b w:val="0"/>
            <w:bCs w:val="0"/>
            <w:noProof/>
            <w:webHidden/>
          </w:rPr>
          <w:fldChar w:fldCharType="separate"/>
        </w:r>
        <w:r w:rsidR="00D503D1" w:rsidRPr="00D503D1">
          <w:rPr>
            <w:b w:val="0"/>
            <w:bCs w:val="0"/>
            <w:noProof/>
            <w:webHidden/>
          </w:rPr>
          <w:t>3</w:t>
        </w:r>
        <w:r w:rsidR="00D503D1" w:rsidRPr="00D503D1">
          <w:rPr>
            <w:b w:val="0"/>
            <w:bCs w:val="0"/>
            <w:noProof/>
            <w:webHidden/>
          </w:rPr>
          <w:fldChar w:fldCharType="end"/>
        </w:r>
      </w:hyperlink>
    </w:p>
    <w:p w14:paraId="5638162E" w14:textId="55817436" w:rsidR="00D503D1" w:rsidRPr="00D503D1" w:rsidRDefault="00000000">
      <w:pPr>
        <w:pStyle w:val="TDC2"/>
        <w:tabs>
          <w:tab w:val="left" w:pos="720"/>
          <w:tab w:val="right" w:leader="dot" w:pos="8494"/>
        </w:tabs>
        <w:rPr>
          <w:rFonts w:eastAsiaTheme="minorEastAsia" w:cstheme="minorBidi"/>
          <w:b w:val="0"/>
          <w:bCs w:val="0"/>
          <w:noProof/>
          <w:lang w:eastAsia="es-ES"/>
        </w:rPr>
      </w:pPr>
      <w:hyperlink w:anchor="_Toc124851589" w:history="1">
        <w:r w:rsidR="00D503D1" w:rsidRPr="00D503D1">
          <w:rPr>
            <w:rStyle w:val="Hipervnculo"/>
            <w:b w:val="0"/>
            <w:bCs w:val="0"/>
            <w:noProof/>
            <w:lang w:eastAsia="ar-SA"/>
          </w:rPr>
          <w:t>B.</w:t>
        </w:r>
        <w:r w:rsidR="00D503D1" w:rsidRPr="00D503D1">
          <w:rPr>
            <w:rFonts w:eastAsiaTheme="minorEastAsia" w:cstheme="minorBidi"/>
            <w:b w:val="0"/>
            <w:bCs w:val="0"/>
            <w:noProof/>
            <w:lang w:eastAsia="es-ES"/>
          </w:rPr>
          <w:tab/>
        </w:r>
        <w:r w:rsidR="00D503D1" w:rsidRPr="00D503D1">
          <w:rPr>
            <w:rStyle w:val="Hipervnculo"/>
            <w:b w:val="0"/>
            <w:bCs w:val="0"/>
            <w:noProof/>
            <w:lang w:eastAsia="ar-SA"/>
          </w:rPr>
          <w:t>PARTE EMPLEADORA O EMPRESARIO</w:t>
        </w:r>
        <w:r w:rsidR="00D503D1" w:rsidRPr="00D503D1">
          <w:rPr>
            <w:b w:val="0"/>
            <w:bCs w:val="0"/>
            <w:noProof/>
            <w:webHidden/>
          </w:rPr>
          <w:tab/>
        </w:r>
        <w:r w:rsidR="00D503D1" w:rsidRPr="00D503D1">
          <w:rPr>
            <w:b w:val="0"/>
            <w:bCs w:val="0"/>
            <w:noProof/>
            <w:webHidden/>
          </w:rPr>
          <w:fldChar w:fldCharType="begin"/>
        </w:r>
        <w:r w:rsidR="00D503D1" w:rsidRPr="00D503D1">
          <w:rPr>
            <w:b w:val="0"/>
            <w:bCs w:val="0"/>
            <w:noProof/>
            <w:webHidden/>
          </w:rPr>
          <w:instrText xml:space="preserve"> PAGEREF _Toc124851589 \h </w:instrText>
        </w:r>
        <w:r w:rsidR="00D503D1" w:rsidRPr="00D503D1">
          <w:rPr>
            <w:b w:val="0"/>
            <w:bCs w:val="0"/>
            <w:noProof/>
            <w:webHidden/>
          </w:rPr>
        </w:r>
        <w:r w:rsidR="00D503D1" w:rsidRPr="00D503D1">
          <w:rPr>
            <w:b w:val="0"/>
            <w:bCs w:val="0"/>
            <w:noProof/>
            <w:webHidden/>
          </w:rPr>
          <w:fldChar w:fldCharType="separate"/>
        </w:r>
        <w:r w:rsidR="00D503D1" w:rsidRPr="00D503D1">
          <w:rPr>
            <w:b w:val="0"/>
            <w:bCs w:val="0"/>
            <w:noProof/>
            <w:webHidden/>
          </w:rPr>
          <w:t>3</w:t>
        </w:r>
        <w:r w:rsidR="00D503D1" w:rsidRPr="00D503D1">
          <w:rPr>
            <w:b w:val="0"/>
            <w:bCs w:val="0"/>
            <w:noProof/>
            <w:webHidden/>
          </w:rPr>
          <w:fldChar w:fldCharType="end"/>
        </w:r>
      </w:hyperlink>
    </w:p>
    <w:p w14:paraId="40B7C8C3" w14:textId="51302D1D" w:rsidR="00D503D1" w:rsidRPr="00D503D1" w:rsidRDefault="00000000">
      <w:pPr>
        <w:pStyle w:val="TDC1"/>
        <w:tabs>
          <w:tab w:val="right" w:leader="dot" w:pos="8494"/>
        </w:tabs>
        <w:rPr>
          <w:rFonts w:eastAsiaTheme="minorEastAsia" w:cstheme="minorBidi"/>
          <w:b w:val="0"/>
          <w:bCs w:val="0"/>
          <w:i w:val="0"/>
          <w:iCs w:val="0"/>
          <w:noProof/>
          <w:sz w:val="22"/>
          <w:szCs w:val="22"/>
          <w:lang w:eastAsia="es-ES"/>
        </w:rPr>
      </w:pPr>
      <w:hyperlink w:anchor="_Toc124851590" w:history="1">
        <w:r w:rsidR="00D503D1" w:rsidRPr="00D503D1">
          <w:rPr>
            <w:rStyle w:val="Hipervnculo"/>
            <w:b w:val="0"/>
            <w:bCs w:val="0"/>
            <w:i w:val="0"/>
            <w:iCs w:val="0"/>
            <w:noProof/>
          </w:rPr>
          <w:t>FORMA DEL CONTRATO DE TRABAJO</w:t>
        </w:r>
        <w:r w:rsidR="00D503D1" w:rsidRPr="00D503D1">
          <w:rPr>
            <w:b w:val="0"/>
            <w:bCs w:val="0"/>
            <w:i w:val="0"/>
            <w:iCs w:val="0"/>
            <w:noProof/>
            <w:webHidden/>
          </w:rPr>
          <w:tab/>
        </w:r>
        <w:r w:rsidR="00D503D1" w:rsidRPr="00D503D1">
          <w:rPr>
            <w:b w:val="0"/>
            <w:bCs w:val="0"/>
            <w:i w:val="0"/>
            <w:iCs w:val="0"/>
            <w:noProof/>
            <w:webHidden/>
          </w:rPr>
          <w:fldChar w:fldCharType="begin"/>
        </w:r>
        <w:r w:rsidR="00D503D1" w:rsidRPr="00D503D1">
          <w:rPr>
            <w:b w:val="0"/>
            <w:bCs w:val="0"/>
            <w:i w:val="0"/>
            <w:iCs w:val="0"/>
            <w:noProof/>
            <w:webHidden/>
          </w:rPr>
          <w:instrText xml:space="preserve"> PAGEREF _Toc124851590 \h </w:instrText>
        </w:r>
        <w:r w:rsidR="00D503D1" w:rsidRPr="00D503D1">
          <w:rPr>
            <w:b w:val="0"/>
            <w:bCs w:val="0"/>
            <w:i w:val="0"/>
            <w:iCs w:val="0"/>
            <w:noProof/>
            <w:webHidden/>
          </w:rPr>
        </w:r>
        <w:r w:rsidR="00D503D1" w:rsidRPr="00D503D1">
          <w:rPr>
            <w:b w:val="0"/>
            <w:bCs w:val="0"/>
            <w:i w:val="0"/>
            <w:iCs w:val="0"/>
            <w:noProof/>
            <w:webHidden/>
          </w:rPr>
          <w:fldChar w:fldCharType="separate"/>
        </w:r>
        <w:r w:rsidR="00D503D1" w:rsidRPr="00D503D1">
          <w:rPr>
            <w:b w:val="0"/>
            <w:bCs w:val="0"/>
            <w:i w:val="0"/>
            <w:iCs w:val="0"/>
            <w:noProof/>
            <w:webHidden/>
          </w:rPr>
          <w:t>4</w:t>
        </w:r>
        <w:r w:rsidR="00D503D1" w:rsidRPr="00D503D1">
          <w:rPr>
            <w:b w:val="0"/>
            <w:bCs w:val="0"/>
            <w:i w:val="0"/>
            <w:iCs w:val="0"/>
            <w:noProof/>
            <w:webHidden/>
          </w:rPr>
          <w:fldChar w:fldCharType="end"/>
        </w:r>
      </w:hyperlink>
    </w:p>
    <w:p w14:paraId="659DC9D0" w14:textId="52A2BE16" w:rsidR="00D503D1" w:rsidRPr="00D503D1" w:rsidRDefault="00000000">
      <w:pPr>
        <w:pStyle w:val="TDC1"/>
        <w:tabs>
          <w:tab w:val="right" w:leader="dot" w:pos="8494"/>
        </w:tabs>
        <w:rPr>
          <w:rFonts w:eastAsiaTheme="minorEastAsia" w:cstheme="minorBidi"/>
          <w:b w:val="0"/>
          <w:bCs w:val="0"/>
          <w:i w:val="0"/>
          <w:iCs w:val="0"/>
          <w:noProof/>
          <w:sz w:val="22"/>
          <w:szCs w:val="22"/>
          <w:lang w:eastAsia="es-ES"/>
        </w:rPr>
      </w:pPr>
      <w:hyperlink w:anchor="_Toc124851591" w:history="1">
        <w:r w:rsidR="00D503D1" w:rsidRPr="00D503D1">
          <w:rPr>
            <w:rStyle w:val="Hipervnculo"/>
            <w:b w:val="0"/>
            <w:bCs w:val="0"/>
            <w:i w:val="0"/>
            <w:iCs w:val="0"/>
            <w:noProof/>
          </w:rPr>
          <w:t>CONTENIDO DEL CONTRATO DE TRABAJO</w:t>
        </w:r>
        <w:r w:rsidR="00D503D1" w:rsidRPr="00D503D1">
          <w:rPr>
            <w:b w:val="0"/>
            <w:bCs w:val="0"/>
            <w:i w:val="0"/>
            <w:iCs w:val="0"/>
            <w:noProof/>
            <w:webHidden/>
          </w:rPr>
          <w:tab/>
        </w:r>
        <w:r w:rsidR="00D503D1" w:rsidRPr="00D503D1">
          <w:rPr>
            <w:b w:val="0"/>
            <w:bCs w:val="0"/>
            <w:i w:val="0"/>
            <w:iCs w:val="0"/>
            <w:noProof/>
            <w:webHidden/>
          </w:rPr>
          <w:fldChar w:fldCharType="begin"/>
        </w:r>
        <w:r w:rsidR="00D503D1" w:rsidRPr="00D503D1">
          <w:rPr>
            <w:b w:val="0"/>
            <w:bCs w:val="0"/>
            <w:i w:val="0"/>
            <w:iCs w:val="0"/>
            <w:noProof/>
            <w:webHidden/>
          </w:rPr>
          <w:instrText xml:space="preserve"> PAGEREF _Toc124851591 \h </w:instrText>
        </w:r>
        <w:r w:rsidR="00D503D1" w:rsidRPr="00D503D1">
          <w:rPr>
            <w:b w:val="0"/>
            <w:bCs w:val="0"/>
            <w:i w:val="0"/>
            <w:iCs w:val="0"/>
            <w:noProof/>
            <w:webHidden/>
          </w:rPr>
        </w:r>
        <w:r w:rsidR="00D503D1" w:rsidRPr="00D503D1">
          <w:rPr>
            <w:b w:val="0"/>
            <w:bCs w:val="0"/>
            <w:i w:val="0"/>
            <w:iCs w:val="0"/>
            <w:noProof/>
            <w:webHidden/>
          </w:rPr>
          <w:fldChar w:fldCharType="separate"/>
        </w:r>
        <w:r w:rsidR="00D503D1" w:rsidRPr="00D503D1">
          <w:rPr>
            <w:b w:val="0"/>
            <w:bCs w:val="0"/>
            <w:i w:val="0"/>
            <w:iCs w:val="0"/>
            <w:noProof/>
            <w:webHidden/>
          </w:rPr>
          <w:t>4</w:t>
        </w:r>
        <w:r w:rsidR="00D503D1" w:rsidRPr="00D503D1">
          <w:rPr>
            <w:b w:val="0"/>
            <w:bCs w:val="0"/>
            <w:i w:val="0"/>
            <w:iCs w:val="0"/>
            <w:noProof/>
            <w:webHidden/>
          </w:rPr>
          <w:fldChar w:fldCharType="end"/>
        </w:r>
      </w:hyperlink>
    </w:p>
    <w:p w14:paraId="71541CC2" w14:textId="37A2F937" w:rsidR="00D503D1" w:rsidRPr="00D503D1" w:rsidRDefault="00000000">
      <w:pPr>
        <w:pStyle w:val="TDC2"/>
        <w:tabs>
          <w:tab w:val="left" w:pos="720"/>
          <w:tab w:val="right" w:leader="dot" w:pos="8494"/>
        </w:tabs>
        <w:rPr>
          <w:rFonts w:eastAsiaTheme="minorEastAsia" w:cstheme="minorBidi"/>
          <w:b w:val="0"/>
          <w:bCs w:val="0"/>
          <w:noProof/>
          <w:lang w:eastAsia="es-ES"/>
        </w:rPr>
      </w:pPr>
      <w:hyperlink w:anchor="_Toc124851592" w:history="1">
        <w:r w:rsidR="00D503D1" w:rsidRPr="00D503D1">
          <w:rPr>
            <w:rStyle w:val="Hipervnculo"/>
            <w:b w:val="0"/>
            <w:bCs w:val="0"/>
            <w:noProof/>
            <w:lang w:eastAsia="ar-SA"/>
          </w:rPr>
          <w:t>A.</w:t>
        </w:r>
        <w:r w:rsidR="00D503D1" w:rsidRPr="00D503D1">
          <w:rPr>
            <w:rFonts w:eastAsiaTheme="minorEastAsia" w:cstheme="minorBidi"/>
            <w:b w:val="0"/>
            <w:bCs w:val="0"/>
            <w:noProof/>
            <w:lang w:eastAsia="es-ES"/>
          </w:rPr>
          <w:tab/>
        </w:r>
        <w:r w:rsidR="00D503D1" w:rsidRPr="00D503D1">
          <w:rPr>
            <w:rStyle w:val="Hipervnculo"/>
            <w:b w:val="0"/>
            <w:bCs w:val="0"/>
            <w:noProof/>
            <w:lang w:eastAsia="ar-SA"/>
          </w:rPr>
          <w:t>ELEMENTOS ESENCIALES Y CONDICIONES DE EJECUCIÓN</w:t>
        </w:r>
        <w:r w:rsidR="00D503D1" w:rsidRPr="00D503D1">
          <w:rPr>
            <w:b w:val="0"/>
            <w:bCs w:val="0"/>
            <w:noProof/>
            <w:webHidden/>
          </w:rPr>
          <w:tab/>
        </w:r>
        <w:r w:rsidR="00D503D1" w:rsidRPr="00D503D1">
          <w:rPr>
            <w:b w:val="0"/>
            <w:bCs w:val="0"/>
            <w:noProof/>
            <w:webHidden/>
          </w:rPr>
          <w:fldChar w:fldCharType="begin"/>
        </w:r>
        <w:r w:rsidR="00D503D1" w:rsidRPr="00D503D1">
          <w:rPr>
            <w:b w:val="0"/>
            <w:bCs w:val="0"/>
            <w:noProof/>
            <w:webHidden/>
          </w:rPr>
          <w:instrText xml:space="preserve"> PAGEREF _Toc124851592 \h </w:instrText>
        </w:r>
        <w:r w:rsidR="00D503D1" w:rsidRPr="00D503D1">
          <w:rPr>
            <w:b w:val="0"/>
            <w:bCs w:val="0"/>
            <w:noProof/>
            <w:webHidden/>
          </w:rPr>
        </w:r>
        <w:r w:rsidR="00D503D1" w:rsidRPr="00D503D1">
          <w:rPr>
            <w:b w:val="0"/>
            <w:bCs w:val="0"/>
            <w:noProof/>
            <w:webHidden/>
          </w:rPr>
          <w:fldChar w:fldCharType="separate"/>
        </w:r>
        <w:r w:rsidR="00D503D1" w:rsidRPr="00D503D1">
          <w:rPr>
            <w:b w:val="0"/>
            <w:bCs w:val="0"/>
            <w:noProof/>
            <w:webHidden/>
          </w:rPr>
          <w:t>4</w:t>
        </w:r>
        <w:r w:rsidR="00D503D1" w:rsidRPr="00D503D1">
          <w:rPr>
            <w:b w:val="0"/>
            <w:bCs w:val="0"/>
            <w:noProof/>
            <w:webHidden/>
          </w:rPr>
          <w:fldChar w:fldCharType="end"/>
        </w:r>
      </w:hyperlink>
    </w:p>
    <w:p w14:paraId="42E02368" w14:textId="2766402F" w:rsidR="00D503D1" w:rsidRPr="00D503D1" w:rsidRDefault="00000000">
      <w:pPr>
        <w:pStyle w:val="TDC2"/>
        <w:tabs>
          <w:tab w:val="left" w:pos="720"/>
          <w:tab w:val="right" w:leader="dot" w:pos="8494"/>
        </w:tabs>
        <w:rPr>
          <w:rFonts w:eastAsiaTheme="minorEastAsia" w:cstheme="minorBidi"/>
          <w:b w:val="0"/>
          <w:bCs w:val="0"/>
          <w:noProof/>
          <w:lang w:eastAsia="es-ES"/>
        </w:rPr>
      </w:pPr>
      <w:hyperlink w:anchor="_Toc124851593" w:history="1">
        <w:r w:rsidR="00D503D1" w:rsidRPr="00D503D1">
          <w:rPr>
            <w:rStyle w:val="Hipervnculo"/>
            <w:b w:val="0"/>
            <w:bCs w:val="0"/>
            <w:noProof/>
            <w:lang w:eastAsia="ar-SA"/>
          </w:rPr>
          <w:t>B.</w:t>
        </w:r>
        <w:r w:rsidR="00D503D1" w:rsidRPr="00D503D1">
          <w:rPr>
            <w:rFonts w:eastAsiaTheme="minorEastAsia" w:cstheme="minorBidi"/>
            <w:b w:val="0"/>
            <w:bCs w:val="0"/>
            <w:noProof/>
            <w:lang w:eastAsia="es-ES"/>
          </w:rPr>
          <w:tab/>
        </w:r>
        <w:r w:rsidR="00D503D1" w:rsidRPr="00D503D1">
          <w:rPr>
            <w:rStyle w:val="Hipervnculo"/>
            <w:b w:val="0"/>
            <w:bCs w:val="0"/>
            <w:noProof/>
            <w:lang w:eastAsia="ar-SA"/>
          </w:rPr>
          <w:t>OTROS CONTENIDOS FRECUENTES EN FORMA DE PACTOS</w:t>
        </w:r>
        <w:r w:rsidR="00D503D1" w:rsidRPr="00D503D1">
          <w:rPr>
            <w:b w:val="0"/>
            <w:bCs w:val="0"/>
            <w:noProof/>
            <w:webHidden/>
          </w:rPr>
          <w:tab/>
        </w:r>
        <w:r w:rsidR="00D503D1" w:rsidRPr="00D503D1">
          <w:rPr>
            <w:b w:val="0"/>
            <w:bCs w:val="0"/>
            <w:noProof/>
            <w:webHidden/>
          </w:rPr>
          <w:fldChar w:fldCharType="begin"/>
        </w:r>
        <w:r w:rsidR="00D503D1" w:rsidRPr="00D503D1">
          <w:rPr>
            <w:b w:val="0"/>
            <w:bCs w:val="0"/>
            <w:noProof/>
            <w:webHidden/>
          </w:rPr>
          <w:instrText xml:space="preserve"> PAGEREF _Toc124851593 \h </w:instrText>
        </w:r>
        <w:r w:rsidR="00D503D1" w:rsidRPr="00D503D1">
          <w:rPr>
            <w:b w:val="0"/>
            <w:bCs w:val="0"/>
            <w:noProof/>
            <w:webHidden/>
          </w:rPr>
        </w:r>
        <w:r w:rsidR="00D503D1" w:rsidRPr="00D503D1">
          <w:rPr>
            <w:b w:val="0"/>
            <w:bCs w:val="0"/>
            <w:noProof/>
            <w:webHidden/>
          </w:rPr>
          <w:fldChar w:fldCharType="separate"/>
        </w:r>
        <w:r w:rsidR="00D503D1" w:rsidRPr="00D503D1">
          <w:rPr>
            <w:b w:val="0"/>
            <w:bCs w:val="0"/>
            <w:noProof/>
            <w:webHidden/>
          </w:rPr>
          <w:t>5</w:t>
        </w:r>
        <w:r w:rsidR="00D503D1" w:rsidRPr="00D503D1">
          <w:rPr>
            <w:b w:val="0"/>
            <w:bCs w:val="0"/>
            <w:noProof/>
            <w:webHidden/>
          </w:rPr>
          <w:fldChar w:fldCharType="end"/>
        </w:r>
      </w:hyperlink>
    </w:p>
    <w:p w14:paraId="2BBB1A09" w14:textId="5127DC14" w:rsidR="00D503D1" w:rsidRPr="00D503D1" w:rsidRDefault="00000000">
      <w:pPr>
        <w:pStyle w:val="TDC1"/>
        <w:tabs>
          <w:tab w:val="right" w:leader="dot" w:pos="8494"/>
        </w:tabs>
        <w:rPr>
          <w:rFonts w:eastAsiaTheme="minorEastAsia" w:cstheme="minorBidi"/>
          <w:b w:val="0"/>
          <w:bCs w:val="0"/>
          <w:i w:val="0"/>
          <w:iCs w:val="0"/>
          <w:noProof/>
          <w:sz w:val="22"/>
          <w:szCs w:val="22"/>
          <w:lang w:eastAsia="es-ES"/>
        </w:rPr>
      </w:pPr>
      <w:hyperlink w:anchor="_Toc124851594" w:history="1">
        <w:r w:rsidR="00D503D1" w:rsidRPr="00D503D1">
          <w:rPr>
            <w:rStyle w:val="Hipervnculo"/>
            <w:b w:val="0"/>
            <w:bCs w:val="0"/>
            <w:i w:val="0"/>
            <w:iCs w:val="0"/>
            <w:noProof/>
          </w:rPr>
          <w:t>VALIDEZ DEL CONTRATO (art. 9 ET)</w:t>
        </w:r>
        <w:r w:rsidR="00D503D1" w:rsidRPr="00D503D1">
          <w:rPr>
            <w:b w:val="0"/>
            <w:bCs w:val="0"/>
            <w:i w:val="0"/>
            <w:iCs w:val="0"/>
            <w:noProof/>
            <w:webHidden/>
          </w:rPr>
          <w:tab/>
        </w:r>
        <w:r w:rsidR="00D503D1" w:rsidRPr="00D503D1">
          <w:rPr>
            <w:b w:val="0"/>
            <w:bCs w:val="0"/>
            <w:i w:val="0"/>
            <w:iCs w:val="0"/>
            <w:noProof/>
            <w:webHidden/>
          </w:rPr>
          <w:fldChar w:fldCharType="begin"/>
        </w:r>
        <w:r w:rsidR="00D503D1" w:rsidRPr="00D503D1">
          <w:rPr>
            <w:b w:val="0"/>
            <w:bCs w:val="0"/>
            <w:i w:val="0"/>
            <w:iCs w:val="0"/>
            <w:noProof/>
            <w:webHidden/>
          </w:rPr>
          <w:instrText xml:space="preserve"> PAGEREF _Toc124851594 \h </w:instrText>
        </w:r>
        <w:r w:rsidR="00D503D1" w:rsidRPr="00D503D1">
          <w:rPr>
            <w:b w:val="0"/>
            <w:bCs w:val="0"/>
            <w:i w:val="0"/>
            <w:iCs w:val="0"/>
            <w:noProof/>
            <w:webHidden/>
          </w:rPr>
        </w:r>
        <w:r w:rsidR="00D503D1" w:rsidRPr="00D503D1">
          <w:rPr>
            <w:b w:val="0"/>
            <w:bCs w:val="0"/>
            <w:i w:val="0"/>
            <w:iCs w:val="0"/>
            <w:noProof/>
            <w:webHidden/>
          </w:rPr>
          <w:fldChar w:fldCharType="separate"/>
        </w:r>
        <w:r w:rsidR="00D503D1" w:rsidRPr="00D503D1">
          <w:rPr>
            <w:b w:val="0"/>
            <w:bCs w:val="0"/>
            <w:i w:val="0"/>
            <w:iCs w:val="0"/>
            <w:noProof/>
            <w:webHidden/>
          </w:rPr>
          <w:t>6</w:t>
        </w:r>
        <w:r w:rsidR="00D503D1" w:rsidRPr="00D503D1">
          <w:rPr>
            <w:b w:val="0"/>
            <w:bCs w:val="0"/>
            <w:i w:val="0"/>
            <w:iCs w:val="0"/>
            <w:noProof/>
            <w:webHidden/>
          </w:rPr>
          <w:fldChar w:fldCharType="end"/>
        </w:r>
      </w:hyperlink>
    </w:p>
    <w:p w14:paraId="43E28929" w14:textId="06F98877" w:rsidR="00D503D1" w:rsidRPr="00D503D1" w:rsidRDefault="00000000">
      <w:pPr>
        <w:pStyle w:val="TDC2"/>
        <w:tabs>
          <w:tab w:val="left" w:pos="720"/>
          <w:tab w:val="right" w:leader="dot" w:pos="8494"/>
        </w:tabs>
        <w:rPr>
          <w:rFonts w:eastAsiaTheme="minorEastAsia" w:cstheme="minorBidi"/>
          <w:b w:val="0"/>
          <w:bCs w:val="0"/>
          <w:noProof/>
          <w:lang w:eastAsia="es-ES"/>
        </w:rPr>
      </w:pPr>
      <w:hyperlink w:anchor="_Toc124851595" w:history="1">
        <w:r w:rsidR="00D503D1" w:rsidRPr="00D503D1">
          <w:rPr>
            <w:rStyle w:val="Hipervnculo"/>
            <w:b w:val="0"/>
            <w:bCs w:val="0"/>
            <w:noProof/>
            <w:lang w:eastAsia="ar-SA"/>
          </w:rPr>
          <w:t>A.</w:t>
        </w:r>
        <w:r w:rsidR="00D503D1" w:rsidRPr="00D503D1">
          <w:rPr>
            <w:rFonts w:eastAsiaTheme="minorEastAsia" w:cstheme="minorBidi"/>
            <w:b w:val="0"/>
            <w:bCs w:val="0"/>
            <w:noProof/>
            <w:lang w:eastAsia="es-ES"/>
          </w:rPr>
          <w:tab/>
        </w:r>
        <w:r w:rsidR="00D503D1" w:rsidRPr="00D503D1">
          <w:rPr>
            <w:rStyle w:val="Hipervnculo"/>
            <w:b w:val="0"/>
            <w:bCs w:val="0"/>
            <w:noProof/>
            <w:lang w:eastAsia="ar-SA"/>
          </w:rPr>
          <w:t>NULIDAD PARCIAL</w:t>
        </w:r>
        <w:r w:rsidR="00D503D1" w:rsidRPr="00D503D1">
          <w:rPr>
            <w:b w:val="0"/>
            <w:bCs w:val="0"/>
            <w:noProof/>
            <w:webHidden/>
          </w:rPr>
          <w:tab/>
        </w:r>
        <w:r w:rsidR="00D503D1" w:rsidRPr="00D503D1">
          <w:rPr>
            <w:b w:val="0"/>
            <w:bCs w:val="0"/>
            <w:noProof/>
            <w:webHidden/>
          </w:rPr>
          <w:fldChar w:fldCharType="begin"/>
        </w:r>
        <w:r w:rsidR="00D503D1" w:rsidRPr="00D503D1">
          <w:rPr>
            <w:b w:val="0"/>
            <w:bCs w:val="0"/>
            <w:noProof/>
            <w:webHidden/>
          </w:rPr>
          <w:instrText xml:space="preserve"> PAGEREF _Toc124851595 \h </w:instrText>
        </w:r>
        <w:r w:rsidR="00D503D1" w:rsidRPr="00D503D1">
          <w:rPr>
            <w:b w:val="0"/>
            <w:bCs w:val="0"/>
            <w:noProof/>
            <w:webHidden/>
          </w:rPr>
        </w:r>
        <w:r w:rsidR="00D503D1" w:rsidRPr="00D503D1">
          <w:rPr>
            <w:b w:val="0"/>
            <w:bCs w:val="0"/>
            <w:noProof/>
            <w:webHidden/>
          </w:rPr>
          <w:fldChar w:fldCharType="separate"/>
        </w:r>
        <w:r w:rsidR="00D503D1" w:rsidRPr="00D503D1">
          <w:rPr>
            <w:b w:val="0"/>
            <w:bCs w:val="0"/>
            <w:noProof/>
            <w:webHidden/>
          </w:rPr>
          <w:t>6</w:t>
        </w:r>
        <w:r w:rsidR="00D503D1" w:rsidRPr="00D503D1">
          <w:rPr>
            <w:b w:val="0"/>
            <w:bCs w:val="0"/>
            <w:noProof/>
            <w:webHidden/>
          </w:rPr>
          <w:fldChar w:fldCharType="end"/>
        </w:r>
      </w:hyperlink>
    </w:p>
    <w:p w14:paraId="64B4C515" w14:textId="7E18A908" w:rsidR="00D503D1" w:rsidRPr="00D503D1" w:rsidRDefault="00000000">
      <w:pPr>
        <w:pStyle w:val="TDC2"/>
        <w:tabs>
          <w:tab w:val="left" w:pos="720"/>
          <w:tab w:val="right" w:leader="dot" w:pos="8494"/>
        </w:tabs>
        <w:rPr>
          <w:rFonts w:eastAsiaTheme="minorEastAsia" w:cstheme="minorBidi"/>
          <w:b w:val="0"/>
          <w:bCs w:val="0"/>
          <w:noProof/>
          <w:lang w:eastAsia="es-ES"/>
        </w:rPr>
      </w:pPr>
      <w:hyperlink w:anchor="_Toc124851596" w:history="1">
        <w:r w:rsidR="00D503D1" w:rsidRPr="00D503D1">
          <w:rPr>
            <w:rStyle w:val="Hipervnculo"/>
            <w:b w:val="0"/>
            <w:bCs w:val="0"/>
            <w:noProof/>
            <w:lang w:eastAsia="zh-CN"/>
          </w:rPr>
          <w:t>B.</w:t>
        </w:r>
        <w:r w:rsidR="00D503D1" w:rsidRPr="00D503D1">
          <w:rPr>
            <w:rFonts w:eastAsiaTheme="minorEastAsia" w:cstheme="minorBidi"/>
            <w:b w:val="0"/>
            <w:bCs w:val="0"/>
            <w:noProof/>
            <w:lang w:eastAsia="es-ES"/>
          </w:rPr>
          <w:tab/>
        </w:r>
        <w:r w:rsidR="00D503D1" w:rsidRPr="00D503D1">
          <w:rPr>
            <w:rStyle w:val="Hipervnculo"/>
            <w:b w:val="0"/>
            <w:bCs w:val="0"/>
            <w:noProof/>
            <w:lang w:eastAsia="zh-CN"/>
          </w:rPr>
          <w:t>NULIDAD TOTAL</w:t>
        </w:r>
        <w:r w:rsidR="00D503D1" w:rsidRPr="00D503D1">
          <w:rPr>
            <w:b w:val="0"/>
            <w:bCs w:val="0"/>
            <w:noProof/>
            <w:webHidden/>
          </w:rPr>
          <w:tab/>
        </w:r>
        <w:r w:rsidR="00D503D1" w:rsidRPr="00D503D1">
          <w:rPr>
            <w:b w:val="0"/>
            <w:bCs w:val="0"/>
            <w:noProof/>
            <w:webHidden/>
          </w:rPr>
          <w:fldChar w:fldCharType="begin"/>
        </w:r>
        <w:r w:rsidR="00D503D1" w:rsidRPr="00D503D1">
          <w:rPr>
            <w:b w:val="0"/>
            <w:bCs w:val="0"/>
            <w:noProof/>
            <w:webHidden/>
          </w:rPr>
          <w:instrText xml:space="preserve"> PAGEREF _Toc124851596 \h </w:instrText>
        </w:r>
        <w:r w:rsidR="00D503D1" w:rsidRPr="00D503D1">
          <w:rPr>
            <w:b w:val="0"/>
            <w:bCs w:val="0"/>
            <w:noProof/>
            <w:webHidden/>
          </w:rPr>
        </w:r>
        <w:r w:rsidR="00D503D1" w:rsidRPr="00D503D1">
          <w:rPr>
            <w:b w:val="0"/>
            <w:bCs w:val="0"/>
            <w:noProof/>
            <w:webHidden/>
          </w:rPr>
          <w:fldChar w:fldCharType="separate"/>
        </w:r>
        <w:r w:rsidR="00D503D1" w:rsidRPr="00D503D1">
          <w:rPr>
            <w:b w:val="0"/>
            <w:bCs w:val="0"/>
            <w:noProof/>
            <w:webHidden/>
          </w:rPr>
          <w:t>6</w:t>
        </w:r>
        <w:r w:rsidR="00D503D1" w:rsidRPr="00D503D1">
          <w:rPr>
            <w:b w:val="0"/>
            <w:bCs w:val="0"/>
            <w:noProof/>
            <w:webHidden/>
          </w:rPr>
          <w:fldChar w:fldCharType="end"/>
        </w:r>
      </w:hyperlink>
    </w:p>
    <w:p w14:paraId="05F992A5" w14:textId="76D4BACD" w:rsidR="00D503D1" w:rsidRPr="00D503D1" w:rsidRDefault="00000000">
      <w:pPr>
        <w:pStyle w:val="TDC1"/>
        <w:tabs>
          <w:tab w:val="right" w:leader="dot" w:pos="8494"/>
        </w:tabs>
        <w:rPr>
          <w:rFonts w:eastAsiaTheme="minorEastAsia" w:cstheme="minorBidi"/>
          <w:b w:val="0"/>
          <w:bCs w:val="0"/>
          <w:i w:val="0"/>
          <w:iCs w:val="0"/>
          <w:noProof/>
          <w:sz w:val="22"/>
          <w:szCs w:val="22"/>
          <w:lang w:eastAsia="es-ES"/>
        </w:rPr>
      </w:pPr>
      <w:hyperlink w:anchor="_Toc124851597" w:history="1">
        <w:r w:rsidR="00D503D1" w:rsidRPr="00D503D1">
          <w:rPr>
            <w:rStyle w:val="Hipervnculo"/>
            <w:b w:val="0"/>
            <w:bCs w:val="0"/>
            <w:i w:val="0"/>
            <w:iCs w:val="0"/>
            <w:noProof/>
          </w:rPr>
          <w:t>TIPOS DE CONTRATOS DE TRABAJO</w:t>
        </w:r>
        <w:r w:rsidR="00D503D1" w:rsidRPr="00D503D1">
          <w:rPr>
            <w:b w:val="0"/>
            <w:bCs w:val="0"/>
            <w:i w:val="0"/>
            <w:iCs w:val="0"/>
            <w:noProof/>
            <w:webHidden/>
          </w:rPr>
          <w:tab/>
        </w:r>
        <w:r w:rsidR="00D503D1" w:rsidRPr="00D503D1">
          <w:rPr>
            <w:b w:val="0"/>
            <w:bCs w:val="0"/>
            <w:i w:val="0"/>
            <w:iCs w:val="0"/>
            <w:noProof/>
            <w:webHidden/>
          </w:rPr>
          <w:fldChar w:fldCharType="begin"/>
        </w:r>
        <w:r w:rsidR="00D503D1" w:rsidRPr="00D503D1">
          <w:rPr>
            <w:b w:val="0"/>
            <w:bCs w:val="0"/>
            <w:i w:val="0"/>
            <w:iCs w:val="0"/>
            <w:noProof/>
            <w:webHidden/>
          </w:rPr>
          <w:instrText xml:space="preserve"> PAGEREF _Toc124851597 \h </w:instrText>
        </w:r>
        <w:r w:rsidR="00D503D1" w:rsidRPr="00D503D1">
          <w:rPr>
            <w:b w:val="0"/>
            <w:bCs w:val="0"/>
            <w:i w:val="0"/>
            <w:iCs w:val="0"/>
            <w:noProof/>
            <w:webHidden/>
          </w:rPr>
        </w:r>
        <w:r w:rsidR="00D503D1" w:rsidRPr="00D503D1">
          <w:rPr>
            <w:b w:val="0"/>
            <w:bCs w:val="0"/>
            <w:i w:val="0"/>
            <w:iCs w:val="0"/>
            <w:noProof/>
            <w:webHidden/>
          </w:rPr>
          <w:fldChar w:fldCharType="separate"/>
        </w:r>
        <w:r w:rsidR="00D503D1" w:rsidRPr="00D503D1">
          <w:rPr>
            <w:b w:val="0"/>
            <w:bCs w:val="0"/>
            <w:i w:val="0"/>
            <w:iCs w:val="0"/>
            <w:noProof/>
            <w:webHidden/>
          </w:rPr>
          <w:t>6</w:t>
        </w:r>
        <w:r w:rsidR="00D503D1" w:rsidRPr="00D503D1">
          <w:rPr>
            <w:b w:val="0"/>
            <w:bCs w:val="0"/>
            <w:i w:val="0"/>
            <w:iCs w:val="0"/>
            <w:noProof/>
            <w:webHidden/>
          </w:rPr>
          <w:fldChar w:fldCharType="end"/>
        </w:r>
      </w:hyperlink>
    </w:p>
    <w:p w14:paraId="527B7984" w14:textId="0249D34A" w:rsidR="00D503D1" w:rsidRPr="00D503D1" w:rsidRDefault="00000000">
      <w:pPr>
        <w:pStyle w:val="TDC2"/>
        <w:tabs>
          <w:tab w:val="left" w:pos="720"/>
          <w:tab w:val="right" w:leader="dot" w:pos="8494"/>
        </w:tabs>
        <w:rPr>
          <w:rFonts w:eastAsiaTheme="minorEastAsia" w:cstheme="minorBidi"/>
          <w:b w:val="0"/>
          <w:bCs w:val="0"/>
          <w:noProof/>
          <w:lang w:eastAsia="es-ES"/>
        </w:rPr>
      </w:pPr>
      <w:hyperlink w:anchor="_Toc124851598" w:history="1">
        <w:r w:rsidR="00D503D1" w:rsidRPr="00D503D1">
          <w:rPr>
            <w:rStyle w:val="Hipervnculo"/>
            <w:b w:val="0"/>
            <w:bCs w:val="0"/>
            <w:noProof/>
            <w:lang w:eastAsia="ar-SA"/>
          </w:rPr>
          <w:t>A.</w:t>
        </w:r>
        <w:r w:rsidR="00D503D1" w:rsidRPr="00D503D1">
          <w:rPr>
            <w:rFonts w:eastAsiaTheme="minorEastAsia" w:cstheme="minorBidi"/>
            <w:b w:val="0"/>
            <w:bCs w:val="0"/>
            <w:noProof/>
            <w:lang w:eastAsia="es-ES"/>
          </w:rPr>
          <w:tab/>
        </w:r>
        <w:r w:rsidR="00D503D1" w:rsidRPr="00D503D1">
          <w:rPr>
            <w:rStyle w:val="Hipervnculo"/>
            <w:b w:val="0"/>
            <w:bCs w:val="0"/>
            <w:noProof/>
            <w:lang w:eastAsia="ar-SA"/>
          </w:rPr>
          <w:t>CONTRATOS INDEFINIDOS</w:t>
        </w:r>
        <w:r w:rsidR="00D503D1" w:rsidRPr="00D503D1">
          <w:rPr>
            <w:b w:val="0"/>
            <w:bCs w:val="0"/>
            <w:noProof/>
            <w:webHidden/>
          </w:rPr>
          <w:tab/>
        </w:r>
        <w:r w:rsidR="00D503D1" w:rsidRPr="00D503D1">
          <w:rPr>
            <w:b w:val="0"/>
            <w:bCs w:val="0"/>
            <w:noProof/>
            <w:webHidden/>
          </w:rPr>
          <w:fldChar w:fldCharType="begin"/>
        </w:r>
        <w:r w:rsidR="00D503D1" w:rsidRPr="00D503D1">
          <w:rPr>
            <w:b w:val="0"/>
            <w:bCs w:val="0"/>
            <w:noProof/>
            <w:webHidden/>
          </w:rPr>
          <w:instrText xml:space="preserve"> PAGEREF _Toc124851598 \h </w:instrText>
        </w:r>
        <w:r w:rsidR="00D503D1" w:rsidRPr="00D503D1">
          <w:rPr>
            <w:b w:val="0"/>
            <w:bCs w:val="0"/>
            <w:noProof/>
            <w:webHidden/>
          </w:rPr>
        </w:r>
        <w:r w:rsidR="00D503D1" w:rsidRPr="00D503D1">
          <w:rPr>
            <w:b w:val="0"/>
            <w:bCs w:val="0"/>
            <w:noProof/>
            <w:webHidden/>
          </w:rPr>
          <w:fldChar w:fldCharType="separate"/>
        </w:r>
        <w:r w:rsidR="00D503D1" w:rsidRPr="00D503D1">
          <w:rPr>
            <w:b w:val="0"/>
            <w:bCs w:val="0"/>
            <w:noProof/>
            <w:webHidden/>
          </w:rPr>
          <w:t>7</w:t>
        </w:r>
        <w:r w:rsidR="00D503D1" w:rsidRPr="00D503D1">
          <w:rPr>
            <w:b w:val="0"/>
            <w:bCs w:val="0"/>
            <w:noProof/>
            <w:webHidden/>
          </w:rPr>
          <w:fldChar w:fldCharType="end"/>
        </w:r>
      </w:hyperlink>
    </w:p>
    <w:p w14:paraId="65F191EB" w14:textId="29BA46AC" w:rsidR="00D503D1" w:rsidRPr="00D503D1" w:rsidRDefault="00000000">
      <w:pPr>
        <w:pStyle w:val="TDC3"/>
        <w:tabs>
          <w:tab w:val="left" w:pos="960"/>
          <w:tab w:val="right" w:leader="dot" w:pos="8494"/>
        </w:tabs>
        <w:rPr>
          <w:rFonts w:eastAsiaTheme="minorEastAsia" w:cstheme="minorBidi"/>
          <w:noProof/>
          <w:sz w:val="22"/>
          <w:szCs w:val="22"/>
          <w:lang w:eastAsia="es-ES"/>
        </w:rPr>
      </w:pPr>
      <w:hyperlink w:anchor="_Toc124851599" w:history="1">
        <w:r w:rsidR="00D503D1" w:rsidRPr="00D503D1">
          <w:rPr>
            <w:rStyle w:val="Hipervnculo"/>
            <w:noProof/>
          </w:rPr>
          <w:t>1.</w:t>
        </w:r>
        <w:r w:rsidR="00D503D1" w:rsidRPr="00D503D1">
          <w:rPr>
            <w:rFonts w:eastAsiaTheme="minorEastAsia" w:cstheme="minorBidi"/>
            <w:noProof/>
            <w:sz w:val="22"/>
            <w:szCs w:val="22"/>
            <w:lang w:eastAsia="es-ES"/>
          </w:rPr>
          <w:tab/>
        </w:r>
        <w:r w:rsidR="00D503D1" w:rsidRPr="00D503D1">
          <w:rPr>
            <w:rStyle w:val="Hipervnculo"/>
            <w:rFonts w:eastAsia="Century Schoolbook"/>
            <w:noProof/>
          </w:rPr>
          <w:t>CONTRATO INDEFINIDO ORDINARIO NO BONIFICADO</w:t>
        </w:r>
        <w:r w:rsidR="00D503D1" w:rsidRPr="00D503D1">
          <w:rPr>
            <w:noProof/>
            <w:webHidden/>
          </w:rPr>
          <w:tab/>
        </w:r>
        <w:r w:rsidR="00D503D1" w:rsidRPr="00D503D1">
          <w:rPr>
            <w:noProof/>
            <w:webHidden/>
          </w:rPr>
          <w:fldChar w:fldCharType="begin"/>
        </w:r>
        <w:r w:rsidR="00D503D1" w:rsidRPr="00D503D1">
          <w:rPr>
            <w:noProof/>
            <w:webHidden/>
          </w:rPr>
          <w:instrText xml:space="preserve"> PAGEREF _Toc124851599 \h </w:instrText>
        </w:r>
        <w:r w:rsidR="00D503D1" w:rsidRPr="00D503D1">
          <w:rPr>
            <w:noProof/>
            <w:webHidden/>
          </w:rPr>
        </w:r>
        <w:r w:rsidR="00D503D1" w:rsidRPr="00D503D1">
          <w:rPr>
            <w:noProof/>
            <w:webHidden/>
          </w:rPr>
          <w:fldChar w:fldCharType="separate"/>
        </w:r>
        <w:r w:rsidR="00D503D1" w:rsidRPr="00D503D1">
          <w:rPr>
            <w:noProof/>
            <w:webHidden/>
          </w:rPr>
          <w:t>7</w:t>
        </w:r>
        <w:r w:rsidR="00D503D1" w:rsidRPr="00D503D1">
          <w:rPr>
            <w:noProof/>
            <w:webHidden/>
          </w:rPr>
          <w:fldChar w:fldCharType="end"/>
        </w:r>
      </w:hyperlink>
    </w:p>
    <w:p w14:paraId="7F77E3D2" w14:textId="08273D08" w:rsidR="00D503D1" w:rsidRPr="00D503D1" w:rsidRDefault="00000000">
      <w:pPr>
        <w:pStyle w:val="TDC3"/>
        <w:tabs>
          <w:tab w:val="left" w:pos="960"/>
          <w:tab w:val="right" w:leader="dot" w:pos="8494"/>
        </w:tabs>
        <w:rPr>
          <w:rFonts w:eastAsiaTheme="minorEastAsia" w:cstheme="minorBidi"/>
          <w:noProof/>
          <w:sz w:val="22"/>
          <w:szCs w:val="22"/>
          <w:lang w:eastAsia="es-ES"/>
        </w:rPr>
      </w:pPr>
      <w:hyperlink w:anchor="_Toc124851600" w:history="1">
        <w:r w:rsidR="00D503D1" w:rsidRPr="00D503D1">
          <w:rPr>
            <w:rStyle w:val="Hipervnculo"/>
            <w:noProof/>
          </w:rPr>
          <w:t>2.</w:t>
        </w:r>
        <w:r w:rsidR="00D503D1" w:rsidRPr="00D503D1">
          <w:rPr>
            <w:rFonts w:eastAsiaTheme="minorEastAsia" w:cstheme="minorBidi"/>
            <w:noProof/>
            <w:sz w:val="22"/>
            <w:szCs w:val="22"/>
            <w:lang w:eastAsia="es-ES"/>
          </w:rPr>
          <w:tab/>
        </w:r>
        <w:r w:rsidR="00D503D1" w:rsidRPr="00D503D1">
          <w:rPr>
            <w:rStyle w:val="Hipervnculo"/>
            <w:noProof/>
          </w:rPr>
          <w:t>CONTRATO INDEFINIDO BONIFICADO</w:t>
        </w:r>
        <w:r w:rsidR="00D503D1" w:rsidRPr="00D503D1">
          <w:rPr>
            <w:noProof/>
            <w:webHidden/>
          </w:rPr>
          <w:tab/>
        </w:r>
        <w:r w:rsidR="00D503D1" w:rsidRPr="00D503D1">
          <w:rPr>
            <w:noProof/>
            <w:webHidden/>
          </w:rPr>
          <w:fldChar w:fldCharType="begin"/>
        </w:r>
        <w:r w:rsidR="00D503D1" w:rsidRPr="00D503D1">
          <w:rPr>
            <w:noProof/>
            <w:webHidden/>
          </w:rPr>
          <w:instrText xml:space="preserve"> PAGEREF _Toc124851600 \h </w:instrText>
        </w:r>
        <w:r w:rsidR="00D503D1" w:rsidRPr="00D503D1">
          <w:rPr>
            <w:noProof/>
            <w:webHidden/>
          </w:rPr>
        </w:r>
        <w:r w:rsidR="00D503D1" w:rsidRPr="00D503D1">
          <w:rPr>
            <w:noProof/>
            <w:webHidden/>
          </w:rPr>
          <w:fldChar w:fldCharType="separate"/>
        </w:r>
        <w:r w:rsidR="00D503D1" w:rsidRPr="00D503D1">
          <w:rPr>
            <w:noProof/>
            <w:webHidden/>
          </w:rPr>
          <w:t>7</w:t>
        </w:r>
        <w:r w:rsidR="00D503D1" w:rsidRPr="00D503D1">
          <w:rPr>
            <w:noProof/>
            <w:webHidden/>
          </w:rPr>
          <w:fldChar w:fldCharType="end"/>
        </w:r>
      </w:hyperlink>
    </w:p>
    <w:p w14:paraId="18C27228" w14:textId="356BEE5E" w:rsidR="00E93036" w:rsidRPr="006644E8" w:rsidRDefault="007F2711" w:rsidP="00E93036">
      <w:pPr>
        <w:rPr>
          <w:rFonts w:ascii="Tempus Sans ITC" w:hAnsi="Tempus Sans ITC"/>
          <w:sz w:val="28"/>
          <w:szCs w:val="28"/>
          <w:lang w:eastAsia="es-ES"/>
        </w:rPr>
      </w:pPr>
      <w:r w:rsidRPr="00D503D1">
        <w:rPr>
          <w:rFonts w:ascii="Tempus Sans ITC" w:hAnsi="Tempus Sans ITC"/>
          <w:sz w:val="28"/>
          <w:szCs w:val="28"/>
          <w:lang w:eastAsia="es-ES"/>
        </w:rPr>
        <w:fldChar w:fldCharType="end"/>
      </w:r>
    </w:p>
    <w:p w14:paraId="7E7F258A" w14:textId="5060DDAF" w:rsidR="00CF0E2B" w:rsidRPr="001A7A59" w:rsidRDefault="00321BDC" w:rsidP="001A7A59">
      <w:pPr>
        <w:spacing w:line="259" w:lineRule="auto"/>
        <w:jc w:val="left"/>
        <w:rPr>
          <w:rFonts w:eastAsiaTheme="majorEastAsia" w:cstheme="majorBidi"/>
          <w:b/>
          <w:i/>
          <w:sz w:val="28"/>
          <w:szCs w:val="32"/>
          <w:lang w:eastAsia="es-ES"/>
        </w:rPr>
      </w:pPr>
      <w:r>
        <w:rPr>
          <w:lang w:eastAsia="es-ES"/>
        </w:rPr>
        <w:br w:type="page"/>
      </w:r>
      <w:bookmarkEnd w:id="1"/>
    </w:p>
    <w:p w14:paraId="10F88ED9" w14:textId="30EF14F2" w:rsidR="007B2DD6" w:rsidRPr="00611728" w:rsidRDefault="007B2DD6" w:rsidP="00611728">
      <w:pPr>
        <w:pStyle w:val="Ttulo1"/>
        <w:rPr>
          <w:rFonts w:ascii="Arial" w:hAnsi="Arial"/>
          <w:sz w:val="32"/>
        </w:rPr>
      </w:pPr>
      <w:bookmarkStart w:id="2" w:name="_Toc529129554"/>
      <w:bookmarkStart w:id="3" w:name="_Toc531027062"/>
      <w:bookmarkStart w:id="4" w:name="_Toc26478702"/>
      <w:bookmarkStart w:id="5" w:name="_Toc124851586"/>
      <w:r>
        <w:lastRenderedPageBreak/>
        <w:t>CONCEPTO DE RELACIÓN LABORAL Y CONTRATO DE TRABAJO</w:t>
      </w:r>
      <w:bookmarkEnd w:id="2"/>
      <w:bookmarkEnd w:id="3"/>
      <w:bookmarkEnd w:id="4"/>
      <w:bookmarkEnd w:id="5"/>
    </w:p>
    <w:p w14:paraId="1EBE0F18" w14:textId="7A8F6190" w:rsidR="007B2DD6" w:rsidRDefault="007B2DD6" w:rsidP="00611728">
      <w:pPr>
        <w:rPr>
          <w:rFonts w:eastAsia="Century Schoolbook"/>
          <w:b/>
          <w:i/>
        </w:rPr>
      </w:pPr>
      <w:r>
        <w:t>Todo</w:t>
      </w:r>
      <w:r>
        <w:rPr>
          <w:rFonts w:eastAsia="Century Schoolbook"/>
        </w:rPr>
        <w:t xml:space="preserve"> </w:t>
      </w:r>
      <w:r>
        <w:t>contrato</w:t>
      </w:r>
      <w:r>
        <w:rPr>
          <w:rFonts w:eastAsia="Century Schoolbook"/>
        </w:rPr>
        <w:t xml:space="preserve"> </w:t>
      </w:r>
      <w:r>
        <w:t>es</w:t>
      </w:r>
      <w:r>
        <w:rPr>
          <w:rFonts w:eastAsia="Century Schoolbook"/>
        </w:rPr>
        <w:t xml:space="preserve"> </w:t>
      </w:r>
      <w:r>
        <w:t>un</w:t>
      </w:r>
      <w:r>
        <w:rPr>
          <w:rFonts w:eastAsia="Century Schoolbook"/>
        </w:rPr>
        <w:t xml:space="preserve"> </w:t>
      </w:r>
      <w:r>
        <w:t>acuerdo</w:t>
      </w:r>
      <w:r>
        <w:rPr>
          <w:rFonts w:eastAsia="Century Schoolbook"/>
        </w:rPr>
        <w:t xml:space="preserve"> </w:t>
      </w:r>
      <w:r>
        <w:t>de</w:t>
      </w:r>
      <w:r>
        <w:rPr>
          <w:rFonts w:eastAsia="Century Schoolbook"/>
        </w:rPr>
        <w:t xml:space="preserve"> </w:t>
      </w:r>
      <w:r>
        <w:t>voluntades.</w:t>
      </w:r>
      <w:r>
        <w:rPr>
          <w:rFonts w:eastAsia="Century Schoolbook"/>
        </w:rPr>
        <w:t xml:space="preserve"> </w:t>
      </w:r>
      <w:r>
        <w:t>El</w:t>
      </w:r>
      <w:r>
        <w:rPr>
          <w:rFonts w:eastAsia="Century Schoolbook"/>
        </w:rPr>
        <w:t xml:space="preserve"> </w:t>
      </w:r>
      <w:r>
        <w:t>contrato</w:t>
      </w:r>
      <w:r>
        <w:rPr>
          <w:rFonts w:eastAsia="Century Schoolbook"/>
        </w:rPr>
        <w:t xml:space="preserve"> </w:t>
      </w:r>
      <w:r>
        <w:t>de</w:t>
      </w:r>
      <w:r>
        <w:rPr>
          <w:rFonts w:eastAsia="Century Schoolbook"/>
        </w:rPr>
        <w:t xml:space="preserve"> </w:t>
      </w:r>
      <w:r>
        <w:t>trabajo</w:t>
      </w:r>
      <w:r>
        <w:rPr>
          <w:rFonts w:eastAsia="Century Schoolbook"/>
        </w:rPr>
        <w:t xml:space="preserve"> </w:t>
      </w:r>
      <w:r>
        <w:t>es</w:t>
      </w:r>
      <w:r>
        <w:rPr>
          <w:rFonts w:eastAsia="Century Schoolbook"/>
        </w:rPr>
        <w:t xml:space="preserve"> </w:t>
      </w:r>
      <w:r>
        <w:t>un</w:t>
      </w:r>
      <w:r>
        <w:rPr>
          <w:rFonts w:eastAsia="Century Schoolbook"/>
        </w:rPr>
        <w:t xml:space="preserve"> </w:t>
      </w:r>
      <w:r>
        <w:t>acuerdo</w:t>
      </w:r>
      <w:r>
        <w:rPr>
          <w:rFonts w:eastAsia="Century Schoolbook"/>
        </w:rPr>
        <w:t xml:space="preserve"> </w:t>
      </w:r>
      <w:r>
        <w:t>entre</w:t>
      </w:r>
      <w:r>
        <w:rPr>
          <w:rFonts w:eastAsia="Century Schoolbook"/>
        </w:rPr>
        <w:t xml:space="preserve"> </w:t>
      </w:r>
      <w:r>
        <w:t>trabajador</w:t>
      </w:r>
      <w:r>
        <w:rPr>
          <w:rFonts w:eastAsia="Century Schoolbook"/>
        </w:rPr>
        <w:t xml:space="preserve"> </w:t>
      </w:r>
      <w:r>
        <w:t>y</w:t>
      </w:r>
      <w:r>
        <w:rPr>
          <w:rFonts w:eastAsia="Century Schoolbook"/>
        </w:rPr>
        <w:t xml:space="preserve"> </w:t>
      </w:r>
      <w:r>
        <w:t>empresario</w:t>
      </w:r>
      <w:r>
        <w:rPr>
          <w:rFonts w:eastAsia="Century Schoolbook"/>
        </w:rPr>
        <w:t xml:space="preserve"> </w:t>
      </w:r>
      <w:r>
        <w:t>para</w:t>
      </w:r>
      <w:r>
        <w:rPr>
          <w:rFonts w:eastAsia="Century Schoolbook"/>
        </w:rPr>
        <w:t xml:space="preserve"> </w:t>
      </w:r>
      <w:r>
        <w:t>crear</w:t>
      </w:r>
      <w:r>
        <w:rPr>
          <w:rFonts w:eastAsia="Century Schoolbook"/>
        </w:rPr>
        <w:t xml:space="preserve"> </w:t>
      </w:r>
      <w:r>
        <w:t>una</w:t>
      </w:r>
      <w:r>
        <w:rPr>
          <w:rFonts w:eastAsia="Century Schoolbook"/>
        </w:rPr>
        <w:t xml:space="preserve"> </w:t>
      </w:r>
      <w:r>
        <w:t>relación</w:t>
      </w:r>
      <w:r>
        <w:rPr>
          <w:rFonts w:eastAsia="Century Schoolbook"/>
        </w:rPr>
        <w:t xml:space="preserve"> </w:t>
      </w:r>
      <w:r>
        <w:t>laboral.</w:t>
      </w:r>
      <w:r>
        <w:rPr>
          <w:rFonts w:eastAsia="Century Schoolbook"/>
        </w:rPr>
        <w:t xml:space="preserve"> Ya vimos en el tema anterior que e</w:t>
      </w:r>
      <w:r>
        <w:t>l</w:t>
      </w:r>
      <w:r>
        <w:rPr>
          <w:rFonts w:eastAsia="Century Schoolbook"/>
        </w:rPr>
        <w:t xml:space="preserve"> </w:t>
      </w:r>
      <w:r>
        <w:t>artículo</w:t>
      </w:r>
      <w:r>
        <w:rPr>
          <w:rFonts w:eastAsia="Century Schoolbook"/>
        </w:rPr>
        <w:t xml:space="preserve"> </w:t>
      </w:r>
      <w:r>
        <w:t>1.1</w:t>
      </w:r>
      <w:r>
        <w:rPr>
          <w:rFonts w:eastAsia="Century Schoolbook"/>
        </w:rPr>
        <w:t xml:space="preserve"> </w:t>
      </w:r>
      <w:r>
        <w:t>del</w:t>
      </w:r>
      <w:r>
        <w:rPr>
          <w:rFonts w:eastAsia="Century Schoolbook"/>
        </w:rPr>
        <w:t xml:space="preserve"> </w:t>
      </w:r>
      <w:r>
        <w:t>Estatuto</w:t>
      </w:r>
      <w:r>
        <w:rPr>
          <w:rFonts w:eastAsia="Century Schoolbook"/>
        </w:rPr>
        <w:t xml:space="preserve"> </w:t>
      </w:r>
      <w:r>
        <w:t>de</w:t>
      </w:r>
      <w:r>
        <w:rPr>
          <w:rFonts w:eastAsia="Century Schoolbook"/>
        </w:rPr>
        <w:t xml:space="preserve"> </w:t>
      </w:r>
      <w:r>
        <w:t>los</w:t>
      </w:r>
      <w:r>
        <w:rPr>
          <w:rFonts w:eastAsia="Century Schoolbook"/>
        </w:rPr>
        <w:t xml:space="preserve"> </w:t>
      </w:r>
      <w:r>
        <w:t>Trabajadores</w:t>
      </w:r>
      <w:r>
        <w:rPr>
          <w:rFonts w:eastAsia="Century Schoolbook"/>
        </w:rPr>
        <w:t xml:space="preserve"> </w:t>
      </w:r>
      <w:r>
        <w:t>nos</w:t>
      </w:r>
      <w:r>
        <w:rPr>
          <w:rFonts w:eastAsia="Century Schoolbook"/>
        </w:rPr>
        <w:t xml:space="preserve"> </w:t>
      </w:r>
      <w:r>
        <w:t>define</w:t>
      </w:r>
      <w:r>
        <w:rPr>
          <w:rFonts w:eastAsia="Century Schoolbook"/>
        </w:rPr>
        <w:t xml:space="preserve"> </w:t>
      </w:r>
      <w:r>
        <w:t>la</w:t>
      </w:r>
      <w:r>
        <w:rPr>
          <w:rFonts w:eastAsia="Century Schoolbook"/>
        </w:rPr>
        <w:t xml:space="preserve"> </w:t>
      </w:r>
      <w:r>
        <w:t>Relación</w:t>
      </w:r>
      <w:r>
        <w:rPr>
          <w:rFonts w:eastAsia="Century Schoolbook"/>
        </w:rPr>
        <w:t xml:space="preserve"> </w:t>
      </w:r>
      <w:r>
        <w:t>Laboral</w:t>
      </w:r>
      <w:r>
        <w:rPr>
          <w:rFonts w:eastAsia="Century Schoolbook"/>
        </w:rPr>
        <w:t xml:space="preserve"> </w:t>
      </w:r>
      <w:r>
        <w:t>como</w:t>
      </w:r>
      <w:r>
        <w:rPr>
          <w:rFonts w:eastAsia="Century Schoolbook"/>
        </w:rPr>
        <w:t xml:space="preserve"> </w:t>
      </w:r>
      <w:r>
        <w:rPr>
          <w:b/>
          <w:i/>
        </w:rPr>
        <w:t>aquella</w:t>
      </w:r>
      <w:r>
        <w:rPr>
          <w:rFonts w:eastAsia="Century Schoolbook"/>
          <w:b/>
          <w:i/>
        </w:rPr>
        <w:t xml:space="preserve"> </w:t>
      </w:r>
      <w:r>
        <w:rPr>
          <w:b/>
          <w:i/>
        </w:rPr>
        <w:t>que</w:t>
      </w:r>
      <w:r>
        <w:rPr>
          <w:rFonts w:eastAsia="Century Schoolbook"/>
          <w:b/>
          <w:i/>
        </w:rPr>
        <w:t xml:space="preserve"> </w:t>
      </w:r>
      <w:r>
        <w:rPr>
          <w:b/>
          <w:i/>
        </w:rPr>
        <w:t>se</w:t>
      </w:r>
      <w:r>
        <w:rPr>
          <w:rFonts w:eastAsia="Century Schoolbook"/>
          <w:b/>
          <w:i/>
        </w:rPr>
        <w:t xml:space="preserve"> </w:t>
      </w:r>
      <w:r>
        <w:rPr>
          <w:b/>
          <w:i/>
        </w:rPr>
        <w:t>establece</w:t>
      </w:r>
      <w:r>
        <w:rPr>
          <w:rFonts w:eastAsia="Century Schoolbook"/>
          <w:b/>
          <w:i/>
        </w:rPr>
        <w:t xml:space="preserve"> </w:t>
      </w:r>
      <w:r>
        <w:rPr>
          <w:b/>
          <w:i/>
        </w:rPr>
        <w:t>entre</w:t>
      </w:r>
      <w:r>
        <w:rPr>
          <w:rFonts w:eastAsia="Century Schoolbook"/>
          <w:b/>
          <w:i/>
        </w:rPr>
        <w:t xml:space="preserve"> </w:t>
      </w:r>
      <w:r>
        <w:rPr>
          <w:b/>
          <w:i/>
        </w:rPr>
        <w:t>un</w:t>
      </w:r>
      <w:r>
        <w:rPr>
          <w:rFonts w:eastAsia="Century Schoolbook"/>
          <w:b/>
          <w:i/>
        </w:rPr>
        <w:t xml:space="preserve"> </w:t>
      </w:r>
      <w:r>
        <w:rPr>
          <w:b/>
          <w:i/>
        </w:rPr>
        <w:t>trabajador</w:t>
      </w:r>
      <w:r>
        <w:rPr>
          <w:rFonts w:eastAsia="Century Schoolbook"/>
          <w:b/>
          <w:i/>
        </w:rPr>
        <w:t xml:space="preserve"> </w:t>
      </w:r>
      <w:r>
        <w:rPr>
          <w:b/>
          <w:i/>
        </w:rPr>
        <w:t>que</w:t>
      </w:r>
      <w:r>
        <w:rPr>
          <w:rFonts w:eastAsia="Century Schoolbook"/>
          <w:b/>
          <w:i/>
        </w:rPr>
        <w:t xml:space="preserve"> </w:t>
      </w:r>
      <w:r>
        <w:rPr>
          <w:b/>
          <w:i/>
        </w:rPr>
        <w:t>voluntariamente</w:t>
      </w:r>
      <w:r>
        <w:rPr>
          <w:rFonts w:eastAsia="Century Schoolbook"/>
          <w:b/>
          <w:i/>
        </w:rPr>
        <w:t xml:space="preserve"> </w:t>
      </w:r>
      <w:r>
        <w:rPr>
          <w:b/>
          <w:i/>
        </w:rPr>
        <w:t>presta</w:t>
      </w:r>
      <w:r>
        <w:rPr>
          <w:rFonts w:eastAsia="Century Schoolbook"/>
          <w:b/>
          <w:i/>
        </w:rPr>
        <w:t xml:space="preserve"> </w:t>
      </w:r>
      <w:r>
        <w:rPr>
          <w:b/>
          <w:i/>
        </w:rPr>
        <w:t>sus</w:t>
      </w:r>
      <w:r>
        <w:rPr>
          <w:rFonts w:eastAsia="Century Schoolbook"/>
          <w:b/>
          <w:i/>
        </w:rPr>
        <w:t xml:space="preserve"> </w:t>
      </w:r>
      <w:r>
        <w:rPr>
          <w:b/>
          <w:i/>
        </w:rPr>
        <w:t>servicios</w:t>
      </w:r>
      <w:r>
        <w:rPr>
          <w:rFonts w:eastAsia="Century Schoolbook"/>
          <w:b/>
          <w:i/>
        </w:rPr>
        <w:t xml:space="preserve"> </w:t>
      </w:r>
      <w:r>
        <w:rPr>
          <w:b/>
          <w:i/>
        </w:rPr>
        <w:t>profesionales</w:t>
      </w:r>
      <w:r>
        <w:rPr>
          <w:rFonts w:eastAsia="Century Schoolbook"/>
          <w:b/>
          <w:i/>
        </w:rPr>
        <w:t xml:space="preserve"> </w:t>
      </w:r>
      <w:r>
        <w:rPr>
          <w:b/>
          <w:i/>
        </w:rPr>
        <w:t>retribuidos</w:t>
      </w:r>
      <w:r>
        <w:rPr>
          <w:rFonts w:eastAsia="Century Schoolbook"/>
          <w:b/>
          <w:i/>
        </w:rPr>
        <w:t xml:space="preserve"> </w:t>
      </w:r>
      <w:r>
        <w:rPr>
          <w:b/>
          <w:i/>
        </w:rPr>
        <w:t>por</w:t>
      </w:r>
      <w:r>
        <w:rPr>
          <w:rFonts w:eastAsia="Century Schoolbook"/>
          <w:b/>
          <w:i/>
        </w:rPr>
        <w:t xml:space="preserve"> </w:t>
      </w:r>
      <w:r>
        <w:rPr>
          <w:b/>
          <w:i/>
        </w:rPr>
        <w:t>cuenta</w:t>
      </w:r>
      <w:r>
        <w:rPr>
          <w:rFonts w:eastAsia="Century Schoolbook"/>
          <w:b/>
          <w:i/>
        </w:rPr>
        <w:t xml:space="preserve"> </w:t>
      </w:r>
      <w:r>
        <w:rPr>
          <w:b/>
          <w:i/>
        </w:rPr>
        <w:t>ajena</w:t>
      </w:r>
      <w:r>
        <w:rPr>
          <w:rFonts w:eastAsia="Century Schoolbook"/>
          <w:b/>
          <w:i/>
        </w:rPr>
        <w:t xml:space="preserve"> </w:t>
      </w:r>
      <w:r>
        <w:rPr>
          <w:b/>
          <w:i/>
        </w:rPr>
        <w:t>y</w:t>
      </w:r>
      <w:r>
        <w:rPr>
          <w:rFonts w:eastAsia="Century Schoolbook"/>
          <w:b/>
          <w:i/>
        </w:rPr>
        <w:t xml:space="preserve"> </w:t>
      </w:r>
      <w:r>
        <w:rPr>
          <w:b/>
          <w:i/>
        </w:rPr>
        <w:t>dentro</w:t>
      </w:r>
      <w:r>
        <w:rPr>
          <w:rFonts w:eastAsia="Century Schoolbook"/>
          <w:b/>
          <w:i/>
        </w:rPr>
        <w:t xml:space="preserve"> </w:t>
      </w:r>
      <w:r>
        <w:rPr>
          <w:b/>
          <w:i/>
        </w:rPr>
        <w:t>del</w:t>
      </w:r>
      <w:r>
        <w:rPr>
          <w:rFonts w:eastAsia="Century Schoolbook"/>
          <w:b/>
          <w:i/>
        </w:rPr>
        <w:t xml:space="preserve"> </w:t>
      </w:r>
      <w:r>
        <w:rPr>
          <w:b/>
          <w:i/>
        </w:rPr>
        <w:t>ámbito</w:t>
      </w:r>
      <w:r>
        <w:rPr>
          <w:rFonts w:eastAsia="Century Schoolbook"/>
          <w:b/>
          <w:i/>
        </w:rPr>
        <w:t xml:space="preserve"> </w:t>
      </w:r>
      <w:r>
        <w:rPr>
          <w:b/>
          <w:i/>
        </w:rPr>
        <w:t>de</w:t>
      </w:r>
      <w:r>
        <w:rPr>
          <w:rFonts w:eastAsia="Century Schoolbook"/>
          <w:b/>
          <w:i/>
        </w:rPr>
        <w:t xml:space="preserve"> </w:t>
      </w:r>
      <w:r>
        <w:rPr>
          <w:b/>
          <w:i/>
        </w:rPr>
        <w:t>organización</w:t>
      </w:r>
      <w:r>
        <w:rPr>
          <w:rFonts w:eastAsia="Century Schoolbook"/>
          <w:b/>
          <w:i/>
        </w:rPr>
        <w:t xml:space="preserve"> </w:t>
      </w:r>
      <w:r>
        <w:rPr>
          <w:b/>
          <w:i/>
        </w:rPr>
        <w:t>y</w:t>
      </w:r>
      <w:r>
        <w:rPr>
          <w:rFonts w:eastAsia="Century Schoolbook"/>
          <w:b/>
          <w:i/>
        </w:rPr>
        <w:t xml:space="preserve"> </w:t>
      </w:r>
      <w:r>
        <w:rPr>
          <w:b/>
          <w:i/>
        </w:rPr>
        <w:t>dirección</w:t>
      </w:r>
      <w:r>
        <w:rPr>
          <w:rFonts w:eastAsia="Century Schoolbook"/>
          <w:b/>
          <w:i/>
        </w:rPr>
        <w:t xml:space="preserve"> </w:t>
      </w:r>
      <w:r>
        <w:rPr>
          <w:b/>
          <w:i/>
        </w:rPr>
        <w:t>de</w:t>
      </w:r>
      <w:r>
        <w:rPr>
          <w:rFonts w:eastAsia="Century Schoolbook"/>
          <w:b/>
          <w:i/>
        </w:rPr>
        <w:t xml:space="preserve"> </w:t>
      </w:r>
      <w:r>
        <w:rPr>
          <w:b/>
          <w:i/>
        </w:rPr>
        <w:t>otra</w:t>
      </w:r>
      <w:r>
        <w:rPr>
          <w:rFonts w:eastAsia="Century Schoolbook"/>
          <w:b/>
          <w:i/>
        </w:rPr>
        <w:t xml:space="preserve"> </w:t>
      </w:r>
      <w:r>
        <w:rPr>
          <w:b/>
          <w:i/>
        </w:rPr>
        <w:t>persona,</w:t>
      </w:r>
      <w:r>
        <w:rPr>
          <w:rFonts w:eastAsia="Century Schoolbook"/>
          <w:b/>
          <w:i/>
        </w:rPr>
        <w:t xml:space="preserve"> </w:t>
      </w:r>
      <w:r>
        <w:rPr>
          <w:b/>
          <w:i/>
        </w:rPr>
        <w:t>física</w:t>
      </w:r>
      <w:r>
        <w:rPr>
          <w:rFonts w:eastAsia="Century Schoolbook"/>
          <w:b/>
          <w:i/>
        </w:rPr>
        <w:t xml:space="preserve"> </w:t>
      </w:r>
      <w:r>
        <w:rPr>
          <w:b/>
          <w:i/>
        </w:rPr>
        <w:t>o</w:t>
      </w:r>
      <w:r>
        <w:rPr>
          <w:rFonts w:eastAsia="Century Schoolbook"/>
          <w:b/>
          <w:i/>
        </w:rPr>
        <w:t xml:space="preserve"> </w:t>
      </w:r>
      <w:r>
        <w:rPr>
          <w:b/>
          <w:i/>
        </w:rPr>
        <w:t>jurídica,</w:t>
      </w:r>
      <w:r>
        <w:rPr>
          <w:rFonts w:eastAsia="Century Schoolbook"/>
          <w:b/>
          <w:i/>
        </w:rPr>
        <w:t xml:space="preserve"> </w:t>
      </w:r>
      <w:r>
        <w:rPr>
          <w:b/>
          <w:i/>
        </w:rPr>
        <w:t>denominada</w:t>
      </w:r>
      <w:r>
        <w:rPr>
          <w:rFonts w:eastAsia="Century Schoolbook"/>
          <w:b/>
          <w:i/>
        </w:rPr>
        <w:t xml:space="preserve"> </w:t>
      </w:r>
      <w:r>
        <w:rPr>
          <w:b/>
          <w:i/>
        </w:rPr>
        <w:t>empleador</w:t>
      </w:r>
      <w:r>
        <w:rPr>
          <w:rFonts w:eastAsia="Century Schoolbook"/>
          <w:b/>
          <w:i/>
        </w:rPr>
        <w:t xml:space="preserve"> </w:t>
      </w:r>
      <w:r>
        <w:rPr>
          <w:b/>
          <w:i/>
        </w:rPr>
        <w:t>o</w:t>
      </w:r>
      <w:r>
        <w:rPr>
          <w:rFonts w:eastAsia="Century Schoolbook"/>
          <w:b/>
          <w:i/>
        </w:rPr>
        <w:t xml:space="preserve"> </w:t>
      </w:r>
      <w:r>
        <w:rPr>
          <w:b/>
          <w:i/>
        </w:rPr>
        <w:t>empresario</w:t>
      </w:r>
      <w:r>
        <w:rPr>
          <w:rFonts w:eastAsia="Century Schoolbook"/>
          <w:b/>
          <w:i/>
        </w:rPr>
        <w:t xml:space="preserve">”. </w:t>
      </w:r>
      <w:r>
        <w:t>Asimismo, también se analizaban las características de toda relación laboral (personalísima, voluntaria, retribuida, por cuenta ajena y dependiente), por lo que pasamos directamente a analizar los elementos del contrato.</w:t>
      </w:r>
      <w:r>
        <w:rPr>
          <w:rFonts w:eastAsia="Century Schoolbook"/>
          <w:b/>
          <w:i/>
        </w:rPr>
        <w:t xml:space="preserve"> </w:t>
      </w:r>
    </w:p>
    <w:p w14:paraId="3DB09267" w14:textId="77777777" w:rsidR="00611728" w:rsidRPr="00611728" w:rsidRDefault="00611728" w:rsidP="00611728">
      <w:pPr>
        <w:rPr>
          <w:rFonts w:eastAsia="Century Schoolbook"/>
          <w:b/>
          <w:i/>
        </w:rPr>
      </w:pPr>
    </w:p>
    <w:p w14:paraId="7C55C423" w14:textId="77777777" w:rsidR="007B2DD6" w:rsidRDefault="007B2DD6" w:rsidP="00611728">
      <w:pPr>
        <w:pStyle w:val="Ttulo1"/>
        <w:rPr>
          <w:rFonts w:ascii="Arial" w:hAnsi="Arial" w:cs="Arial"/>
          <w:sz w:val="32"/>
        </w:rPr>
      </w:pPr>
      <w:bookmarkStart w:id="6" w:name="__RefHeading__3_79315801"/>
      <w:bookmarkStart w:id="7" w:name="_Toc26478703"/>
      <w:bookmarkStart w:id="8" w:name="_Toc531027063"/>
      <w:bookmarkStart w:id="9" w:name="_Toc529129555"/>
      <w:bookmarkStart w:id="10" w:name="_Toc124851587"/>
      <w:bookmarkEnd w:id="6"/>
      <w:r>
        <w:t>LAS PARTES DEL CONTRATO DE TRABAJO</w:t>
      </w:r>
      <w:bookmarkEnd w:id="7"/>
      <w:bookmarkEnd w:id="8"/>
      <w:bookmarkEnd w:id="9"/>
      <w:bookmarkEnd w:id="10"/>
    </w:p>
    <w:p w14:paraId="01526A4E" w14:textId="5259886C" w:rsidR="007B2DD6" w:rsidRDefault="00611728" w:rsidP="00611728">
      <w:pPr>
        <w:pStyle w:val="Ttulo2"/>
        <w:numPr>
          <w:ilvl w:val="0"/>
          <w:numId w:val="17"/>
        </w:numPr>
        <w:rPr>
          <w:i/>
        </w:rPr>
      </w:pPr>
      <w:bookmarkStart w:id="11" w:name="_Toc531027064"/>
      <w:bookmarkStart w:id="12" w:name="_Toc26478704"/>
      <w:bookmarkStart w:id="13" w:name="_Toc124851588"/>
      <w:r>
        <w:t>PARTE TRABAJADORA</w:t>
      </w:r>
      <w:bookmarkEnd w:id="11"/>
      <w:bookmarkEnd w:id="12"/>
      <w:bookmarkEnd w:id="13"/>
    </w:p>
    <w:p w14:paraId="51C4E1EA" w14:textId="77777777" w:rsidR="007B2DD6" w:rsidRDefault="007B2DD6" w:rsidP="00611728">
      <w:pPr>
        <w:spacing w:line="360" w:lineRule="auto"/>
        <w:ind w:left="372" w:firstLine="348"/>
        <w:rPr>
          <w:rFonts w:ascii="Century Schoolbook" w:hAnsi="Century Schoolbook" w:cs="Century Schoolbook"/>
          <w:sz w:val="22"/>
          <w:lang w:eastAsia="zh-CN"/>
        </w:rPr>
      </w:pPr>
      <w:r>
        <w:rPr>
          <w:rFonts w:ascii="Century Schoolbook" w:hAnsi="Century Schoolbook" w:cs="Century Schoolbook"/>
          <w:sz w:val="22"/>
        </w:rPr>
        <w:t>Los</w:t>
      </w:r>
      <w:r>
        <w:rPr>
          <w:rFonts w:ascii="Century Schoolbook" w:eastAsia="Century Schoolbook" w:hAnsi="Century Schoolbook" w:cs="Century Schoolbook"/>
          <w:sz w:val="22"/>
        </w:rPr>
        <w:t xml:space="preserve"> </w:t>
      </w:r>
      <w:r>
        <w:rPr>
          <w:rFonts w:ascii="Century Schoolbook" w:hAnsi="Century Schoolbook" w:cs="Century Schoolbook"/>
          <w:sz w:val="22"/>
        </w:rPr>
        <w:t>arts.</w:t>
      </w:r>
      <w:r>
        <w:rPr>
          <w:rFonts w:ascii="Century Schoolbook" w:eastAsia="Century Schoolbook" w:hAnsi="Century Schoolbook" w:cs="Century Schoolbook"/>
          <w:sz w:val="22"/>
        </w:rPr>
        <w:t xml:space="preserve"> </w:t>
      </w:r>
      <w:r>
        <w:rPr>
          <w:rFonts w:ascii="Century Schoolbook" w:hAnsi="Century Schoolbook" w:cs="Century Schoolbook"/>
          <w:sz w:val="22"/>
        </w:rPr>
        <w:t>6</w:t>
      </w:r>
      <w:r>
        <w:rPr>
          <w:rFonts w:ascii="Century Schoolbook" w:eastAsia="Century Schoolbook" w:hAnsi="Century Schoolbook" w:cs="Century Schoolbook"/>
          <w:sz w:val="22"/>
        </w:rPr>
        <w:t xml:space="preserve"> </w:t>
      </w:r>
      <w:r>
        <w:rPr>
          <w:rFonts w:ascii="Century Schoolbook" w:hAnsi="Century Schoolbook" w:cs="Century Schoolbook"/>
          <w:sz w:val="22"/>
        </w:rPr>
        <w:t>y</w:t>
      </w:r>
      <w:r>
        <w:rPr>
          <w:rFonts w:ascii="Century Schoolbook" w:eastAsia="Century Schoolbook" w:hAnsi="Century Schoolbook" w:cs="Century Schoolbook"/>
          <w:sz w:val="22"/>
        </w:rPr>
        <w:t xml:space="preserve"> </w:t>
      </w:r>
      <w:r>
        <w:rPr>
          <w:rFonts w:ascii="Century Schoolbook" w:hAnsi="Century Schoolbook" w:cs="Century Schoolbook"/>
          <w:sz w:val="22"/>
        </w:rPr>
        <w:t>7</w:t>
      </w:r>
      <w:r>
        <w:rPr>
          <w:rFonts w:ascii="Century Schoolbook" w:eastAsia="Century Schoolbook" w:hAnsi="Century Schoolbook" w:cs="Century Schoolbook"/>
          <w:sz w:val="22"/>
        </w:rPr>
        <w:t xml:space="preserve"> </w:t>
      </w:r>
      <w:r>
        <w:rPr>
          <w:rFonts w:ascii="Century Schoolbook" w:hAnsi="Century Schoolbook" w:cs="Century Schoolbook"/>
          <w:sz w:val="22"/>
        </w:rPr>
        <w:t>ET</w:t>
      </w:r>
      <w:r>
        <w:rPr>
          <w:rFonts w:ascii="Century Schoolbook" w:eastAsia="Century Schoolbook" w:hAnsi="Century Schoolbook" w:cs="Century Schoolbook"/>
          <w:sz w:val="22"/>
        </w:rPr>
        <w:t xml:space="preserve"> </w:t>
      </w:r>
      <w:r>
        <w:rPr>
          <w:rFonts w:ascii="Century Schoolbook" w:hAnsi="Century Schoolbook" w:cs="Century Schoolbook"/>
          <w:sz w:val="22"/>
        </w:rPr>
        <w:t>establecen</w:t>
      </w:r>
      <w:r>
        <w:rPr>
          <w:rFonts w:ascii="Century Schoolbook" w:eastAsia="Century Schoolbook" w:hAnsi="Century Schoolbook" w:cs="Century Schoolbook"/>
          <w:sz w:val="22"/>
        </w:rPr>
        <w:t xml:space="preserve"> </w:t>
      </w:r>
      <w:r>
        <w:rPr>
          <w:rFonts w:ascii="Century Schoolbook" w:hAnsi="Century Schoolbook" w:cs="Century Schoolbook"/>
          <w:sz w:val="22"/>
        </w:rPr>
        <w:t>que</w:t>
      </w:r>
      <w:r>
        <w:rPr>
          <w:rFonts w:ascii="Century Schoolbook" w:eastAsia="Century Schoolbook" w:hAnsi="Century Schoolbook" w:cs="Century Schoolbook"/>
          <w:sz w:val="22"/>
        </w:rPr>
        <w:t xml:space="preserve"> </w:t>
      </w:r>
      <w:r>
        <w:rPr>
          <w:rFonts w:ascii="Century Schoolbook" w:hAnsi="Century Schoolbook" w:cs="Century Schoolbook"/>
          <w:sz w:val="22"/>
        </w:rPr>
        <w:t>pueden</w:t>
      </w:r>
      <w:r>
        <w:rPr>
          <w:rFonts w:ascii="Century Schoolbook" w:eastAsia="Century Schoolbook" w:hAnsi="Century Schoolbook" w:cs="Century Schoolbook"/>
          <w:sz w:val="22"/>
        </w:rPr>
        <w:t xml:space="preserve"> </w:t>
      </w:r>
      <w:r>
        <w:rPr>
          <w:rFonts w:ascii="Century Schoolbook" w:hAnsi="Century Schoolbook" w:cs="Century Schoolbook"/>
          <w:sz w:val="22"/>
        </w:rPr>
        <w:t>trabajar:</w:t>
      </w:r>
    </w:p>
    <w:p w14:paraId="091BB4F7" w14:textId="77777777" w:rsidR="007B2DD6" w:rsidRDefault="007B2DD6" w:rsidP="00611728">
      <w:pPr>
        <w:pStyle w:val="Prrafodelista"/>
        <w:numPr>
          <w:ilvl w:val="0"/>
          <w:numId w:val="18"/>
        </w:numPr>
      </w:pPr>
      <w:r>
        <w:t>Los</w:t>
      </w:r>
      <w:r w:rsidRPr="00611728">
        <w:rPr>
          <w:rFonts w:eastAsia="Century Schoolbook"/>
        </w:rPr>
        <w:t xml:space="preserve"> </w:t>
      </w:r>
      <w:r>
        <w:t>que</w:t>
      </w:r>
      <w:r w:rsidRPr="00611728">
        <w:rPr>
          <w:rFonts w:eastAsia="Century Schoolbook"/>
        </w:rPr>
        <w:t xml:space="preserve"> </w:t>
      </w:r>
      <w:r>
        <w:t>ostentan</w:t>
      </w:r>
      <w:r w:rsidRPr="00611728">
        <w:rPr>
          <w:rFonts w:eastAsia="Century Schoolbook"/>
        </w:rPr>
        <w:t xml:space="preserve"> </w:t>
      </w:r>
      <w:r>
        <w:t>plena</w:t>
      </w:r>
      <w:r w:rsidRPr="00611728">
        <w:rPr>
          <w:rFonts w:eastAsia="Century Schoolbook"/>
        </w:rPr>
        <w:t xml:space="preserve"> </w:t>
      </w:r>
      <w:r>
        <w:t>capacidad</w:t>
      </w:r>
      <w:r w:rsidRPr="00611728">
        <w:rPr>
          <w:rFonts w:eastAsia="Century Schoolbook"/>
        </w:rPr>
        <w:t xml:space="preserve"> </w:t>
      </w:r>
      <w:r>
        <w:t>de</w:t>
      </w:r>
      <w:r w:rsidRPr="00611728">
        <w:rPr>
          <w:rFonts w:eastAsia="Century Schoolbook"/>
        </w:rPr>
        <w:t xml:space="preserve"> </w:t>
      </w:r>
      <w:r>
        <w:t>obrar</w:t>
      </w:r>
      <w:r w:rsidRPr="00611728">
        <w:rPr>
          <w:rFonts w:eastAsia="Century Schoolbook"/>
        </w:rPr>
        <w:t xml:space="preserve"> </w:t>
      </w:r>
      <w:r>
        <w:t>según</w:t>
      </w:r>
      <w:r w:rsidRPr="00611728">
        <w:rPr>
          <w:rFonts w:eastAsia="Century Schoolbook"/>
        </w:rPr>
        <w:t xml:space="preserve"> </w:t>
      </w:r>
      <w:r>
        <w:t>el</w:t>
      </w:r>
      <w:r w:rsidRPr="00611728">
        <w:rPr>
          <w:rFonts w:eastAsia="Century Schoolbook"/>
        </w:rPr>
        <w:t xml:space="preserve"> </w:t>
      </w:r>
      <w:r>
        <w:t>Código</w:t>
      </w:r>
      <w:r w:rsidRPr="00611728">
        <w:rPr>
          <w:rFonts w:eastAsia="Century Schoolbook"/>
        </w:rPr>
        <w:t xml:space="preserve"> </w:t>
      </w:r>
      <w:r>
        <w:t>Civil,</w:t>
      </w:r>
      <w:r w:rsidRPr="00611728">
        <w:rPr>
          <w:rFonts w:eastAsia="Century Schoolbook"/>
        </w:rPr>
        <w:t xml:space="preserve"> </w:t>
      </w:r>
      <w:r>
        <w:t>que</w:t>
      </w:r>
      <w:r w:rsidRPr="00611728">
        <w:rPr>
          <w:rFonts w:eastAsia="Century Schoolbook"/>
        </w:rPr>
        <w:t xml:space="preserve"> </w:t>
      </w:r>
      <w:r>
        <w:t>son;</w:t>
      </w:r>
      <w:r w:rsidRPr="00611728">
        <w:rPr>
          <w:rFonts w:eastAsia="Century Schoolbook"/>
        </w:rPr>
        <w:t xml:space="preserve"> </w:t>
      </w:r>
      <w:r>
        <w:t>los</w:t>
      </w:r>
      <w:r w:rsidRPr="00611728">
        <w:rPr>
          <w:rFonts w:eastAsia="Century Schoolbook"/>
        </w:rPr>
        <w:t xml:space="preserve"> </w:t>
      </w:r>
      <w:r>
        <w:t>mayores</w:t>
      </w:r>
      <w:r w:rsidRPr="00611728">
        <w:rPr>
          <w:rFonts w:eastAsia="Century Schoolbook"/>
        </w:rPr>
        <w:t xml:space="preserve"> </w:t>
      </w:r>
      <w:r>
        <w:t>de</w:t>
      </w:r>
      <w:r w:rsidRPr="00611728">
        <w:rPr>
          <w:rFonts w:eastAsia="Century Schoolbook"/>
        </w:rPr>
        <w:t xml:space="preserve"> </w:t>
      </w:r>
      <w:r>
        <w:t>18</w:t>
      </w:r>
      <w:r w:rsidRPr="00611728">
        <w:rPr>
          <w:rFonts w:eastAsia="Century Schoolbook"/>
        </w:rPr>
        <w:t xml:space="preserve"> </w:t>
      </w:r>
      <w:r>
        <w:t>no</w:t>
      </w:r>
      <w:r w:rsidRPr="00611728">
        <w:rPr>
          <w:rFonts w:eastAsia="Century Schoolbook"/>
        </w:rPr>
        <w:t xml:space="preserve"> </w:t>
      </w:r>
      <w:r>
        <w:t>inhabilitados</w:t>
      </w:r>
      <w:r w:rsidRPr="00611728">
        <w:rPr>
          <w:rFonts w:eastAsia="Century Schoolbook"/>
        </w:rPr>
        <w:t xml:space="preserve"> </w:t>
      </w:r>
      <w:r>
        <w:t>y</w:t>
      </w:r>
      <w:r w:rsidRPr="00611728">
        <w:rPr>
          <w:rFonts w:eastAsia="Century Schoolbook"/>
        </w:rPr>
        <w:t xml:space="preserve"> </w:t>
      </w:r>
      <w:r>
        <w:t>los</w:t>
      </w:r>
      <w:r w:rsidRPr="00611728">
        <w:rPr>
          <w:rFonts w:eastAsia="Century Schoolbook"/>
        </w:rPr>
        <w:t xml:space="preserve"> </w:t>
      </w:r>
      <w:r>
        <w:t>emancipados</w:t>
      </w:r>
      <w:r w:rsidRPr="00611728">
        <w:rPr>
          <w:rFonts w:eastAsia="Century Schoolbook"/>
        </w:rPr>
        <w:t xml:space="preserve"> </w:t>
      </w:r>
      <w:r>
        <w:t>(por</w:t>
      </w:r>
      <w:r w:rsidRPr="00611728">
        <w:rPr>
          <w:rFonts w:eastAsia="Century Schoolbook"/>
        </w:rPr>
        <w:t xml:space="preserve"> </w:t>
      </w:r>
      <w:r>
        <w:t>matrimonio,</w:t>
      </w:r>
      <w:r w:rsidRPr="00611728">
        <w:rPr>
          <w:rFonts w:eastAsia="Century Schoolbook"/>
        </w:rPr>
        <w:t xml:space="preserve"> </w:t>
      </w:r>
      <w:r>
        <w:t>concesión</w:t>
      </w:r>
      <w:r w:rsidRPr="00611728">
        <w:rPr>
          <w:rFonts w:eastAsia="Century Schoolbook"/>
        </w:rPr>
        <w:t xml:space="preserve"> </w:t>
      </w:r>
      <w:r>
        <w:t>judicial,</w:t>
      </w:r>
      <w:r w:rsidRPr="00611728">
        <w:rPr>
          <w:rFonts w:eastAsia="Century Schoolbook"/>
        </w:rPr>
        <w:t xml:space="preserve"> </w:t>
      </w:r>
      <w:r>
        <w:t>etc.)</w:t>
      </w:r>
    </w:p>
    <w:p w14:paraId="06FA1657" w14:textId="77777777" w:rsidR="007B2DD6" w:rsidRDefault="007B2DD6" w:rsidP="00611728">
      <w:pPr>
        <w:pStyle w:val="Prrafodelista"/>
        <w:numPr>
          <w:ilvl w:val="0"/>
          <w:numId w:val="18"/>
        </w:numPr>
      </w:pPr>
      <w:r>
        <w:t>Los</w:t>
      </w:r>
      <w:r w:rsidRPr="00611728">
        <w:rPr>
          <w:rFonts w:eastAsia="Century Schoolbook"/>
        </w:rPr>
        <w:t xml:space="preserve"> </w:t>
      </w:r>
      <w:r>
        <w:t>mayores</w:t>
      </w:r>
      <w:r w:rsidRPr="00611728">
        <w:rPr>
          <w:rFonts w:eastAsia="Century Schoolbook"/>
        </w:rPr>
        <w:t xml:space="preserve"> </w:t>
      </w:r>
      <w:r>
        <w:t>de</w:t>
      </w:r>
      <w:r w:rsidRPr="00611728">
        <w:rPr>
          <w:rFonts w:eastAsia="Century Schoolbook"/>
        </w:rPr>
        <w:t xml:space="preserve"> </w:t>
      </w:r>
      <w:r>
        <w:t>16</w:t>
      </w:r>
      <w:r w:rsidRPr="00611728">
        <w:rPr>
          <w:rFonts w:eastAsia="Century Schoolbook"/>
        </w:rPr>
        <w:t xml:space="preserve"> </w:t>
      </w:r>
      <w:r>
        <w:t>y</w:t>
      </w:r>
      <w:r w:rsidRPr="00611728">
        <w:rPr>
          <w:rFonts w:eastAsia="Century Schoolbook"/>
        </w:rPr>
        <w:t xml:space="preserve"> </w:t>
      </w:r>
      <w:r>
        <w:t>menores</w:t>
      </w:r>
      <w:r w:rsidRPr="00611728">
        <w:rPr>
          <w:rFonts w:eastAsia="Century Schoolbook"/>
        </w:rPr>
        <w:t xml:space="preserve"> </w:t>
      </w:r>
      <w:r>
        <w:t>de</w:t>
      </w:r>
      <w:r w:rsidRPr="00611728">
        <w:rPr>
          <w:rFonts w:eastAsia="Century Schoolbook"/>
        </w:rPr>
        <w:t xml:space="preserve"> </w:t>
      </w:r>
      <w:r>
        <w:t>18</w:t>
      </w:r>
      <w:r w:rsidRPr="00611728">
        <w:rPr>
          <w:rFonts w:eastAsia="Century Schoolbook"/>
        </w:rPr>
        <w:t xml:space="preserve"> </w:t>
      </w:r>
      <w:r>
        <w:t>con</w:t>
      </w:r>
      <w:r w:rsidRPr="00611728">
        <w:rPr>
          <w:rFonts w:eastAsia="Century Schoolbook"/>
        </w:rPr>
        <w:t xml:space="preserve"> </w:t>
      </w:r>
      <w:r>
        <w:t>el</w:t>
      </w:r>
      <w:r w:rsidRPr="00611728">
        <w:rPr>
          <w:rFonts w:eastAsia="Century Schoolbook"/>
        </w:rPr>
        <w:t xml:space="preserve"> </w:t>
      </w:r>
      <w:r>
        <w:t>consentimiento</w:t>
      </w:r>
      <w:r w:rsidRPr="00611728">
        <w:rPr>
          <w:rFonts w:eastAsia="Century Schoolbook"/>
        </w:rPr>
        <w:t xml:space="preserve"> </w:t>
      </w:r>
      <w:r>
        <w:t>de</w:t>
      </w:r>
      <w:r w:rsidRPr="00611728">
        <w:rPr>
          <w:rFonts w:eastAsia="Century Schoolbook"/>
        </w:rPr>
        <w:t xml:space="preserve"> </w:t>
      </w:r>
      <w:r>
        <w:t>los</w:t>
      </w:r>
      <w:r w:rsidRPr="00611728">
        <w:rPr>
          <w:rFonts w:eastAsia="Century Schoolbook"/>
        </w:rPr>
        <w:t xml:space="preserve"> </w:t>
      </w:r>
      <w:r>
        <w:t>padres</w:t>
      </w:r>
      <w:r w:rsidRPr="00611728">
        <w:rPr>
          <w:rFonts w:eastAsia="Century Schoolbook"/>
        </w:rPr>
        <w:t xml:space="preserve"> </w:t>
      </w:r>
      <w:r>
        <w:t>o</w:t>
      </w:r>
      <w:r w:rsidRPr="00611728">
        <w:rPr>
          <w:rFonts w:eastAsia="Century Schoolbook"/>
        </w:rPr>
        <w:t xml:space="preserve"> </w:t>
      </w:r>
      <w:r>
        <w:t>tutores.</w:t>
      </w:r>
    </w:p>
    <w:p w14:paraId="4337BA55" w14:textId="77777777" w:rsidR="007B2DD6" w:rsidRDefault="007B2DD6" w:rsidP="00611728">
      <w:pPr>
        <w:pStyle w:val="Prrafodelista"/>
        <w:numPr>
          <w:ilvl w:val="0"/>
          <w:numId w:val="18"/>
        </w:numPr>
      </w:pPr>
      <w:r>
        <w:t>Los</w:t>
      </w:r>
      <w:r w:rsidRPr="00611728">
        <w:rPr>
          <w:rFonts w:eastAsia="Century Schoolbook"/>
        </w:rPr>
        <w:t xml:space="preserve"> </w:t>
      </w:r>
      <w:r>
        <w:t>extranjeros,</w:t>
      </w:r>
      <w:r w:rsidRPr="00611728">
        <w:rPr>
          <w:rFonts w:eastAsia="Century Schoolbook"/>
        </w:rPr>
        <w:t xml:space="preserve"> </w:t>
      </w:r>
      <w:r>
        <w:t>de</w:t>
      </w:r>
      <w:r w:rsidRPr="00611728">
        <w:rPr>
          <w:rFonts w:eastAsia="Century Schoolbook"/>
        </w:rPr>
        <w:t xml:space="preserve"> </w:t>
      </w:r>
      <w:r>
        <w:t>acuerdo</w:t>
      </w:r>
      <w:r w:rsidRPr="00611728">
        <w:rPr>
          <w:rFonts w:eastAsia="Century Schoolbook"/>
        </w:rPr>
        <w:t xml:space="preserve"> </w:t>
      </w:r>
      <w:r>
        <w:t>con</w:t>
      </w:r>
      <w:r w:rsidRPr="00611728">
        <w:rPr>
          <w:rFonts w:eastAsia="Century Schoolbook"/>
        </w:rPr>
        <w:t xml:space="preserve"> </w:t>
      </w:r>
      <w:r>
        <w:t>lo</w:t>
      </w:r>
      <w:r w:rsidRPr="00611728">
        <w:rPr>
          <w:rFonts w:eastAsia="Century Schoolbook"/>
        </w:rPr>
        <w:t xml:space="preserve"> </w:t>
      </w:r>
      <w:r>
        <w:t>dispuesto</w:t>
      </w:r>
      <w:r w:rsidRPr="00611728">
        <w:rPr>
          <w:rFonts w:eastAsia="Century Schoolbook"/>
        </w:rPr>
        <w:t xml:space="preserve"> </w:t>
      </w:r>
      <w:r>
        <w:t>en</w:t>
      </w:r>
      <w:r w:rsidRPr="00611728">
        <w:rPr>
          <w:rFonts w:eastAsia="Century Schoolbook"/>
        </w:rPr>
        <w:t xml:space="preserve"> </w:t>
      </w:r>
      <w:r>
        <w:t>la</w:t>
      </w:r>
      <w:r w:rsidRPr="00611728">
        <w:rPr>
          <w:rFonts w:eastAsia="Century Schoolbook"/>
        </w:rPr>
        <w:t xml:space="preserve"> </w:t>
      </w:r>
      <w:r>
        <w:t>legislación</w:t>
      </w:r>
      <w:r w:rsidRPr="00611728">
        <w:rPr>
          <w:rFonts w:eastAsia="Century Schoolbook"/>
        </w:rPr>
        <w:t xml:space="preserve"> </w:t>
      </w:r>
      <w:r>
        <w:t>específica</w:t>
      </w:r>
      <w:r w:rsidRPr="00611728">
        <w:rPr>
          <w:rFonts w:eastAsia="Century Schoolbook"/>
        </w:rPr>
        <w:t xml:space="preserve"> </w:t>
      </w:r>
      <w:r>
        <w:t>sobre</w:t>
      </w:r>
      <w:r w:rsidRPr="00611728">
        <w:rPr>
          <w:rFonts w:eastAsia="Century Schoolbook"/>
        </w:rPr>
        <w:t xml:space="preserve"> </w:t>
      </w:r>
      <w:r>
        <w:t>la</w:t>
      </w:r>
      <w:r w:rsidRPr="00611728">
        <w:rPr>
          <w:rFonts w:eastAsia="Century Schoolbook"/>
        </w:rPr>
        <w:t xml:space="preserve"> </w:t>
      </w:r>
      <w:r>
        <w:t>materia.</w:t>
      </w:r>
    </w:p>
    <w:p w14:paraId="4BF42798" w14:textId="5C603BB4" w:rsidR="007B2DD6" w:rsidRDefault="007B2DD6" w:rsidP="00611728">
      <w:pPr>
        <w:pStyle w:val="Prrafodelista"/>
        <w:numPr>
          <w:ilvl w:val="0"/>
          <w:numId w:val="18"/>
        </w:numPr>
      </w:pPr>
      <w:r>
        <w:t>Los</w:t>
      </w:r>
      <w:r w:rsidRPr="00611728">
        <w:rPr>
          <w:rFonts w:eastAsia="Century Schoolbook"/>
        </w:rPr>
        <w:t xml:space="preserve"> </w:t>
      </w:r>
      <w:r>
        <w:t>menores</w:t>
      </w:r>
      <w:r w:rsidRPr="00611728">
        <w:rPr>
          <w:rFonts w:eastAsia="Century Schoolbook"/>
        </w:rPr>
        <w:t xml:space="preserve"> </w:t>
      </w:r>
      <w:r>
        <w:t>de</w:t>
      </w:r>
      <w:r w:rsidRPr="00611728">
        <w:rPr>
          <w:rFonts w:eastAsia="Century Schoolbook"/>
        </w:rPr>
        <w:t xml:space="preserve"> </w:t>
      </w:r>
      <w:r>
        <w:t>16</w:t>
      </w:r>
      <w:r w:rsidRPr="00611728">
        <w:rPr>
          <w:rFonts w:eastAsia="Century Schoolbook"/>
        </w:rPr>
        <w:t xml:space="preserve"> </w:t>
      </w:r>
      <w:r>
        <w:t>años</w:t>
      </w:r>
      <w:r w:rsidRPr="00611728">
        <w:rPr>
          <w:rFonts w:eastAsia="Century Schoolbook"/>
        </w:rPr>
        <w:t xml:space="preserve"> </w:t>
      </w:r>
      <w:r>
        <w:t>en</w:t>
      </w:r>
      <w:r w:rsidRPr="00611728">
        <w:rPr>
          <w:rFonts w:eastAsia="Century Schoolbook"/>
        </w:rPr>
        <w:t xml:space="preserve"> </w:t>
      </w:r>
      <w:r>
        <w:t>espectáculos</w:t>
      </w:r>
      <w:r w:rsidRPr="00611728">
        <w:rPr>
          <w:rFonts w:eastAsia="Century Schoolbook"/>
        </w:rPr>
        <w:t xml:space="preserve"> </w:t>
      </w:r>
      <w:r>
        <w:t>públicos</w:t>
      </w:r>
      <w:r w:rsidRPr="00611728">
        <w:rPr>
          <w:rFonts w:eastAsia="Century Schoolbook"/>
        </w:rPr>
        <w:t xml:space="preserve"> </w:t>
      </w:r>
      <w:r>
        <w:t>con</w:t>
      </w:r>
      <w:r w:rsidRPr="00611728">
        <w:rPr>
          <w:rFonts w:eastAsia="Century Schoolbook"/>
        </w:rPr>
        <w:t xml:space="preserve"> </w:t>
      </w:r>
      <w:r>
        <w:t>autorización</w:t>
      </w:r>
      <w:r w:rsidRPr="00611728">
        <w:rPr>
          <w:rFonts w:eastAsia="Century Schoolbook"/>
        </w:rPr>
        <w:t xml:space="preserve"> </w:t>
      </w:r>
      <w:r>
        <w:t>paterna</w:t>
      </w:r>
      <w:r w:rsidRPr="00611728">
        <w:rPr>
          <w:rFonts w:eastAsia="Century Schoolbook"/>
        </w:rPr>
        <w:t xml:space="preserve"> </w:t>
      </w:r>
      <w:r>
        <w:t>y</w:t>
      </w:r>
      <w:r w:rsidRPr="00611728">
        <w:rPr>
          <w:rFonts w:eastAsia="Century Schoolbook"/>
        </w:rPr>
        <w:t xml:space="preserve"> </w:t>
      </w:r>
      <w:r>
        <w:t>de</w:t>
      </w:r>
      <w:r w:rsidRPr="00611728">
        <w:rPr>
          <w:rFonts w:eastAsia="Century Schoolbook"/>
        </w:rPr>
        <w:t xml:space="preserve"> </w:t>
      </w:r>
      <w:r>
        <w:t>la</w:t>
      </w:r>
      <w:r w:rsidRPr="00611728">
        <w:rPr>
          <w:rFonts w:eastAsia="Century Schoolbook"/>
        </w:rPr>
        <w:t xml:space="preserve"> </w:t>
      </w:r>
      <w:r>
        <w:t>autoridad</w:t>
      </w:r>
      <w:r w:rsidRPr="00611728">
        <w:rPr>
          <w:rFonts w:eastAsia="Century Schoolbook"/>
        </w:rPr>
        <w:t xml:space="preserve"> </w:t>
      </w:r>
      <w:r>
        <w:t>laboral</w:t>
      </w:r>
      <w:r w:rsidRPr="00611728">
        <w:rPr>
          <w:rFonts w:eastAsia="Century Schoolbook"/>
        </w:rPr>
        <w:t xml:space="preserve"> </w:t>
      </w:r>
      <w:r>
        <w:t>competente,</w:t>
      </w:r>
      <w:r w:rsidRPr="00611728">
        <w:rPr>
          <w:rFonts w:eastAsia="Century Schoolbook"/>
        </w:rPr>
        <w:t xml:space="preserve"> </w:t>
      </w:r>
      <w:r>
        <w:t>previa</w:t>
      </w:r>
      <w:r w:rsidRPr="00611728">
        <w:rPr>
          <w:rFonts w:eastAsia="Century Schoolbook"/>
        </w:rPr>
        <w:t xml:space="preserve"> </w:t>
      </w:r>
      <w:r>
        <w:t>comprobación</w:t>
      </w:r>
      <w:r w:rsidRPr="00611728">
        <w:rPr>
          <w:rFonts w:eastAsia="Century Schoolbook"/>
        </w:rPr>
        <w:t xml:space="preserve"> </w:t>
      </w:r>
      <w:r>
        <w:t>de</w:t>
      </w:r>
      <w:r w:rsidRPr="00611728">
        <w:rPr>
          <w:rFonts w:eastAsia="Century Schoolbook"/>
        </w:rPr>
        <w:t xml:space="preserve"> </w:t>
      </w:r>
      <w:r>
        <w:t>que</w:t>
      </w:r>
      <w:r w:rsidRPr="00611728">
        <w:rPr>
          <w:rFonts w:eastAsia="Century Schoolbook"/>
        </w:rPr>
        <w:t xml:space="preserve"> </w:t>
      </w:r>
      <w:r>
        <w:t>no</w:t>
      </w:r>
      <w:r w:rsidRPr="00611728">
        <w:rPr>
          <w:rFonts w:eastAsia="Century Schoolbook"/>
        </w:rPr>
        <w:t xml:space="preserve"> </w:t>
      </w:r>
      <w:r>
        <w:t>repercutirá</w:t>
      </w:r>
      <w:r w:rsidRPr="00611728">
        <w:rPr>
          <w:rFonts w:eastAsia="Century Schoolbook"/>
        </w:rPr>
        <w:t xml:space="preserve"> </w:t>
      </w:r>
      <w:r>
        <w:t>negativamente</w:t>
      </w:r>
      <w:r w:rsidRPr="00611728">
        <w:rPr>
          <w:rFonts w:eastAsia="Century Schoolbook"/>
        </w:rPr>
        <w:t xml:space="preserve"> </w:t>
      </w:r>
      <w:r>
        <w:t>en</w:t>
      </w:r>
      <w:r w:rsidRPr="00611728">
        <w:rPr>
          <w:rFonts w:eastAsia="Century Schoolbook"/>
        </w:rPr>
        <w:t xml:space="preserve"> </w:t>
      </w:r>
      <w:r>
        <w:t>su salud ni en su</w:t>
      </w:r>
      <w:r w:rsidRPr="00611728">
        <w:rPr>
          <w:rFonts w:eastAsia="Century Schoolbook"/>
        </w:rPr>
        <w:t xml:space="preserve"> </w:t>
      </w:r>
      <w:r>
        <w:t>formación profesional y humana.</w:t>
      </w:r>
      <w:r w:rsidRPr="00611728">
        <w:rPr>
          <w:rFonts w:eastAsia="Century Schoolbook"/>
        </w:rPr>
        <w:t xml:space="preserve"> </w:t>
      </w:r>
      <w:r>
        <w:t>Por</w:t>
      </w:r>
      <w:r w:rsidRPr="00611728">
        <w:rPr>
          <w:rFonts w:eastAsia="Century Schoolbook"/>
        </w:rPr>
        <w:t xml:space="preserve"> </w:t>
      </w:r>
      <w:r>
        <w:t>ejemplo</w:t>
      </w:r>
      <w:r w:rsidR="00D73CB3">
        <w:t>:</w:t>
      </w:r>
      <w:r w:rsidRPr="00611728">
        <w:rPr>
          <w:rFonts w:eastAsia="Century Schoolbook"/>
        </w:rPr>
        <w:t xml:space="preserve"> </w:t>
      </w:r>
      <w:r>
        <w:t>niños</w:t>
      </w:r>
      <w:r w:rsidRPr="00611728">
        <w:rPr>
          <w:rFonts w:eastAsia="Century Schoolbook"/>
        </w:rPr>
        <w:t xml:space="preserve"> </w:t>
      </w:r>
      <w:r>
        <w:t>en</w:t>
      </w:r>
      <w:r w:rsidRPr="00611728">
        <w:rPr>
          <w:rFonts w:eastAsia="Century Schoolbook"/>
        </w:rPr>
        <w:t xml:space="preserve"> </w:t>
      </w:r>
      <w:r>
        <w:t>películas,</w:t>
      </w:r>
      <w:r w:rsidRPr="00611728">
        <w:rPr>
          <w:rFonts w:eastAsia="Century Schoolbook"/>
        </w:rPr>
        <w:t xml:space="preserve"> </w:t>
      </w:r>
      <w:r>
        <w:t>series</w:t>
      </w:r>
      <w:r w:rsidRPr="00611728">
        <w:rPr>
          <w:rFonts w:eastAsia="Century Schoolbook"/>
        </w:rPr>
        <w:t xml:space="preserve"> </w:t>
      </w:r>
      <w:r>
        <w:t>de</w:t>
      </w:r>
      <w:r w:rsidRPr="00611728">
        <w:rPr>
          <w:rFonts w:eastAsia="Century Schoolbook"/>
        </w:rPr>
        <w:t xml:space="preserve"> </w:t>
      </w:r>
      <w:r>
        <w:t>televisión,</w:t>
      </w:r>
      <w:r w:rsidRPr="00611728">
        <w:rPr>
          <w:rFonts w:eastAsia="Century Schoolbook"/>
        </w:rPr>
        <w:t xml:space="preserve"> </w:t>
      </w:r>
      <w:r>
        <w:t>el</w:t>
      </w:r>
      <w:r w:rsidRPr="00611728">
        <w:rPr>
          <w:rFonts w:eastAsia="Century Schoolbook"/>
        </w:rPr>
        <w:t xml:space="preserve"> </w:t>
      </w:r>
      <w:r>
        <w:t>circo,</w:t>
      </w:r>
      <w:r w:rsidRPr="00611728">
        <w:rPr>
          <w:rFonts w:eastAsia="Century Schoolbook"/>
        </w:rPr>
        <w:t xml:space="preserve"> </w:t>
      </w:r>
      <w:r>
        <w:t>etc.</w:t>
      </w:r>
    </w:p>
    <w:p w14:paraId="709FCE74" w14:textId="3AAABF8A" w:rsidR="007B2DD6" w:rsidRPr="00611728" w:rsidRDefault="007B2DD6" w:rsidP="00611728">
      <w:pPr>
        <w:pStyle w:val="Prrafodelista"/>
        <w:numPr>
          <w:ilvl w:val="0"/>
          <w:numId w:val="18"/>
        </w:numPr>
        <w:rPr>
          <w:b/>
          <w:u w:val="single"/>
        </w:rPr>
      </w:pPr>
      <w:r>
        <w:t>Para</w:t>
      </w:r>
      <w:r w:rsidRPr="00611728">
        <w:rPr>
          <w:rFonts w:eastAsia="Century Schoolbook"/>
        </w:rPr>
        <w:t xml:space="preserve"> </w:t>
      </w:r>
      <w:r>
        <w:t>la</w:t>
      </w:r>
      <w:r w:rsidRPr="00611728">
        <w:rPr>
          <w:rFonts w:eastAsia="Century Schoolbook"/>
        </w:rPr>
        <w:t xml:space="preserve"> </w:t>
      </w:r>
      <w:r>
        <w:t>realización</w:t>
      </w:r>
      <w:r w:rsidRPr="00611728">
        <w:rPr>
          <w:rFonts w:eastAsia="Century Schoolbook"/>
        </w:rPr>
        <w:t xml:space="preserve"> </w:t>
      </w:r>
      <w:r>
        <w:t>de</w:t>
      </w:r>
      <w:r w:rsidRPr="00611728">
        <w:rPr>
          <w:rFonts w:eastAsia="Century Schoolbook"/>
        </w:rPr>
        <w:t xml:space="preserve"> </w:t>
      </w:r>
      <w:r>
        <w:t>determinadas</w:t>
      </w:r>
      <w:r w:rsidRPr="00611728">
        <w:rPr>
          <w:rFonts w:eastAsia="Century Schoolbook"/>
        </w:rPr>
        <w:t xml:space="preserve"> </w:t>
      </w:r>
      <w:r>
        <w:t>actividades</w:t>
      </w:r>
      <w:r w:rsidRPr="00611728">
        <w:rPr>
          <w:rFonts w:eastAsia="Century Schoolbook"/>
        </w:rPr>
        <w:t xml:space="preserve"> </w:t>
      </w:r>
      <w:r>
        <w:t>se</w:t>
      </w:r>
      <w:r w:rsidRPr="00611728">
        <w:rPr>
          <w:rFonts w:eastAsia="Century Schoolbook"/>
        </w:rPr>
        <w:t xml:space="preserve"> </w:t>
      </w:r>
      <w:r>
        <w:t>exigen</w:t>
      </w:r>
      <w:r w:rsidRPr="00611728">
        <w:rPr>
          <w:rFonts w:eastAsia="Century Schoolbook"/>
        </w:rPr>
        <w:t xml:space="preserve"> </w:t>
      </w:r>
      <w:r>
        <w:t>titulaciones</w:t>
      </w:r>
      <w:r w:rsidRPr="00611728">
        <w:rPr>
          <w:rFonts w:eastAsia="Century Schoolbook"/>
        </w:rPr>
        <w:t xml:space="preserve"> </w:t>
      </w:r>
      <w:r>
        <w:t>académicas</w:t>
      </w:r>
      <w:r w:rsidRPr="00611728">
        <w:rPr>
          <w:rFonts w:eastAsia="Century Schoolbook"/>
        </w:rPr>
        <w:t xml:space="preserve"> </w:t>
      </w:r>
      <w:r>
        <w:t>que</w:t>
      </w:r>
      <w:r w:rsidRPr="00611728">
        <w:rPr>
          <w:rFonts w:eastAsia="Century Schoolbook"/>
        </w:rPr>
        <w:t xml:space="preserve"> </w:t>
      </w:r>
      <w:r>
        <w:t>limitan</w:t>
      </w:r>
      <w:r w:rsidRPr="00611728">
        <w:rPr>
          <w:rFonts w:eastAsia="Century Schoolbook"/>
        </w:rPr>
        <w:t xml:space="preserve"> </w:t>
      </w:r>
      <w:r>
        <w:t>el</w:t>
      </w:r>
      <w:r w:rsidRPr="00611728">
        <w:rPr>
          <w:rFonts w:eastAsia="Century Schoolbook"/>
        </w:rPr>
        <w:t xml:space="preserve"> </w:t>
      </w:r>
      <w:r>
        <w:t>acceso</w:t>
      </w:r>
      <w:r w:rsidRPr="00611728">
        <w:rPr>
          <w:rFonts w:eastAsia="Century Schoolbook"/>
        </w:rPr>
        <w:t xml:space="preserve"> </w:t>
      </w:r>
      <w:r>
        <w:t>a</w:t>
      </w:r>
      <w:r w:rsidRPr="00611728">
        <w:rPr>
          <w:rFonts w:eastAsia="Century Schoolbook"/>
        </w:rPr>
        <w:t xml:space="preserve"> </w:t>
      </w:r>
      <w:r>
        <w:t>las</w:t>
      </w:r>
      <w:r w:rsidRPr="00611728">
        <w:rPr>
          <w:rFonts w:eastAsia="Century Schoolbook"/>
        </w:rPr>
        <w:t xml:space="preserve"> </w:t>
      </w:r>
      <w:r>
        <w:t>mismas.</w:t>
      </w:r>
      <w:r w:rsidRPr="00611728">
        <w:rPr>
          <w:rFonts w:eastAsia="Century Schoolbook"/>
        </w:rPr>
        <w:t xml:space="preserve"> </w:t>
      </w:r>
      <w:r>
        <w:t>(médicos,</w:t>
      </w:r>
      <w:r w:rsidRPr="00611728">
        <w:rPr>
          <w:rFonts w:eastAsia="Century Schoolbook"/>
        </w:rPr>
        <w:t xml:space="preserve"> </w:t>
      </w:r>
      <w:r>
        <w:t>farmacéuticos,</w:t>
      </w:r>
      <w:r w:rsidRPr="00611728">
        <w:rPr>
          <w:rFonts w:eastAsia="Century Schoolbook"/>
        </w:rPr>
        <w:t xml:space="preserve"> </w:t>
      </w:r>
      <w:r>
        <w:t>abogados,</w:t>
      </w:r>
      <w:r w:rsidRPr="00611728">
        <w:rPr>
          <w:rFonts w:eastAsia="Century Schoolbook"/>
        </w:rPr>
        <w:t xml:space="preserve"> </w:t>
      </w:r>
      <w:r>
        <w:t>etc.)</w:t>
      </w:r>
      <w:r w:rsidR="00611728">
        <w:t>.</w:t>
      </w:r>
    </w:p>
    <w:p w14:paraId="0E01E0B7" w14:textId="77777777" w:rsidR="00611728" w:rsidRPr="00611728" w:rsidRDefault="00611728" w:rsidP="00611728">
      <w:pPr>
        <w:rPr>
          <w:b/>
          <w:u w:val="single"/>
        </w:rPr>
      </w:pPr>
    </w:p>
    <w:p w14:paraId="3DC028FC" w14:textId="08FFA494" w:rsidR="007B2DD6" w:rsidRDefault="00611728" w:rsidP="00611728">
      <w:pPr>
        <w:pStyle w:val="Ttulo2"/>
        <w:numPr>
          <w:ilvl w:val="0"/>
          <w:numId w:val="17"/>
        </w:numPr>
        <w:rPr>
          <w:lang w:eastAsia="ar-SA"/>
        </w:rPr>
      </w:pPr>
      <w:bookmarkStart w:id="14" w:name="_Toc531027065"/>
      <w:bookmarkStart w:id="15" w:name="_Toc26478705"/>
      <w:bookmarkStart w:id="16" w:name="_Toc124851589"/>
      <w:r>
        <w:rPr>
          <w:lang w:eastAsia="ar-SA"/>
        </w:rPr>
        <w:t>PARTE EMPLEADORA O EMPRESARIO</w:t>
      </w:r>
      <w:bookmarkEnd w:id="14"/>
      <w:bookmarkEnd w:id="15"/>
      <w:bookmarkEnd w:id="16"/>
    </w:p>
    <w:p w14:paraId="0FF1144E" w14:textId="77777777" w:rsidR="007B2DD6" w:rsidRDefault="007B2DD6" w:rsidP="00611728">
      <w:pPr>
        <w:ind w:left="720"/>
      </w:pPr>
      <w:r>
        <w:t>Pueden</w:t>
      </w:r>
      <w:r>
        <w:rPr>
          <w:rFonts w:eastAsia="Century Schoolbook"/>
        </w:rPr>
        <w:t xml:space="preserve"> </w:t>
      </w:r>
      <w:r>
        <w:t>ser</w:t>
      </w:r>
      <w:r>
        <w:rPr>
          <w:rFonts w:eastAsia="Century Schoolbook"/>
        </w:rPr>
        <w:t xml:space="preserve"> </w:t>
      </w:r>
      <w:r>
        <w:t>personas</w:t>
      </w:r>
      <w:r>
        <w:rPr>
          <w:rFonts w:eastAsia="Century Schoolbook"/>
        </w:rPr>
        <w:t xml:space="preserve"> </w:t>
      </w:r>
      <w:r>
        <w:t>físicas</w:t>
      </w:r>
      <w:r>
        <w:rPr>
          <w:rFonts w:eastAsia="Century Schoolbook"/>
        </w:rPr>
        <w:t xml:space="preserve"> </w:t>
      </w:r>
      <w:r>
        <w:t>mayores</w:t>
      </w:r>
      <w:r>
        <w:rPr>
          <w:rFonts w:eastAsia="Century Schoolbook"/>
        </w:rPr>
        <w:t xml:space="preserve"> </w:t>
      </w:r>
      <w:r>
        <w:t>de</w:t>
      </w:r>
      <w:r>
        <w:rPr>
          <w:rFonts w:eastAsia="Century Schoolbook"/>
        </w:rPr>
        <w:t xml:space="preserve"> </w:t>
      </w:r>
      <w:r>
        <w:t>18</w:t>
      </w:r>
      <w:r>
        <w:rPr>
          <w:rFonts w:eastAsia="Century Schoolbook"/>
        </w:rPr>
        <w:t xml:space="preserve"> </w:t>
      </w:r>
      <w:r>
        <w:t>años</w:t>
      </w:r>
      <w:r>
        <w:rPr>
          <w:rFonts w:eastAsia="Century Schoolbook"/>
        </w:rPr>
        <w:t xml:space="preserve"> </w:t>
      </w:r>
      <w:r>
        <w:t>o</w:t>
      </w:r>
      <w:r>
        <w:rPr>
          <w:rFonts w:eastAsia="Century Schoolbook"/>
        </w:rPr>
        <w:t xml:space="preserve"> </w:t>
      </w:r>
      <w:r>
        <w:t>emancipados,</w:t>
      </w:r>
      <w:r>
        <w:rPr>
          <w:rFonts w:eastAsia="Century Schoolbook"/>
        </w:rPr>
        <w:t xml:space="preserve"> </w:t>
      </w:r>
      <w:r>
        <w:t>así</w:t>
      </w:r>
      <w:r>
        <w:rPr>
          <w:rFonts w:eastAsia="Century Schoolbook"/>
        </w:rPr>
        <w:t xml:space="preserve"> </w:t>
      </w:r>
      <w:r>
        <w:t>como</w:t>
      </w:r>
      <w:r>
        <w:rPr>
          <w:rFonts w:eastAsia="Century Schoolbook"/>
        </w:rPr>
        <w:t xml:space="preserve"> </w:t>
      </w:r>
      <w:r>
        <w:t>incapacitados</w:t>
      </w:r>
      <w:r>
        <w:rPr>
          <w:rFonts w:eastAsia="Century Schoolbook"/>
        </w:rPr>
        <w:t xml:space="preserve"> </w:t>
      </w:r>
      <w:r>
        <w:t>a</w:t>
      </w:r>
      <w:r>
        <w:rPr>
          <w:rFonts w:eastAsia="Century Schoolbook"/>
        </w:rPr>
        <w:t xml:space="preserve"> </w:t>
      </w:r>
      <w:r>
        <w:t>través</w:t>
      </w:r>
      <w:r>
        <w:rPr>
          <w:rFonts w:eastAsia="Century Schoolbook"/>
        </w:rPr>
        <w:t xml:space="preserve"> </w:t>
      </w:r>
      <w:r>
        <w:t>de</w:t>
      </w:r>
      <w:r>
        <w:rPr>
          <w:rFonts w:eastAsia="Century Schoolbook"/>
        </w:rPr>
        <w:t xml:space="preserve"> </w:t>
      </w:r>
      <w:r>
        <w:t>representante.</w:t>
      </w:r>
      <w:r>
        <w:rPr>
          <w:rFonts w:eastAsia="Century Schoolbook"/>
        </w:rPr>
        <w:t xml:space="preserve"> </w:t>
      </w:r>
      <w:r>
        <w:t>También</w:t>
      </w:r>
      <w:r>
        <w:rPr>
          <w:rFonts w:eastAsia="Century Schoolbook"/>
        </w:rPr>
        <w:t xml:space="preserve"> </w:t>
      </w:r>
      <w:r>
        <w:t>pueden</w:t>
      </w:r>
      <w:r>
        <w:rPr>
          <w:rFonts w:eastAsia="Century Schoolbook"/>
        </w:rPr>
        <w:t xml:space="preserve"> </w:t>
      </w:r>
      <w:r>
        <w:t>contratar</w:t>
      </w:r>
      <w:r>
        <w:rPr>
          <w:rFonts w:eastAsia="Century Schoolbook"/>
        </w:rPr>
        <w:t xml:space="preserve"> </w:t>
      </w:r>
      <w:r>
        <w:t>personas</w:t>
      </w:r>
      <w:r>
        <w:rPr>
          <w:rFonts w:eastAsia="Century Schoolbook"/>
        </w:rPr>
        <w:t xml:space="preserve"> </w:t>
      </w:r>
      <w:r>
        <w:t>jurídicas</w:t>
      </w:r>
      <w:r>
        <w:rPr>
          <w:rFonts w:eastAsia="Century Schoolbook"/>
        </w:rPr>
        <w:t xml:space="preserve"> </w:t>
      </w:r>
      <w:r>
        <w:t>(todo</w:t>
      </w:r>
      <w:r>
        <w:rPr>
          <w:rFonts w:eastAsia="Century Schoolbook"/>
        </w:rPr>
        <w:t xml:space="preserve"> </w:t>
      </w:r>
      <w:r>
        <w:t>tipo</w:t>
      </w:r>
      <w:r>
        <w:rPr>
          <w:rFonts w:eastAsia="Century Schoolbook"/>
        </w:rPr>
        <w:t xml:space="preserve"> </w:t>
      </w:r>
      <w:r>
        <w:t>de</w:t>
      </w:r>
      <w:r>
        <w:rPr>
          <w:rFonts w:eastAsia="Century Schoolbook"/>
        </w:rPr>
        <w:t xml:space="preserve"> </w:t>
      </w:r>
      <w:r>
        <w:t>sociedades</w:t>
      </w:r>
      <w:r>
        <w:rPr>
          <w:rFonts w:eastAsia="Century Schoolbook"/>
        </w:rPr>
        <w:t xml:space="preserve"> </w:t>
      </w:r>
      <w:r>
        <w:t>mercantiles, incluso, comunidades de bienes como una “Comunidad de vecinos”)</w:t>
      </w:r>
      <w:r>
        <w:rPr>
          <w:rFonts w:eastAsia="Century Schoolbook"/>
        </w:rPr>
        <w:t xml:space="preserve"> </w:t>
      </w:r>
      <w:r>
        <w:t>y</w:t>
      </w:r>
      <w:r>
        <w:rPr>
          <w:rFonts w:eastAsia="Century Schoolbook"/>
        </w:rPr>
        <w:t xml:space="preserve"> </w:t>
      </w:r>
      <w:r>
        <w:t>las</w:t>
      </w:r>
      <w:r>
        <w:rPr>
          <w:rFonts w:eastAsia="Century Schoolbook"/>
        </w:rPr>
        <w:t xml:space="preserve"> </w:t>
      </w:r>
      <w:proofErr w:type="spellStart"/>
      <w:r>
        <w:t>ETTs</w:t>
      </w:r>
      <w:proofErr w:type="spellEnd"/>
      <w:r>
        <w:t>.</w:t>
      </w:r>
    </w:p>
    <w:p w14:paraId="528D3F64" w14:textId="77777777" w:rsidR="009E3A61" w:rsidRDefault="009E3A61" w:rsidP="009E3A61"/>
    <w:p w14:paraId="0BCC2159" w14:textId="77777777" w:rsidR="009E3A61" w:rsidRDefault="009E3A61" w:rsidP="009E3A61">
      <w:pPr>
        <w:pStyle w:val="Ttulo1"/>
        <w:rPr>
          <w:rFonts w:ascii="Arial" w:hAnsi="Arial"/>
          <w:sz w:val="32"/>
        </w:rPr>
      </w:pPr>
      <w:bookmarkStart w:id="17" w:name="_Toc529129556"/>
      <w:bookmarkStart w:id="18" w:name="_Toc531027066"/>
      <w:bookmarkStart w:id="19" w:name="_Toc26478706"/>
      <w:bookmarkStart w:id="20" w:name="_Toc124851590"/>
      <w:r>
        <w:lastRenderedPageBreak/>
        <w:t>FORMA DEL CONTRATO DE TRABAJO</w:t>
      </w:r>
      <w:bookmarkEnd w:id="17"/>
      <w:bookmarkEnd w:id="18"/>
      <w:bookmarkEnd w:id="19"/>
      <w:bookmarkEnd w:id="20"/>
    </w:p>
    <w:p w14:paraId="3128162B" w14:textId="77777777" w:rsidR="009E3A61" w:rsidRPr="009E3A61" w:rsidRDefault="009E3A61" w:rsidP="009E3A61">
      <w:r w:rsidRPr="009E3A61">
        <w:t xml:space="preserve">El art. 8 del ET dice que los contratos de trabajo se podrán celebrar por </w:t>
      </w:r>
      <w:r w:rsidRPr="009E3A61">
        <w:rPr>
          <w:b/>
        </w:rPr>
        <w:t>escrito o de palabra</w:t>
      </w:r>
      <w:r w:rsidRPr="009E3A61">
        <w:t xml:space="preserve">. Pero, en la práctica, la inmensa mayoría son escritos. El art. 8 ET exige, no solo que se haga por escrito, sino también utilizar un determinado modelo. Solo hay dos tipos de contratos que el art. 8 </w:t>
      </w:r>
      <w:r w:rsidRPr="009E3A61">
        <w:rPr>
          <w:b/>
        </w:rPr>
        <w:t>no</w:t>
      </w:r>
      <w:r w:rsidRPr="009E3A61">
        <w:t xml:space="preserve"> obliga a que se formalicen por escrito; el contrato indefinido ordinario no bonificado y los de duración determinada de menos de 4 semanas de duración. Pero comoquiera que las obligaciones del empresario relacionadas con la formalización del contrato</w:t>
      </w:r>
      <w:r w:rsidRPr="009E3A61">
        <w:rPr>
          <w:b/>
        </w:rPr>
        <w:t xml:space="preserve"> </w:t>
      </w:r>
      <w:r w:rsidRPr="009E3A61">
        <w:t xml:space="preserve">implican generar documentos escritos, lo más práctico es hacerlos todos escritos desde el inicio. Estas </w:t>
      </w:r>
      <w:r w:rsidRPr="009E3A61">
        <w:rPr>
          <w:b/>
        </w:rPr>
        <w:t>obligaciones del empresario sobre la formalización del contrat</w:t>
      </w:r>
      <w:r w:rsidRPr="009E3A61">
        <w:t xml:space="preserve">o son: </w:t>
      </w:r>
    </w:p>
    <w:p w14:paraId="69E74A5B" w14:textId="77777777" w:rsidR="009E3A61" w:rsidRPr="009E3A61" w:rsidRDefault="009E3A61" w:rsidP="00E70965">
      <w:pPr>
        <w:pStyle w:val="Prrafodelista"/>
        <w:numPr>
          <w:ilvl w:val="0"/>
          <w:numId w:val="20"/>
        </w:numPr>
      </w:pPr>
      <w:r w:rsidRPr="009E3A61">
        <w:t>Registrar cada contrato, en plazo de 10 días, en el Servicio Público de Empleo (SEPE).</w:t>
      </w:r>
    </w:p>
    <w:p w14:paraId="691C83FC" w14:textId="77777777" w:rsidR="009E3A61" w:rsidRPr="009E3A61" w:rsidRDefault="009E3A61" w:rsidP="00E70965">
      <w:pPr>
        <w:pStyle w:val="Prrafodelista"/>
        <w:numPr>
          <w:ilvl w:val="0"/>
          <w:numId w:val="20"/>
        </w:numPr>
      </w:pPr>
      <w:r w:rsidRPr="009E3A61">
        <w:t>Comunicar a los representantes de los trabajadores los modelos de contrato utilizados y entregarles una copia básica (documento con la información de todos los contenidos del contrato que no sean confidenciales).</w:t>
      </w:r>
    </w:p>
    <w:p w14:paraId="06004F37" w14:textId="7DE461F2" w:rsidR="009E3A61" w:rsidRPr="009E3A61" w:rsidRDefault="009E3A61" w:rsidP="00E70965">
      <w:pPr>
        <w:pStyle w:val="Prrafodelista"/>
        <w:numPr>
          <w:ilvl w:val="0"/>
          <w:numId w:val="20"/>
        </w:numPr>
      </w:pPr>
      <w:r w:rsidRPr="009E3A61">
        <w:t>Informar al trabajador con contrato superior a 4 semanas, en plazo de 2 meses, sobre los elementos esenciales del contrato y condiciones de ejecución que no figuren en el contrato escrito (ver el apartado siguiente)</w:t>
      </w:r>
      <w:r w:rsidR="00E70965">
        <w:t>.</w:t>
      </w:r>
      <w:r w:rsidRPr="009E3A61">
        <w:t xml:space="preserve"> </w:t>
      </w:r>
    </w:p>
    <w:p w14:paraId="54EB9D56" w14:textId="77777777" w:rsidR="009E3A61" w:rsidRPr="009E3A61" w:rsidRDefault="009E3A61" w:rsidP="009E3A61">
      <w:r w:rsidRPr="009E3A61">
        <w:t>Si un contrato, según la ley, debe celebrarse por escrito y no se hace así, este se considerará indefinido y a jornada completa, salvo prueba en contrario que acredite su naturaleza temporal.</w:t>
      </w:r>
    </w:p>
    <w:p w14:paraId="6DFFDA76" w14:textId="77777777" w:rsidR="009E3A61" w:rsidRDefault="009E3A61" w:rsidP="009E3A61">
      <w:r w:rsidRPr="009E3A61">
        <w:t>Y, de todos modos, cualquiera de las partes puede exigir que se formalice por escrito en cualquier momento.</w:t>
      </w:r>
    </w:p>
    <w:p w14:paraId="2F63E5E5" w14:textId="77777777" w:rsidR="0068630A" w:rsidRPr="009E3A61" w:rsidRDefault="0068630A" w:rsidP="009E3A61"/>
    <w:p w14:paraId="52E1D37A" w14:textId="77777777" w:rsidR="0068630A" w:rsidRDefault="0068630A" w:rsidP="0068630A">
      <w:pPr>
        <w:pStyle w:val="Ttulo1"/>
        <w:rPr>
          <w:rFonts w:ascii="Arial" w:hAnsi="Arial"/>
          <w:sz w:val="32"/>
        </w:rPr>
      </w:pPr>
      <w:bookmarkStart w:id="21" w:name="_Toc529129557"/>
      <w:bookmarkStart w:id="22" w:name="_Toc531027067"/>
      <w:bookmarkStart w:id="23" w:name="_Toc26478707"/>
      <w:bookmarkStart w:id="24" w:name="_Toc124851591"/>
      <w:r>
        <w:t>CONTENIDO DEL CONTRATO DE TRABAJO</w:t>
      </w:r>
      <w:bookmarkEnd w:id="21"/>
      <w:bookmarkEnd w:id="22"/>
      <w:bookmarkEnd w:id="23"/>
      <w:bookmarkEnd w:id="24"/>
    </w:p>
    <w:p w14:paraId="3981022A" w14:textId="77777777" w:rsidR="00D5753D" w:rsidRDefault="0068630A" w:rsidP="00D5753D">
      <w:pPr>
        <w:pStyle w:val="Ttulo2"/>
        <w:numPr>
          <w:ilvl w:val="0"/>
          <w:numId w:val="24"/>
        </w:numPr>
        <w:rPr>
          <w:lang w:eastAsia="ar-SA"/>
        </w:rPr>
      </w:pPr>
      <w:bookmarkStart w:id="25" w:name="_Toc124851592"/>
      <w:r>
        <w:rPr>
          <w:lang w:eastAsia="ar-SA"/>
        </w:rPr>
        <w:t xml:space="preserve">ELEMENTOS ESENCIALES </w:t>
      </w:r>
      <w:r w:rsidR="00D5753D">
        <w:rPr>
          <w:lang w:eastAsia="ar-SA"/>
        </w:rPr>
        <w:t>Y CONDICIONES DE EJECUCIÓN</w:t>
      </w:r>
      <w:bookmarkEnd w:id="25"/>
    </w:p>
    <w:p w14:paraId="511EB20D" w14:textId="023800BD" w:rsidR="0068630A" w:rsidRPr="00D5753D" w:rsidRDefault="0068630A" w:rsidP="00D5753D">
      <w:pPr>
        <w:ind w:left="12" w:firstLine="708"/>
        <w:rPr>
          <w:rFonts w:cstheme="majorBidi"/>
          <w:lang w:eastAsia="ar-SA"/>
        </w:rPr>
      </w:pPr>
      <w:r w:rsidRPr="00D5753D">
        <w:t>Es esencial que todo contrato de trabajo recoja:</w:t>
      </w:r>
    </w:p>
    <w:p w14:paraId="21A189F8" w14:textId="77777777" w:rsidR="0068630A" w:rsidRPr="00D5753D" w:rsidRDefault="0068630A" w:rsidP="00D5753D">
      <w:pPr>
        <w:pStyle w:val="Prrafodelista"/>
        <w:numPr>
          <w:ilvl w:val="0"/>
          <w:numId w:val="25"/>
        </w:numPr>
      </w:pPr>
      <w:r w:rsidRPr="00D5753D">
        <w:t>Grupo</w:t>
      </w:r>
      <w:r w:rsidRPr="00D5753D">
        <w:rPr>
          <w:rFonts w:eastAsia="Century Schoolbook"/>
        </w:rPr>
        <w:t xml:space="preserve"> </w:t>
      </w:r>
      <w:r w:rsidRPr="00D5753D">
        <w:t>profesional</w:t>
      </w:r>
      <w:r w:rsidRPr="00D5753D">
        <w:rPr>
          <w:rFonts w:eastAsia="Century Schoolbook"/>
        </w:rPr>
        <w:t xml:space="preserve"> </w:t>
      </w:r>
      <w:r w:rsidRPr="00D5753D">
        <w:t>del</w:t>
      </w:r>
      <w:r w:rsidRPr="00D5753D">
        <w:rPr>
          <w:rFonts w:eastAsia="Century Schoolbook"/>
        </w:rPr>
        <w:t xml:space="preserve"> </w:t>
      </w:r>
      <w:r w:rsidRPr="00D5753D">
        <w:t>trabajador.</w:t>
      </w:r>
    </w:p>
    <w:p w14:paraId="4D36C27D" w14:textId="77777777" w:rsidR="0068630A" w:rsidRPr="00D5753D" w:rsidRDefault="0068630A" w:rsidP="00D5753D">
      <w:pPr>
        <w:pStyle w:val="Prrafodelista"/>
        <w:numPr>
          <w:ilvl w:val="0"/>
          <w:numId w:val="25"/>
        </w:numPr>
      </w:pPr>
      <w:r w:rsidRPr="00D5753D">
        <w:t>Duración</w:t>
      </w:r>
      <w:r w:rsidRPr="00D5753D">
        <w:rPr>
          <w:rFonts w:eastAsia="Century Schoolbook"/>
        </w:rPr>
        <w:t xml:space="preserve"> </w:t>
      </w:r>
      <w:r w:rsidRPr="00D5753D">
        <w:t>y</w:t>
      </w:r>
      <w:r w:rsidRPr="00D5753D">
        <w:rPr>
          <w:rFonts w:eastAsia="Century Schoolbook"/>
        </w:rPr>
        <w:t xml:space="preserve"> </w:t>
      </w:r>
      <w:r w:rsidRPr="00D5753D">
        <w:t>distribución</w:t>
      </w:r>
      <w:r w:rsidRPr="00D5753D">
        <w:rPr>
          <w:rFonts w:eastAsia="Century Schoolbook"/>
        </w:rPr>
        <w:t xml:space="preserve"> </w:t>
      </w:r>
      <w:r w:rsidRPr="00D5753D">
        <w:t>de</w:t>
      </w:r>
      <w:r w:rsidRPr="00D5753D">
        <w:rPr>
          <w:rFonts w:eastAsia="Century Schoolbook"/>
        </w:rPr>
        <w:t xml:space="preserve"> </w:t>
      </w:r>
      <w:r w:rsidRPr="00D5753D">
        <w:t>la</w:t>
      </w:r>
      <w:r w:rsidRPr="00D5753D">
        <w:rPr>
          <w:rFonts w:eastAsia="Century Schoolbook"/>
        </w:rPr>
        <w:t xml:space="preserve"> </w:t>
      </w:r>
      <w:r w:rsidRPr="00D5753D">
        <w:t>jornada.</w:t>
      </w:r>
    </w:p>
    <w:p w14:paraId="48D0159E" w14:textId="77777777" w:rsidR="0068630A" w:rsidRPr="00D5753D" w:rsidRDefault="0068630A" w:rsidP="00D5753D">
      <w:pPr>
        <w:pStyle w:val="Prrafodelista"/>
        <w:numPr>
          <w:ilvl w:val="0"/>
          <w:numId w:val="25"/>
        </w:numPr>
      </w:pPr>
      <w:r w:rsidRPr="00D5753D">
        <w:t>Fecha</w:t>
      </w:r>
      <w:r w:rsidRPr="00D5753D">
        <w:rPr>
          <w:rFonts w:eastAsia="Century Schoolbook"/>
        </w:rPr>
        <w:t xml:space="preserve"> </w:t>
      </w:r>
      <w:r w:rsidRPr="00D5753D">
        <w:t>de</w:t>
      </w:r>
      <w:r w:rsidRPr="00D5753D">
        <w:rPr>
          <w:rFonts w:eastAsia="Century Schoolbook"/>
        </w:rPr>
        <w:t xml:space="preserve"> </w:t>
      </w:r>
      <w:r w:rsidRPr="00D5753D">
        <w:t>inicio</w:t>
      </w:r>
      <w:r w:rsidRPr="00D5753D">
        <w:rPr>
          <w:rFonts w:eastAsia="Century Schoolbook"/>
        </w:rPr>
        <w:t xml:space="preserve"> </w:t>
      </w:r>
      <w:r w:rsidRPr="00D5753D">
        <w:t>y</w:t>
      </w:r>
      <w:r w:rsidRPr="00D5753D">
        <w:rPr>
          <w:rFonts w:eastAsia="Century Schoolbook"/>
        </w:rPr>
        <w:t xml:space="preserve"> </w:t>
      </w:r>
      <w:r w:rsidRPr="00D5753D">
        <w:t>duración</w:t>
      </w:r>
      <w:r w:rsidRPr="00D5753D">
        <w:rPr>
          <w:rFonts w:eastAsia="Century Schoolbook"/>
        </w:rPr>
        <w:t xml:space="preserve"> </w:t>
      </w:r>
      <w:r w:rsidRPr="00D5753D">
        <w:t>exacta</w:t>
      </w:r>
      <w:r w:rsidRPr="00D5753D">
        <w:rPr>
          <w:rFonts w:eastAsia="Century Schoolbook"/>
        </w:rPr>
        <w:t xml:space="preserve"> </w:t>
      </w:r>
      <w:r w:rsidRPr="00D5753D">
        <w:t>o</w:t>
      </w:r>
      <w:r w:rsidRPr="00D5753D">
        <w:rPr>
          <w:rFonts w:eastAsia="Century Schoolbook"/>
        </w:rPr>
        <w:t xml:space="preserve"> </w:t>
      </w:r>
      <w:r w:rsidRPr="00D5753D">
        <w:t>previsible.</w:t>
      </w:r>
    </w:p>
    <w:p w14:paraId="71DA30ED" w14:textId="77777777" w:rsidR="0068630A" w:rsidRPr="00D5753D" w:rsidRDefault="0068630A" w:rsidP="00D5753D">
      <w:pPr>
        <w:pStyle w:val="Prrafodelista"/>
        <w:numPr>
          <w:ilvl w:val="0"/>
          <w:numId w:val="25"/>
        </w:numPr>
      </w:pPr>
      <w:r w:rsidRPr="00D5753D">
        <w:t>Cuantía,</w:t>
      </w:r>
      <w:r w:rsidRPr="00D5753D">
        <w:rPr>
          <w:rFonts w:eastAsia="Century Schoolbook"/>
        </w:rPr>
        <w:t xml:space="preserve"> </w:t>
      </w:r>
      <w:r w:rsidRPr="00D5753D">
        <w:t>periodicidad</w:t>
      </w:r>
      <w:r w:rsidRPr="00D5753D">
        <w:rPr>
          <w:rFonts w:eastAsia="Century Schoolbook"/>
        </w:rPr>
        <w:t xml:space="preserve"> </w:t>
      </w:r>
      <w:r w:rsidRPr="00D5753D">
        <w:t>y</w:t>
      </w:r>
      <w:r w:rsidRPr="00D5753D">
        <w:rPr>
          <w:rFonts w:eastAsia="Century Schoolbook"/>
        </w:rPr>
        <w:t xml:space="preserve"> </w:t>
      </w:r>
      <w:r w:rsidRPr="00D5753D">
        <w:t>estructura</w:t>
      </w:r>
      <w:r w:rsidRPr="00D5753D">
        <w:rPr>
          <w:rFonts w:eastAsia="Century Schoolbook"/>
        </w:rPr>
        <w:t xml:space="preserve"> </w:t>
      </w:r>
      <w:r w:rsidRPr="00D5753D">
        <w:t>(salario</w:t>
      </w:r>
      <w:r w:rsidRPr="00D5753D">
        <w:rPr>
          <w:rFonts w:eastAsia="Century Schoolbook"/>
        </w:rPr>
        <w:t xml:space="preserve"> </w:t>
      </w:r>
      <w:r w:rsidRPr="00D5753D">
        <w:t>base</w:t>
      </w:r>
      <w:r w:rsidRPr="00D5753D">
        <w:rPr>
          <w:rFonts w:eastAsia="Century Schoolbook"/>
        </w:rPr>
        <w:t xml:space="preserve"> </w:t>
      </w:r>
      <w:r w:rsidRPr="00D5753D">
        <w:t>y</w:t>
      </w:r>
      <w:r w:rsidRPr="00D5753D">
        <w:rPr>
          <w:rFonts w:eastAsia="Century Schoolbook"/>
        </w:rPr>
        <w:t xml:space="preserve"> </w:t>
      </w:r>
      <w:r w:rsidRPr="00D5753D">
        <w:t>complementos</w:t>
      </w:r>
      <w:r w:rsidRPr="00D5753D">
        <w:rPr>
          <w:rFonts w:eastAsia="Century Schoolbook"/>
        </w:rPr>
        <w:t xml:space="preserve"> </w:t>
      </w:r>
      <w:r w:rsidRPr="00D5753D">
        <w:t>si</w:t>
      </w:r>
      <w:r w:rsidRPr="00D5753D">
        <w:rPr>
          <w:rFonts w:eastAsia="Century Schoolbook"/>
        </w:rPr>
        <w:t xml:space="preserve"> </w:t>
      </w:r>
      <w:r w:rsidRPr="00D5753D">
        <w:t>los</w:t>
      </w:r>
      <w:r w:rsidRPr="00D5753D">
        <w:rPr>
          <w:rFonts w:eastAsia="Century Schoolbook"/>
        </w:rPr>
        <w:t xml:space="preserve"> </w:t>
      </w:r>
      <w:r w:rsidRPr="00D5753D">
        <w:t>hay)</w:t>
      </w:r>
      <w:r w:rsidRPr="00D5753D">
        <w:rPr>
          <w:rFonts w:eastAsia="Century Schoolbook"/>
        </w:rPr>
        <w:t xml:space="preserve"> </w:t>
      </w:r>
      <w:r w:rsidRPr="00D5753D">
        <w:t>del</w:t>
      </w:r>
      <w:r w:rsidRPr="00D5753D">
        <w:rPr>
          <w:rFonts w:eastAsia="Century Schoolbook"/>
        </w:rPr>
        <w:t xml:space="preserve"> </w:t>
      </w:r>
      <w:r w:rsidRPr="00D5753D">
        <w:t xml:space="preserve">salario. </w:t>
      </w:r>
    </w:p>
    <w:p w14:paraId="5A93EED4" w14:textId="77777777" w:rsidR="0068630A" w:rsidRPr="00D5753D" w:rsidRDefault="0068630A" w:rsidP="00D5753D">
      <w:pPr>
        <w:pStyle w:val="Prrafodelista"/>
        <w:numPr>
          <w:ilvl w:val="0"/>
          <w:numId w:val="25"/>
        </w:numPr>
      </w:pPr>
      <w:r w:rsidRPr="00D5753D">
        <w:t>Vacaciones.</w:t>
      </w:r>
    </w:p>
    <w:p w14:paraId="783E293B" w14:textId="77777777" w:rsidR="0068630A" w:rsidRPr="00D5753D" w:rsidRDefault="0068630A" w:rsidP="00D5753D">
      <w:pPr>
        <w:pStyle w:val="Prrafodelista"/>
        <w:numPr>
          <w:ilvl w:val="0"/>
          <w:numId w:val="25"/>
        </w:numPr>
      </w:pPr>
      <w:r w:rsidRPr="00D5753D">
        <w:t>Convenio</w:t>
      </w:r>
      <w:r w:rsidRPr="00D5753D">
        <w:rPr>
          <w:rFonts w:eastAsia="Century Schoolbook"/>
        </w:rPr>
        <w:t xml:space="preserve"> </w:t>
      </w:r>
      <w:r w:rsidRPr="00D5753D">
        <w:t>colectivo</w:t>
      </w:r>
      <w:r w:rsidRPr="00D5753D">
        <w:rPr>
          <w:rFonts w:eastAsia="Century Schoolbook"/>
        </w:rPr>
        <w:t xml:space="preserve"> </w:t>
      </w:r>
      <w:r w:rsidRPr="00D5753D">
        <w:t>aplicable.</w:t>
      </w:r>
    </w:p>
    <w:p w14:paraId="68D86DAC" w14:textId="77777777" w:rsidR="00D5753D" w:rsidRDefault="0068630A" w:rsidP="00D5753D">
      <w:pPr>
        <w:pStyle w:val="Prrafodelista"/>
        <w:numPr>
          <w:ilvl w:val="0"/>
          <w:numId w:val="25"/>
        </w:numPr>
      </w:pPr>
      <w:r w:rsidRPr="00D5753D">
        <w:t>Etc</w:t>
      </w:r>
      <w:r w:rsidR="00D5753D">
        <w:t>.</w:t>
      </w:r>
    </w:p>
    <w:p w14:paraId="3DB91AA4" w14:textId="2DEDF55A" w:rsidR="0068630A" w:rsidRDefault="0068630A" w:rsidP="001E06A8">
      <w:pPr>
        <w:pStyle w:val="Prrafodelista"/>
      </w:pPr>
      <w:r w:rsidRPr="00D5753D">
        <w:lastRenderedPageBreak/>
        <w:t>Es normal que en la mayoría de estos apartados se remitan al convenio colectivo vigente con la expresión “según convenio”. Con ello nos indica que esa condición de trabajo se regirá por lo que, al respecto, recoja el convenio colectivo aplicable.</w:t>
      </w:r>
    </w:p>
    <w:p w14:paraId="6518D558" w14:textId="77777777" w:rsidR="001E06A8" w:rsidRPr="001E06A8" w:rsidRDefault="001E06A8" w:rsidP="001E06A8">
      <w:pPr>
        <w:pStyle w:val="Prrafodelista"/>
      </w:pPr>
    </w:p>
    <w:p w14:paraId="013FCEB6" w14:textId="14AEFFF2" w:rsidR="0068630A" w:rsidRDefault="00D5753D" w:rsidP="00D5753D">
      <w:pPr>
        <w:pStyle w:val="Ttulo2"/>
        <w:numPr>
          <w:ilvl w:val="0"/>
          <w:numId w:val="24"/>
        </w:numPr>
        <w:rPr>
          <w:lang w:eastAsia="ar-SA"/>
        </w:rPr>
      </w:pPr>
      <w:bookmarkStart w:id="26" w:name="_Toc124851593"/>
      <w:r>
        <w:rPr>
          <w:lang w:eastAsia="ar-SA"/>
        </w:rPr>
        <w:t>OTROS CONTENIDOS FRECUENTES EN FORMA DE PACTOS</w:t>
      </w:r>
      <w:bookmarkEnd w:id="26"/>
    </w:p>
    <w:p w14:paraId="07E9DA63" w14:textId="77777777" w:rsidR="0068630A" w:rsidRPr="00D5753D" w:rsidRDefault="0068630A" w:rsidP="00D5753D">
      <w:pPr>
        <w:ind w:left="720"/>
        <w:rPr>
          <w:lang w:eastAsia="zh-CN"/>
        </w:rPr>
      </w:pPr>
      <w:r w:rsidRPr="00D5753D">
        <w:t>A parte de los elementos esenciales indicados en el apartado anterior, las partes tienen libertad para acordar otros. Veamos algunos de los más comunes.</w:t>
      </w:r>
    </w:p>
    <w:p w14:paraId="316BB945" w14:textId="6A507C53" w:rsidR="0068630A" w:rsidRPr="00D5753D" w:rsidRDefault="00D5753D" w:rsidP="00D5753D">
      <w:pPr>
        <w:pStyle w:val="Prrafodelista"/>
        <w:numPr>
          <w:ilvl w:val="0"/>
          <w:numId w:val="28"/>
        </w:numPr>
      </w:pPr>
      <w:r w:rsidRPr="00D5753D">
        <w:rPr>
          <w:b/>
          <w:u w:val="single"/>
        </w:rPr>
        <w:t>Periodo de prueba</w:t>
      </w:r>
      <w:r w:rsidR="0068630A" w:rsidRPr="00D5753D">
        <w:t>: El</w:t>
      </w:r>
      <w:r w:rsidR="0068630A" w:rsidRPr="00D5753D">
        <w:rPr>
          <w:rFonts w:eastAsia="Century Schoolbook"/>
        </w:rPr>
        <w:t xml:space="preserve"> </w:t>
      </w:r>
      <w:r w:rsidR="0068630A" w:rsidRPr="00D5753D">
        <w:t>art.</w:t>
      </w:r>
      <w:r w:rsidR="0068630A" w:rsidRPr="00D5753D">
        <w:rPr>
          <w:rFonts w:eastAsia="Century Schoolbook"/>
        </w:rPr>
        <w:t xml:space="preserve"> </w:t>
      </w:r>
      <w:r w:rsidR="0068630A" w:rsidRPr="00D5753D">
        <w:t>14</w:t>
      </w:r>
      <w:r w:rsidR="0068630A" w:rsidRPr="00D5753D">
        <w:rPr>
          <w:rFonts w:eastAsia="Century Schoolbook"/>
        </w:rPr>
        <w:t xml:space="preserve"> </w:t>
      </w:r>
      <w:r w:rsidR="0068630A" w:rsidRPr="00D5753D">
        <w:t>ET</w:t>
      </w:r>
      <w:r w:rsidR="0068630A" w:rsidRPr="00D5753D">
        <w:rPr>
          <w:rFonts w:eastAsia="Century Schoolbook"/>
        </w:rPr>
        <w:t xml:space="preserve"> dice </w:t>
      </w:r>
      <w:r w:rsidR="0068630A" w:rsidRPr="00D5753D">
        <w:t>que;</w:t>
      </w:r>
      <w:r w:rsidR="0068630A" w:rsidRPr="00D5753D">
        <w:rPr>
          <w:rFonts w:eastAsia="Century Schoolbook"/>
        </w:rPr>
        <w:t xml:space="preserve"> </w:t>
      </w:r>
      <w:r w:rsidR="0068630A" w:rsidRPr="00D5753D">
        <w:t>podrá</w:t>
      </w:r>
      <w:r w:rsidR="0068630A" w:rsidRPr="00D5753D">
        <w:rPr>
          <w:rFonts w:eastAsia="Century Schoolbook"/>
        </w:rPr>
        <w:t xml:space="preserve"> </w:t>
      </w:r>
      <w:r w:rsidR="0068630A" w:rsidRPr="00D5753D">
        <w:t>concertarse</w:t>
      </w:r>
      <w:r w:rsidR="0068630A" w:rsidRPr="00D5753D">
        <w:rPr>
          <w:rFonts w:eastAsia="Century Schoolbook"/>
        </w:rPr>
        <w:t xml:space="preserve"> </w:t>
      </w:r>
      <w:r w:rsidR="0068630A" w:rsidRPr="00D5753D">
        <w:t>por</w:t>
      </w:r>
      <w:r w:rsidR="0068630A" w:rsidRPr="00D5753D">
        <w:rPr>
          <w:rFonts w:eastAsia="Century Schoolbook"/>
        </w:rPr>
        <w:t xml:space="preserve"> </w:t>
      </w:r>
      <w:r w:rsidR="0068630A" w:rsidRPr="00D5753D">
        <w:t>escrito</w:t>
      </w:r>
      <w:r w:rsidR="0068630A" w:rsidRPr="00D5753D">
        <w:rPr>
          <w:rFonts w:eastAsia="Century Schoolbook"/>
        </w:rPr>
        <w:t xml:space="preserve"> </w:t>
      </w:r>
      <w:r w:rsidR="0068630A" w:rsidRPr="00D5753D">
        <w:t>un</w:t>
      </w:r>
      <w:r w:rsidR="0068630A" w:rsidRPr="00D5753D">
        <w:rPr>
          <w:rFonts w:eastAsia="Century Schoolbook"/>
        </w:rPr>
        <w:t xml:space="preserve"> </w:t>
      </w:r>
      <w:r w:rsidR="0068630A" w:rsidRPr="00D5753D">
        <w:t>período</w:t>
      </w:r>
      <w:r w:rsidR="0068630A" w:rsidRPr="00D5753D">
        <w:rPr>
          <w:rFonts w:eastAsia="Century Schoolbook"/>
        </w:rPr>
        <w:t xml:space="preserve"> </w:t>
      </w:r>
      <w:r w:rsidR="0068630A" w:rsidRPr="00D5753D">
        <w:t>de</w:t>
      </w:r>
      <w:r w:rsidR="0068630A" w:rsidRPr="00D5753D">
        <w:rPr>
          <w:rFonts w:eastAsia="Century Schoolbook"/>
        </w:rPr>
        <w:t xml:space="preserve"> </w:t>
      </w:r>
      <w:r w:rsidR="0068630A" w:rsidRPr="00D5753D">
        <w:t>prueba (luego, si</w:t>
      </w:r>
      <w:r w:rsidR="0068630A" w:rsidRPr="00D5753D">
        <w:rPr>
          <w:rFonts w:eastAsia="Century Schoolbook"/>
        </w:rPr>
        <w:t xml:space="preserve"> </w:t>
      </w:r>
      <w:r w:rsidR="0068630A" w:rsidRPr="00D5753D">
        <w:t>no</w:t>
      </w:r>
      <w:r w:rsidR="0068630A" w:rsidRPr="00D5753D">
        <w:rPr>
          <w:rFonts w:eastAsia="Century Schoolbook"/>
        </w:rPr>
        <w:t xml:space="preserve"> </w:t>
      </w:r>
      <w:r w:rsidR="0068630A" w:rsidRPr="00D5753D">
        <w:t>es</w:t>
      </w:r>
      <w:r w:rsidR="0068630A" w:rsidRPr="00D5753D">
        <w:rPr>
          <w:rFonts w:eastAsia="Century Schoolbook"/>
        </w:rPr>
        <w:t xml:space="preserve"> </w:t>
      </w:r>
      <w:r w:rsidR="0068630A" w:rsidRPr="00D5753D">
        <w:t>escrito;</w:t>
      </w:r>
      <w:r w:rsidR="0068630A" w:rsidRPr="00D5753D">
        <w:rPr>
          <w:rFonts w:eastAsia="Century Schoolbook"/>
        </w:rPr>
        <w:t xml:space="preserve"> </w:t>
      </w:r>
      <w:r w:rsidR="0068630A" w:rsidRPr="00D5753D">
        <w:t>no</w:t>
      </w:r>
      <w:r w:rsidR="0068630A" w:rsidRPr="00D5753D">
        <w:rPr>
          <w:rFonts w:eastAsia="Century Schoolbook"/>
        </w:rPr>
        <w:t xml:space="preserve"> </w:t>
      </w:r>
      <w:r w:rsidR="0068630A" w:rsidRPr="00D5753D">
        <w:t>hay</w:t>
      </w:r>
      <w:r w:rsidR="0068630A" w:rsidRPr="00D5753D">
        <w:rPr>
          <w:rFonts w:eastAsia="Century Schoolbook"/>
        </w:rPr>
        <w:t xml:space="preserve"> </w:t>
      </w:r>
      <w:r w:rsidR="0068630A" w:rsidRPr="00D5753D">
        <w:t>periodo</w:t>
      </w:r>
      <w:r w:rsidR="0068630A" w:rsidRPr="00D5753D">
        <w:rPr>
          <w:rFonts w:eastAsia="Century Schoolbook"/>
        </w:rPr>
        <w:t xml:space="preserve"> </w:t>
      </w:r>
      <w:r w:rsidR="0068630A" w:rsidRPr="00D5753D">
        <w:t>de</w:t>
      </w:r>
      <w:r w:rsidR="0068630A" w:rsidRPr="00D5753D">
        <w:rPr>
          <w:rFonts w:eastAsia="Century Schoolbook"/>
        </w:rPr>
        <w:t xml:space="preserve"> </w:t>
      </w:r>
      <w:r w:rsidR="0068630A" w:rsidRPr="00D5753D">
        <w:t>prueba),</w:t>
      </w:r>
      <w:r w:rsidR="0068630A" w:rsidRPr="00D5753D">
        <w:rPr>
          <w:rFonts w:eastAsia="Century Schoolbook"/>
        </w:rPr>
        <w:t xml:space="preserve"> </w:t>
      </w:r>
      <w:r w:rsidR="0068630A" w:rsidRPr="00D5753D">
        <w:t>con</w:t>
      </w:r>
      <w:r w:rsidR="0068630A" w:rsidRPr="00D5753D">
        <w:rPr>
          <w:rFonts w:eastAsia="Century Schoolbook"/>
        </w:rPr>
        <w:t xml:space="preserve"> </w:t>
      </w:r>
      <w:r w:rsidR="0068630A" w:rsidRPr="00D5753D">
        <w:t>sujeción</w:t>
      </w:r>
      <w:r w:rsidR="0068630A" w:rsidRPr="00D5753D">
        <w:rPr>
          <w:rFonts w:eastAsia="Century Schoolbook"/>
        </w:rPr>
        <w:t xml:space="preserve"> </w:t>
      </w:r>
      <w:r w:rsidR="0068630A" w:rsidRPr="00D5753D">
        <w:t>a</w:t>
      </w:r>
      <w:r w:rsidR="0068630A" w:rsidRPr="00D5753D">
        <w:rPr>
          <w:rFonts w:eastAsia="Century Schoolbook"/>
        </w:rPr>
        <w:t xml:space="preserve"> </w:t>
      </w:r>
      <w:r w:rsidR="0068630A" w:rsidRPr="00D5753D">
        <w:t>los</w:t>
      </w:r>
      <w:r w:rsidR="0068630A" w:rsidRPr="00D5753D">
        <w:rPr>
          <w:rFonts w:eastAsia="Century Schoolbook"/>
        </w:rPr>
        <w:t xml:space="preserve"> </w:t>
      </w:r>
      <w:r w:rsidR="0068630A" w:rsidRPr="00D5753D">
        <w:t>límites</w:t>
      </w:r>
      <w:r w:rsidR="0068630A" w:rsidRPr="00D5753D">
        <w:rPr>
          <w:rFonts w:eastAsia="Century Schoolbook"/>
        </w:rPr>
        <w:t xml:space="preserve"> </w:t>
      </w:r>
      <w:r w:rsidR="0068630A" w:rsidRPr="00D5753D">
        <w:t>de</w:t>
      </w:r>
      <w:r w:rsidR="0068630A" w:rsidRPr="00D5753D">
        <w:rPr>
          <w:rFonts w:eastAsia="Century Schoolbook"/>
        </w:rPr>
        <w:t xml:space="preserve"> </w:t>
      </w:r>
      <w:r w:rsidR="0068630A" w:rsidRPr="00D5753D">
        <w:rPr>
          <w:b/>
        </w:rPr>
        <w:t>duración</w:t>
      </w:r>
      <w:r w:rsidR="0068630A" w:rsidRPr="00D5753D">
        <w:rPr>
          <w:rFonts w:eastAsia="Century Schoolbook"/>
        </w:rPr>
        <w:t xml:space="preserve"> </w:t>
      </w:r>
      <w:r w:rsidR="0068630A" w:rsidRPr="00D5753D">
        <w:t>que,</w:t>
      </w:r>
      <w:r w:rsidR="0068630A" w:rsidRPr="00D5753D">
        <w:rPr>
          <w:rFonts w:eastAsia="Century Schoolbook"/>
        </w:rPr>
        <w:t xml:space="preserve"> </w:t>
      </w:r>
      <w:r w:rsidR="0068630A" w:rsidRPr="00D5753D">
        <w:t>en</w:t>
      </w:r>
      <w:r w:rsidR="0068630A" w:rsidRPr="00D5753D">
        <w:rPr>
          <w:rFonts w:eastAsia="Century Schoolbook"/>
        </w:rPr>
        <w:t xml:space="preserve"> </w:t>
      </w:r>
      <w:r w:rsidR="0068630A" w:rsidRPr="00D5753D">
        <w:t>su</w:t>
      </w:r>
      <w:r w:rsidR="0068630A" w:rsidRPr="00D5753D">
        <w:rPr>
          <w:rFonts w:eastAsia="Century Schoolbook"/>
        </w:rPr>
        <w:t xml:space="preserve"> </w:t>
      </w:r>
      <w:r w:rsidR="0068630A" w:rsidRPr="00D5753D">
        <w:t>caso,</w:t>
      </w:r>
      <w:r w:rsidR="0068630A" w:rsidRPr="00D5753D">
        <w:rPr>
          <w:rFonts w:eastAsia="Century Schoolbook"/>
        </w:rPr>
        <w:t xml:space="preserve"> </w:t>
      </w:r>
      <w:r w:rsidR="0068630A" w:rsidRPr="00D5753D">
        <w:t>se</w:t>
      </w:r>
      <w:r w:rsidR="0068630A" w:rsidRPr="00D5753D">
        <w:rPr>
          <w:rFonts w:eastAsia="Century Schoolbook"/>
        </w:rPr>
        <w:t xml:space="preserve"> </w:t>
      </w:r>
      <w:r w:rsidR="0068630A" w:rsidRPr="00D5753D">
        <w:t>establezcan</w:t>
      </w:r>
      <w:r w:rsidR="0068630A" w:rsidRPr="00D5753D">
        <w:rPr>
          <w:rFonts w:eastAsia="Century Schoolbook"/>
        </w:rPr>
        <w:t xml:space="preserve"> </w:t>
      </w:r>
      <w:r w:rsidR="0068630A" w:rsidRPr="00D5753D">
        <w:t>en</w:t>
      </w:r>
      <w:r w:rsidR="0068630A" w:rsidRPr="00D5753D">
        <w:rPr>
          <w:rFonts w:eastAsia="Century Schoolbook"/>
        </w:rPr>
        <w:t xml:space="preserve"> </w:t>
      </w:r>
      <w:r w:rsidR="0068630A" w:rsidRPr="00D5753D">
        <w:t>los</w:t>
      </w:r>
      <w:r w:rsidR="0068630A" w:rsidRPr="00D5753D">
        <w:rPr>
          <w:rFonts w:eastAsia="Century Schoolbook"/>
        </w:rPr>
        <w:t xml:space="preserve"> </w:t>
      </w:r>
      <w:r w:rsidR="0068630A" w:rsidRPr="00D5753D">
        <w:t>Convenios</w:t>
      </w:r>
      <w:r w:rsidR="0068630A" w:rsidRPr="00D5753D">
        <w:rPr>
          <w:rFonts w:eastAsia="Century Schoolbook"/>
        </w:rPr>
        <w:t xml:space="preserve"> </w:t>
      </w:r>
      <w:r w:rsidR="0068630A" w:rsidRPr="00D5753D">
        <w:t>Colectivos.</w:t>
      </w:r>
      <w:r w:rsidR="0068630A" w:rsidRPr="00D5753D">
        <w:rPr>
          <w:rFonts w:eastAsia="Century Schoolbook"/>
        </w:rPr>
        <w:t xml:space="preserve"> </w:t>
      </w:r>
      <w:r w:rsidR="0068630A" w:rsidRPr="00D5753D">
        <w:t>En</w:t>
      </w:r>
      <w:r w:rsidR="0068630A" w:rsidRPr="00D5753D">
        <w:rPr>
          <w:rFonts w:eastAsia="Century Schoolbook"/>
        </w:rPr>
        <w:t xml:space="preserve"> </w:t>
      </w:r>
      <w:r w:rsidR="0068630A" w:rsidRPr="00D5753D">
        <w:t>defecto</w:t>
      </w:r>
      <w:r w:rsidR="0068630A" w:rsidRPr="00D5753D">
        <w:rPr>
          <w:rFonts w:eastAsia="Century Schoolbook"/>
        </w:rPr>
        <w:t xml:space="preserve"> </w:t>
      </w:r>
      <w:r w:rsidR="0068630A" w:rsidRPr="00D5753D">
        <w:t>de</w:t>
      </w:r>
      <w:r w:rsidR="0068630A" w:rsidRPr="00D5753D">
        <w:rPr>
          <w:rFonts w:eastAsia="Century Schoolbook"/>
        </w:rPr>
        <w:t xml:space="preserve"> </w:t>
      </w:r>
      <w:r w:rsidR="0068630A" w:rsidRPr="00D5753D">
        <w:t>pacto</w:t>
      </w:r>
      <w:r w:rsidR="0068630A" w:rsidRPr="00D5753D">
        <w:rPr>
          <w:rFonts w:eastAsia="Century Schoolbook"/>
        </w:rPr>
        <w:t xml:space="preserve"> </w:t>
      </w:r>
      <w:r w:rsidR="0068630A" w:rsidRPr="00D5753D">
        <w:t>en</w:t>
      </w:r>
      <w:r w:rsidR="0068630A" w:rsidRPr="00D5753D">
        <w:rPr>
          <w:rFonts w:eastAsia="Century Schoolbook"/>
        </w:rPr>
        <w:t xml:space="preserve"> </w:t>
      </w:r>
      <w:r w:rsidR="0068630A" w:rsidRPr="00D5753D">
        <w:t>Convenio,</w:t>
      </w:r>
      <w:r w:rsidR="0068630A" w:rsidRPr="00D5753D">
        <w:rPr>
          <w:rFonts w:eastAsia="Century Schoolbook"/>
        </w:rPr>
        <w:t xml:space="preserve"> </w:t>
      </w:r>
      <w:r w:rsidR="0068630A" w:rsidRPr="00D5753D">
        <w:t>la</w:t>
      </w:r>
      <w:r w:rsidR="0068630A" w:rsidRPr="00D5753D">
        <w:rPr>
          <w:rFonts w:eastAsia="Century Schoolbook"/>
        </w:rPr>
        <w:t xml:space="preserve"> </w:t>
      </w:r>
      <w:r w:rsidR="0068630A" w:rsidRPr="00D5753D">
        <w:t>duración</w:t>
      </w:r>
      <w:r w:rsidR="0068630A" w:rsidRPr="00D5753D">
        <w:rPr>
          <w:rFonts w:eastAsia="Century Schoolbook"/>
        </w:rPr>
        <w:t xml:space="preserve"> </w:t>
      </w:r>
      <w:r w:rsidR="0068630A" w:rsidRPr="00D5753D">
        <w:t>del</w:t>
      </w:r>
      <w:r w:rsidR="0068630A" w:rsidRPr="00D5753D">
        <w:rPr>
          <w:rFonts w:eastAsia="Century Schoolbook"/>
        </w:rPr>
        <w:t xml:space="preserve"> </w:t>
      </w:r>
      <w:r w:rsidR="0068630A" w:rsidRPr="00D5753D">
        <w:t>período</w:t>
      </w:r>
      <w:r w:rsidR="0068630A" w:rsidRPr="00D5753D">
        <w:rPr>
          <w:rFonts w:eastAsia="Century Schoolbook"/>
        </w:rPr>
        <w:t xml:space="preserve"> </w:t>
      </w:r>
      <w:r w:rsidR="0068630A" w:rsidRPr="00D5753D">
        <w:t>de</w:t>
      </w:r>
      <w:r w:rsidR="0068630A" w:rsidRPr="00D5753D">
        <w:rPr>
          <w:rFonts w:eastAsia="Century Schoolbook"/>
        </w:rPr>
        <w:t xml:space="preserve"> </w:t>
      </w:r>
      <w:r w:rsidR="0068630A" w:rsidRPr="00D5753D">
        <w:t>prueba</w:t>
      </w:r>
      <w:r w:rsidR="0068630A" w:rsidRPr="00D5753D">
        <w:rPr>
          <w:rFonts w:eastAsia="Century Schoolbook"/>
        </w:rPr>
        <w:t xml:space="preserve"> </w:t>
      </w:r>
      <w:r w:rsidR="0068630A" w:rsidRPr="00D5753D">
        <w:t>no</w:t>
      </w:r>
      <w:r w:rsidR="0068630A" w:rsidRPr="00D5753D">
        <w:rPr>
          <w:rFonts w:eastAsia="Century Schoolbook"/>
        </w:rPr>
        <w:t xml:space="preserve"> </w:t>
      </w:r>
      <w:r w:rsidR="0068630A" w:rsidRPr="00D5753D">
        <w:t>podrá</w:t>
      </w:r>
      <w:r w:rsidR="0068630A" w:rsidRPr="00D5753D">
        <w:rPr>
          <w:rFonts w:eastAsia="Century Schoolbook"/>
        </w:rPr>
        <w:t xml:space="preserve"> </w:t>
      </w:r>
      <w:r w:rsidR="0068630A" w:rsidRPr="00D5753D">
        <w:t>exceder</w:t>
      </w:r>
      <w:r w:rsidR="0068630A" w:rsidRPr="00D5753D">
        <w:rPr>
          <w:rFonts w:eastAsia="Century Schoolbook"/>
        </w:rPr>
        <w:t xml:space="preserve"> </w:t>
      </w:r>
      <w:r w:rsidR="0068630A" w:rsidRPr="00D5753D">
        <w:t>de:</w:t>
      </w:r>
    </w:p>
    <w:p w14:paraId="0CAF5EFA" w14:textId="77777777" w:rsidR="0068630A" w:rsidRPr="00D5753D" w:rsidRDefault="0068630A" w:rsidP="00D5753D">
      <w:pPr>
        <w:pStyle w:val="Prrafodelista"/>
        <w:numPr>
          <w:ilvl w:val="1"/>
          <w:numId w:val="28"/>
        </w:numPr>
        <w:rPr>
          <w:rFonts w:eastAsia="Century Schoolbook"/>
        </w:rPr>
      </w:pPr>
      <w:r w:rsidRPr="00D5753D">
        <w:rPr>
          <w:rFonts w:eastAsia="Century Schoolbook"/>
        </w:rPr>
        <w:t xml:space="preserve">Técnicos y titulados: 6 </w:t>
      </w:r>
      <w:r w:rsidRPr="00D5753D">
        <w:t>meses</w:t>
      </w:r>
      <w:r w:rsidRPr="00D5753D">
        <w:rPr>
          <w:rFonts w:eastAsia="Century Schoolbook"/>
        </w:rPr>
        <w:t>.</w:t>
      </w:r>
    </w:p>
    <w:p w14:paraId="492CFD02" w14:textId="77777777" w:rsidR="009C3201" w:rsidRPr="009C3201" w:rsidRDefault="0068630A" w:rsidP="009C3201">
      <w:pPr>
        <w:pStyle w:val="Prrafodelista"/>
        <w:numPr>
          <w:ilvl w:val="1"/>
          <w:numId w:val="28"/>
        </w:numPr>
        <w:rPr>
          <w:rFonts w:eastAsia="Times New Roman"/>
        </w:rPr>
      </w:pPr>
      <w:r w:rsidRPr="00D5753D">
        <w:rPr>
          <w:rFonts w:eastAsia="Century Schoolbook"/>
        </w:rPr>
        <w:t>Resto de trabajadores: 2 meses (si la empresa tiene menos de 25 trabajadores 3 meses).</w:t>
      </w:r>
    </w:p>
    <w:p w14:paraId="0BBEE3BA" w14:textId="77777777" w:rsidR="009C3201" w:rsidRDefault="0068630A" w:rsidP="009C3201">
      <w:pPr>
        <w:ind w:left="1416"/>
        <w:rPr>
          <w:rFonts w:eastAsia="Times New Roman"/>
        </w:rPr>
      </w:pPr>
      <w:r w:rsidRPr="00D5753D">
        <w:t>En los contratos formativos para la obtención de la práctica profesional adecuada a un título no podrá exceder de 1 mes (salvo lo dispuesto en el convenio colectivo).</w:t>
      </w:r>
    </w:p>
    <w:p w14:paraId="652AEE09" w14:textId="77777777" w:rsidR="009C3201" w:rsidRDefault="0068630A" w:rsidP="009C3201">
      <w:pPr>
        <w:ind w:left="1416"/>
        <w:rPr>
          <w:rFonts w:eastAsia="Times New Roman"/>
        </w:rPr>
      </w:pPr>
      <w:r w:rsidRPr="00D5753D">
        <w:t>En los contratos temporales de duración determinada del artículo 15 concertados por tiempo no superior a seis meses, el periodo de prueba no podrá exceder de un mes, salvo que se disponga otra cosa en convenio colectivo.</w:t>
      </w:r>
    </w:p>
    <w:p w14:paraId="5263F989" w14:textId="77777777" w:rsidR="009C3201" w:rsidRDefault="0068630A" w:rsidP="009C3201">
      <w:pPr>
        <w:ind w:left="1416"/>
        <w:rPr>
          <w:rFonts w:eastAsia="Times New Roman"/>
        </w:rPr>
      </w:pPr>
      <w:r w:rsidRPr="00D5753D">
        <w:t>Será nulo el pacto que establezca un período de prueba cuando el trabajador haya ya desempeñado las mismas funciones con anterioridad en la empresa, bajo cualquier modalidad de contratación.</w:t>
      </w:r>
    </w:p>
    <w:p w14:paraId="2473C064" w14:textId="6C77FE4E" w:rsidR="0068630A" w:rsidRPr="009C3201" w:rsidRDefault="0068630A" w:rsidP="009C3201">
      <w:pPr>
        <w:ind w:left="1416"/>
        <w:rPr>
          <w:rFonts w:eastAsia="Times New Roman"/>
        </w:rPr>
      </w:pPr>
      <w:r w:rsidRPr="00D5753D">
        <w:t>Durante</w:t>
      </w:r>
      <w:r w:rsidRPr="00D5753D">
        <w:rPr>
          <w:rFonts w:eastAsia="Century Schoolbook"/>
        </w:rPr>
        <w:t xml:space="preserve"> </w:t>
      </w:r>
      <w:r w:rsidRPr="00D5753D">
        <w:t>el</w:t>
      </w:r>
      <w:r w:rsidRPr="00D5753D">
        <w:rPr>
          <w:rFonts w:eastAsia="Century Schoolbook"/>
        </w:rPr>
        <w:t xml:space="preserve"> </w:t>
      </w:r>
      <w:r w:rsidRPr="00D5753D">
        <w:t>período</w:t>
      </w:r>
      <w:r w:rsidRPr="00D5753D">
        <w:rPr>
          <w:rFonts w:eastAsia="Century Schoolbook"/>
        </w:rPr>
        <w:t xml:space="preserve"> </w:t>
      </w:r>
      <w:r w:rsidRPr="00D5753D">
        <w:t>de</w:t>
      </w:r>
      <w:r w:rsidRPr="00D5753D">
        <w:rPr>
          <w:rFonts w:eastAsia="Century Schoolbook"/>
        </w:rPr>
        <w:t xml:space="preserve"> </w:t>
      </w:r>
      <w:r w:rsidRPr="00D5753D">
        <w:t>prueba,</w:t>
      </w:r>
      <w:r w:rsidRPr="00D5753D">
        <w:rPr>
          <w:rFonts w:eastAsia="Century Schoolbook"/>
        </w:rPr>
        <w:t xml:space="preserve"> </w:t>
      </w:r>
      <w:r w:rsidRPr="00D5753D">
        <w:t>el</w:t>
      </w:r>
      <w:r w:rsidRPr="00D5753D">
        <w:rPr>
          <w:rFonts w:eastAsia="Century Schoolbook"/>
        </w:rPr>
        <w:t xml:space="preserve"> </w:t>
      </w:r>
      <w:r w:rsidRPr="00D5753D">
        <w:t>trabajador</w:t>
      </w:r>
      <w:r w:rsidRPr="00D5753D">
        <w:rPr>
          <w:rFonts w:eastAsia="Century Schoolbook"/>
        </w:rPr>
        <w:t xml:space="preserve"> </w:t>
      </w:r>
      <w:r w:rsidRPr="00D5753D">
        <w:t>tendrá</w:t>
      </w:r>
      <w:r w:rsidRPr="00D5753D">
        <w:rPr>
          <w:rFonts w:eastAsia="Century Schoolbook"/>
        </w:rPr>
        <w:t xml:space="preserve"> </w:t>
      </w:r>
      <w:r w:rsidRPr="00D5753D">
        <w:t>los</w:t>
      </w:r>
      <w:r w:rsidRPr="00D5753D">
        <w:rPr>
          <w:rFonts w:eastAsia="Century Schoolbook"/>
        </w:rPr>
        <w:t xml:space="preserve"> </w:t>
      </w:r>
      <w:r w:rsidRPr="00D5753D">
        <w:t>derechos</w:t>
      </w:r>
      <w:r w:rsidRPr="00D5753D">
        <w:rPr>
          <w:rFonts w:eastAsia="Century Schoolbook"/>
        </w:rPr>
        <w:t xml:space="preserve"> </w:t>
      </w:r>
      <w:r w:rsidRPr="00D5753D">
        <w:t>y</w:t>
      </w:r>
      <w:r w:rsidRPr="00D5753D">
        <w:rPr>
          <w:rFonts w:eastAsia="Century Schoolbook"/>
        </w:rPr>
        <w:t xml:space="preserve"> </w:t>
      </w:r>
      <w:r w:rsidRPr="00D5753D">
        <w:t>obligaciones</w:t>
      </w:r>
      <w:r w:rsidRPr="00D5753D">
        <w:rPr>
          <w:rFonts w:eastAsia="Century Schoolbook"/>
        </w:rPr>
        <w:t xml:space="preserve"> </w:t>
      </w:r>
      <w:r w:rsidRPr="00D5753D">
        <w:t>correspondientes</w:t>
      </w:r>
      <w:r w:rsidRPr="00D5753D">
        <w:rPr>
          <w:rFonts w:eastAsia="Century Schoolbook"/>
        </w:rPr>
        <w:t xml:space="preserve"> </w:t>
      </w:r>
      <w:r w:rsidRPr="00D5753D">
        <w:t>al</w:t>
      </w:r>
      <w:r w:rsidRPr="00D5753D">
        <w:rPr>
          <w:rFonts w:eastAsia="Century Schoolbook"/>
        </w:rPr>
        <w:t xml:space="preserve"> </w:t>
      </w:r>
      <w:r w:rsidRPr="00D5753D">
        <w:t>puesto</w:t>
      </w:r>
      <w:r w:rsidRPr="00D5753D">
        <w:rPr>
          <w:rFonts w:eastAsia="Century Schoolbook"/>
        </w:rPr>
        <w:t xml:space="preserve"> </w:t>
      </w:r>
      <w:r w:rsidRPr="00D5753D">
        <w:t>de</w:t>
      </w:r>
      <w:r w:rsidRPr="00D5753D">
        <w:rPr>
          <w:rFonts w:eastAsia="Century Schoolbook"/>
        </w:rPr>
        <w:t xml:space="preserve"> </w:t>
      </w:r>
      <w:r w:rsidRPr="00D5753D">
        <w:t>trabajo</w:t>
      </w:r>
      <w:r w:rsidRPr="00D5753D">
        <w:rPr>
          <w:rFonts w:eastAsia="Century Schoolbook"/>
        </w:rPr>
        <w:t xml:space="preserve"> </w:t>
      </w:r>
      <w:r w:rsidRPr="00D5753D">
        <w:t>que</w:t>
      </w:r>
      <w:r w:rsidRPr="00D5753D">
        <w:rPr>
          <w:rFonts w:eastAsia="Century Schoolbook"/>
        </w:rPr>
        <w:t xml:space="preserve"> </w:t>
      </w:r>
      <w:r w:rsidRPr="00D5753D">
        <w:t>desempeñe</w:t>
      </w:r>
      <w:r w:rsidRPr="00D5753D">
        <w:rPr>
          <w:rFonts w:eastAsia="Century Schoolbook"/>
        </w:rPr>
        <w:t xml:space="preserve"> </w:t>
      </w:r>
      <w:r w:rsidRPr="00D5753D">
        <w:t>como</w:t>
      </w:r>
      <w:r w:rsidRPr="00D5753D">
        <w:rPr>
          <w:rFonts w:eastAsia="Century Schoolbook"/>
        </w:rPr>
        <w:t xml:space="preserve"> </w:t>
      </w:r>
      <w:r w:rsidRPr="00D5753D">
        <w:t>si</w:t>
      </w:r>
      <w:r w:rsidRPr="00D5753D">
        <w:rPr>
          <w:rFonts w:eastAsia="Century Schoolbook"/>
        </w:rPr>
        <w:t xml:space="preserve"> </w:t>
      </w:r>
      <w:r w:rsidRPr="00D5753D">
        <w:t>fuera</w:t>
      </w:r>
      <w:r w:rsidRPr="00D5753D">
        <w:rPr>
          <w:rFonts w:eastAsia="Century Schoolbook"/>
        </w:rPr>
        <w:t xml:space="preserve"> </w:t>
      </w:r>
      <w:r w:rsidRPr="00D5753D">
        <w:t>de</w:t>
      </w:r>
      <w:r w:rsidRPr="00D5753D">
        <w:rPr>
          <w:rFonts w:eastAsia="Century Schoolbook"/>
        </w:rPr>
        <w:t xml:space="preserve"> </w:t>
      </w:r>
      <w:r w:rsidRPr="00D5753D">
        <w:t>plantilla,</w:t>
      </w:r>
      <w:r w:rsidRPr="00D5753D">
        <w:rPr>
          <w:rFonts w:eastAsia="Century Schoolbook"/>
        </w:rPr>
        <w:t xml:space="preserve"> </w:t>
      </w:r>
      <w:r w:rsidRPr="00D5753D">
        <w:t>excepto</w:t>
      </w:r>
      <w:r w:rsidRPr="00D5753D">
        <w:rPr>
          <w:rFonts w:eastAsia="Century Schoolbook"/>
        </w:rPr>
        <w:t xml:space="preserve"> </w:t>
      </w:r>
      <w:r w:rsidRPr="00D5753D">
        <w:t>los</w:t>
      </w:r>
      <w:r w:rsidRPr="00D5753D">
        <w:rPr>
          <w:rFonts w:eastAsia="Century Schoolbook"/>
        </w:rPr>
        <w:t xml:space="preserve"> </w:t>
      </w:r>
      <w:r w:rsidRPr="00D5753D">
        <w:t>derivados</w:t>
      </w:r>
      <w:r w:rsidRPr="00D5753D">
        <w:rPr>
          <w:rFonts w:eastAsia="Century Schoolbook"/>
        </w:rPr>
        <w:t xml:space="preserve"> </w:t>
      </w:r>
      <w:r w:rsidRPr="00D5753D">
        <w:t>de</w:t>
      </w:r>
      <w:r w:rsidRPr="00D5753D">
        <w:rPr>
          <w:rFonts w:eastAsia="Century Schoolbook"/>
        </w:rPr>
        <w:t xml:space="preserve"> </w:t>
      </w:r>
      <w:r w:rsidRPr="00D5753D">
        <w:t>la</w:t>
      </w:r>
      <w:r w:rsidRPr="00D5753D">
        <w:rPr>
          <w:rFonts w:eastAsia="Century Schoolbook"/>
        </w:rPr>
        <w:t xml:space="preserve"> </w:t>
      </w:r>
      <w:r w:rsidRPr="00D5753D">
        <w:t>resolución</w:t>
      </w:r>
      <w:r w:rsidRPr="00D5753D">
        <w:rPr>
          <w:rFonts w:eastAsia="Century Schoolbook"/>
        </w:rPr>
        <w:t xml:space="preserve"> </w:t>
      </w:r>
      <w:r w:rsidRPr="00D5753D">
        <w:t>de</w:t>
      </w:r>
      <w:r w:rsidRPr="00D5753D">
        <w:rPr>
          <w:rFonts w:eastAsia="Century Schoolbook"/>
        </w:rPr>
        <w:t xml:space="preserve"> </w:t>
      </w:r>
      <w:r w:rsidRPr="00D5753D">
        <w:t>la</w:t>
      </w:r>
      <w:r w:rsidRPr="00D5753D">
        <w:rPr>
          <w:rFonts w:eastAsia="Century Schoolbook"/>
        </w:rPr>
        <w:t xml:space="preserve"> </w:t>
      </w:r>
      <w:r w:rsidRPr="00D5753D">
        <w:t>relación</w:t>
      </w:r>
      <w:r w:rsidRPr="00D5753D">
        <w:rPr>
          <w:rFonts w:eastAsia="Century Schoolbook"/>
        </w:rPr>
        <w:t xml:space="preserve"> </w:t>
      </w:r>
      <w:r w:rsidRPr="00D5753D">
        <w:t>laboral,</w:t>
      </w:r>
      <w:r w:rsidRPr="00D5753D">
        <w:rPr>
          <w:rFonts w:eastAsia="Century Schoolbook"/>
        </w:rPr>
        <w:t xml:space="preserve"> </w:t>
      </w:r>
      <w:r w:rsidRPr="00D5753D">
        <w:t>que</w:t>
      </w:r>
      <w:r w:rsidRPr="00D5753D">
        <w:rPr>
          <w:rFonts w:eastAsia="Century Schoolbook"/>
        </w:rPr>
        <w:t xml:space="preserve"> </w:t>
      </w:r>
      <w:r w:rsidRPr="00D5753D">
        <w:t>podrá</w:t>
      </w:r>
      <w:r w:rsidRPr="00D5753D">
        <w:rPr>
          <w:rFonts w:eastAsia="Century Schoolbook"/>
        </w:rPr>
        <w:t xml:space="preserve"> </w:t>
      </w:r>
      <w:r w:rsidRPr="00D5753D">
        <w:t>producirse</w:t>
      </w:r>
      <w:r w:rsidRPr="00D5753D">
        <w:rPr>
          <w:rFonts w:eastAsia="Century Schoolbook"/>
        </w:rPr>
        <w:t xml:space="preserve"> </w:t>
      </w:r>
      <w:r w:rsidRPr="00D5753D">
        <w:t>a</w:t>
      </w:r>
      <w:r w:rsidRPr="00D5753D">
        <w:rPr>
          <w:rFonts w:eastAsia="Century Schoolbook"/>
        </w:rPr>
        <w:t xml:space="preserve"> </w:t>
      </w:r>
      <w:r w:rsidRPr="00D5753D">
        <w:t>instancia</w:t>
      </w:r>
      <w:r w:rsidRPr="00D5753D">
        <w:rPr>
          <w:rFonts w:eastAsia="Century Schoolbook"/>
        </w:rPr>
        <w:t xml:space="preserve"> </w:t>
      </w:r>
      <w:r w:rsidRPr="00D5753D">
        <w:t>de</w:t>
      </w:r>
      <w:r w:rsidRPr="00D5753D">
        <w:rPr>
          <w:rFonts w:eastAsia="Century Schoolbook"/>
        </w:rPr>
        <w:t xml:space="preserve"> </w:t>
      </w:r>
      <w:r w:rsidRPr="00D5753D">
        <w:t>cualquiera</w:t>
      </w:r>
      <w:r w:rsidRPr="00D5753D">
        <w:rPr>
          <w:rFonts w:eastAsia="Century Schoolbook"/>
        </w:rPr>
        <w:t xml:space="preserve"> </w:t>
      </w:r>
      <w:r w:rsidRPr="00D5753D">
        <w:t>de</w:t>
      </w:r>
      <w:r w:rsidRPr="00D5753D">
        <w:rPr>
          <w:rFonts w:eastAsia="Century Schoolbook"/>
        </w:rPr>
        <w:t xml:space="preserve"> </w:t>
      </w:r>
      <w:r w:rsidRPr="00D5753D">
        <w:t>las</w:t>
      </w:r>
      <w:r w:rsidRPr="00D5753D">
        <w:rPr>
          <w:rFonts w:eastAsia="Century Schoolbook"/>
        </w:rPr>
        <w:t xml:space="preserve"> </w:t>
      </w:r>
      <w:r w:rsidRPr="00D5753D">
        <w:t>partes</w:t>
      </w:r>
      <w:r w:rsidRPr="00D5753D">
        <w:rPr>
          <w:rFonts w:eastAsia="Century Schoolbook"/>
        </w:rPr>
        <w:t xml:space="preserve"> </w:t>
      </w:r>
      <w:r w:rsidRPr="00D5753D">
        <w:t>durante</w:t>
      </w:r>
      <w:r w:rsidRPr="00D5753D">
        <w:rPr>
          <w:rFonts w:eastAsia="Century Schoolbook"/>
        </w:rPr>
        <w:t xml:space="preserve"> </w:t>
      </w:r>
      <w:r w:rsidRPr="00D5753D">
        <w:t>su</w:t>
      </w:r>
      <w:r w:rsidRPr="00D5753D">
        <w:rPr>
          <w:rFonts w:eastAsia="Century Schoolbook"/>
        </w:rPr>
        <w:t xml:space="preserve"> </w:t>
      </w:r>
      <w:r w:rsidRPr="00D5753D">
        <w:t>transcurso,</w:t>
      </w:r>
      <w:r w:rsidRPr="00D5753D">
        <w:rPr>
          <w:rFonts w:eastAsia="Century Schoolbook"/>
        </w:rPr>
        <w:t xml:space="preserve"> </w:t>
      </w:r>
      <w:r w:rsidRPr="00D5753D">
        <w:t>alegando</w:t>
      </w:r>
      <w:r w:rsidRPr="00D5753D">
        <w:rPr>
          <w:rFonts w:eastAsia="Century Schoolbook"/>
        </w:rPr>
        <w:t xml:space="preserve"> </w:t>
      </w:r>
      <w:r w:rsidRPr="00D5753D">
        <w:t>simplemente</w:t>
      </w:r>
      <w:r w:rsidRPr="00D5753D">
        <w:rPr>
          <w:rFonts w:eastAsia="Century Schoolbook"/>
        </w:rPr>
        <w:t xml:space="preserve"> </w:t>
      </w:r>
      <w:r w:rsidRPr="00D5753D">
        <w:t>que</w:t>
      </w:r>
      <w:r w:rsidRPr="00D5753D">
        <w:rPr>
          <w:rFonts w:eastAsia="Century Schoolbook"/>
        </w:rPr>
        <w:t xml:space="preserve"> </w:t>
      </w:r>
      <w:r w:rsidRPr="00D5753D">
        <w:t>no</w:t>
      </w:r>
      <w:r w:rsidRPr="00D5753D">
        <w:rPr>
          <w:rFonts w:eastAsia="Century Schoolbook"/>
        </w:rPr>
        <w:t xml:space="preserve"> </w:t>
      </w:r>
      <w:r w:rsidRPr="00D5753D">
        <w:t>se</w:t>
      </w:r>
      <w:r w:rsidRPr="00D5753D">
        <w:rPr>
          <w:rFonts w:eastAsia="Century Schoolbook"/>
        </w:rPr>
        <w:t xml:space="preserve"> </w:t>
      </w:r>
      <w:r w:rsidRPr="00D5753D">
        <w:t>ha</w:t>
      </w:r>
      <w:r w:rsidRPr="00D5753D">
        <w:rPr>
          <w:rFonts w:eastAsia="Century Schoolbook"/>
        </w:rPr>
        <w:t xml:space="preserve"> </w:t>
      </w:r>
      <w:r w:rsidRPr="00D5753D">
        <w:t>superado</w:t>
      </w:r>
      <w:r w:rsidRPr="00D5753D">
        <w:rPr>
          <w:rFonts w:eastAsia="Century Schoolbook"/>
        </w:rPr>
        <w:t xml:space="preserve"> </w:t>
      </w:r>
      <w:r w:rsidRPr="00D5753D">
        <w:t>la</w:t>
      </w:r>
      <w:r w:rsidRPr="00D5753D">
        <w:rPr>
          <w:rFonts w:eastAsia="Century Schoolbook"/>
        </w:rPr>
        <w:t xml:space="preserve"> </w:t>
      </w:r>
      <w:r w:rsidRPr="00D5753D">
        <w:t>prueba. No podrá rescindirse si la trabajadora está embarazada, salvo que haya motivos no relacionados con la maternidad.</w:t>
      </w:r>
    </w:p>
    <w:p w14:paraId="07A871DE" w14:textId="6F5F5CC6" w:rsidR="0068630A" w:rsidRPr="009C3201" w:rsidRDefault="0068630A" w:rsidP="009C3201">
      <w:pPr>
        <w:pStyle w:val="Prrafodelista"/>
        <w:numPr>
          <w:ilvl w:val="0"/>
          <w:numId w:val="28"/>
        </w:numPr>
        <w:rPr>
          <w:rFonts w:eastAsia="Century Schoolbook"/>
        </w:rPr>
      </w:pPr>
      <w:r w:rsidRPr="009C3201">
        <w:rPr>
          <w:rFonts w:eastAsia="Century Schoolbook"/>
        </w:rPr>
        <w:t xml:space="preserve">De </w:t>
      </w:r>
      <w:r w:rsidRPr="009C3201">
        <w:rPr>
          <w:rFonts w:eastAsia="Century Schoolbook"/>
          <w:b/>
          <w:u w:val="single"/>
        </w:rPr>
        <w:t>plena dedicación</w:t>
      </w:r>
      <w:r w:rsidR="0075188C">
        <w:rPr>
          <w:rFonts w:eastAsia="Century Schoolbook"/>
          <w:b/>
        </w:rPr>
        <w:t xml:space="preserve"> </w:t>
      </w:r>
      <w:r w:rsidRPr="009C3201">
        <w:rPr>
          <w:rFonts w:eastAsia="Century Schoolbook"/>
          <w:bCs/>
        </w:rPr>
        <w:t>(art. 21 ET)</w:t>
      </w:r>
      <w:r w:rsidRPr="009C3201">
        <w:rPr>
          <w:rFonts w:eastAsia="Century Schoolbook"/>
        </w:rPr>
        <w:t xml:space="preserve">: El trabajador se compromete a prestar sus servicios exclusivamente para un sólo empresario. A cambio recibe una compensación económica. </w:t>
      </w:r>
    </w:p>
    <w:p w14:paraId="64250FF3" w14:textId="0E578F5A" w:rsidR="0068630A" w:rsidRPr="009C3201" w:rsidRDefault="0068630A" w:rsidP="009C3201">
      <w:pPr>
        <w:pStyle w:val="Prrafodelista"/>
        <w:numPr>
          <w:ilvl w:val="0"/>
          <w:numId w:val="28"/>
        </w:numPr>
        <w:rPr>
          <w:rFonts w:eastAsia="Century Schoolbook"/>
        </w:rPr>
      </w:pPr>
      <w:r w:rsidRPr="009C3201">
        <w:rPr>
          <w:rFonts w:eastAsia="Century Schoolbook"/>
        </w:rPr>
        <w:lastRenderedPageBreak/>
        <w:t xml:space="preserve">De </w:t>
      </w:r>
      <w:r w:rsidRPr="009C3201">
        <w:rPr>
          <w:rFonts w:eastAsia="Century Schoolbook"/>
          <w:b/>
          <w:u w:val="single"/>
        </w:rPr>
        <w:t>no competencia</w:t>
      </w:r>
      <w:r w:rsidR="0075188C">
        <w:rPr>
          <w:rFonts w:eastAsia="Century Schoolbook"/>
          <w:b/>
        </w:rPr>
        <w:t xml:space="preserve"> </w:t>
      </w:r>
      <w:r w:rsidRPr="009C3201">
        <w:rPr>
          <w:rFonts w:eastAsia="Century Schoolbook"/>
          <w:bCs/>
        </w:rPr>
        <w:t>(art. 21 ET)</w:t>
      </w:r>
      <w:r w:rsidRPr="009C3201">
        <w:rPr>
          <w:rFonts w:eastAsia="Century Schoolbook"/>
        </w:rPr>
        <w:t>: El trabajador se compromete, una vez extinguido el contrato, a no dedicarse a una actividad similar a la de la empresa en la que trabaja. A cambio recibe una compensación económica. No podrá tener una duración superior a 2 años para los técnicos ni de 6 meses para el resto de los trabajadores.</w:t>
      </w:r>
    </w:p>
    <w:p w14:paraId="7CE1CB9B" w14:textId="530B642C" w:rsidR="0068630A" w:rsidRPr="009C3201" w:rsidRDefault="0068630A" w:rsidP="009C3201">
      <w:pPr>
        <w:pStyle w:val="Prrafodelista"/>
        <w:numPr>
          <w:ilvl w:val="0"/>
          <w:numId w:val="28"/>
        </w:numPr>
        <w:rPr>
          <w:rFonts w:eastAsia="Century Schoolbook"/>
        </w:rPr>
      </w:pPr>
      <w:r w:rsidRPr="009C3201">
        <w:rPr>
          <w:rFonts w:eastAsia="Century Schoolbook"/>
        </w:rPr>
        <w:t xml:space="preserve">De </w:t>
      </w:r>
      <w:r w:rsidRPr="009C3201">
        <w:rPr>
          <w:rFonts w:eastAsia="Century Schoolbook"/>
          <w:b/>
          <w:u w:val="single"/>
        </w:rPr>
        <w:t>permanencia</w:t>
      </w:r>
      <w:r w:rsidR="0075188C">
        <w:rPr>
          <w:rFonts w:eastAsia="Century Schoolbook"/>
          <w:b/>
        </w:rPr>
        <w:t xml:space="preserve"> </w:t>
      </w:r>
      <w:r w:rsidRPr="009C3201">
        <w:rPr>
          <w:rFonts w:eastAsia="Century Schoolbook"/>
          <w:bCs/>
        </w:rPr>
        <w:t>(art. 21 ET)</w:t>
      </w:r>
      <w:r w:rsidRPr="009C3201">
        <w:rPr>
          <w:rFonts w:eastAsia="Century Schoolbook"/>
        </w:rPr>
        <w:t>: El trabajador, que recibe una especialización profesional a cargo del empresario con el fin de poner en marcha un trabajo específico o proyecto determinado, se obliga a permanecer en la empresa durante un máximo de 2 años</w:t>
      </w:r>
    </w:p>
    <w:p w14:paraId="7D4CF83C" w14:textId="77777777" w:rsidR="0068630A" w:rsidRPr="009C3201" w:rsidRDefault="0068630A" w:rsidP="009C3201">
      <w:pPr>
        <w:pStyle w:val="Prrafodelista"/>
        <w:numPr>
          <w:ilvl w:val="0"/>
          <w:numId w:val="28"/>
        </w:numPr>
        <w:rPr>
          <w:rFonts w:eastAsia="Century Schoolbook"/>
        </w:rPr>
      </w:pPr>
      <w:r w:rsidRPr="009C3201">
        <w:rPr>
          <w:rFonts w:eastAsia="Century Schoolbook"/>
          <w:b/>
          <w:u w:val="single"/>
        </w:rPr>
        <w:t>Otros</w:t>
      </w:r>
      <w:r w:rsidRPr="009C3201">
        <w:rPr>
          <w:rFonts w:eastAsia="Century Schoolbook"/>
        </w:rPr>
        <w:t xml:space="preserve"> que pueden versar sobre; horas extraordinarias, horas complementarias, movilidad funcional o geográfica, disponibilidad horaria o geográfica, etc.</w:t>
      </w:r>
    </w:p>
    <w:p w14:paraId="1A7156BC" w14:textId="77777777" w:rsidR="009E3A61" w:rsidRDefault="009E3A61" w:rsidP="009E3A61">
      <w:pPr>
        <w:rPr>
          <w:lang w:eastAsia="zh-CN"/>
        </w:rPr>
      </w:pPr>
    </w:p>
    <w:p w14:paraId="0A489F63" w14:textId="77777777" w:rsidR="00793427" w:rsidRDefault="00793427" w:rsidP="00793427">
      <w:pPr>
        <w:pStyle w:val="Ttulo1"/>
        <w:rPr>
          <w:bCs/>
          <w:sz w:val="24"/>
          <w:szCs w:val="24"/>
        </w:rPr>
      </w:pPr>
      <w:bookmarkStart w:id="27" w:name="_Toc529129558"/>
      <w:bookmarkStart w:id="28" w:name="_Toc531027070"/>
      <w:bookmarkStart w:id="29" w:name="_Toc26478710"/>
      <w:bookmarkStart w:id="30" w:name="_Toc124851594"/>
      <w:r>
        <w:t>VALIDEZ DEL CONTRATO</w:t>
      </w:r>
      <w:bookmarkEnd w:id="27"/>
      <w:bookmarkEnd w:id="28"/>
      <w:bookmarkEnd w:id="29"/>
      <w:r>
        <w:t xml:space="preserve"> </w:t>
      </w:r>
      <w:r>
        <w:rPr>
          <w:bCs/>
          <w:sz w:val="24"/>
          <w:szCs w:val="24"/>
        </w:rPr>
        <w:t>(art. 9 ET)</w:t>
      </w:r>
      <w:bookmarkEnd w:id="30"/>
    </w:p>
    <w:p w14:paraId="35118B2C" w14:textId="2FE549B0" w:rsidR="00793427" w:rsidRPr="00793427" w:rsidRDefault="00793427" w:rsidP="00793427">
      <w:pPr>
        <w:rPr>
          <w:rFonts w:ascii="Arial" w:hAnsi="Arial" w:cstheme="majorBidi"/>
          <w:sz w:val="32"/>
          <w:szCs w:val="32"/>
        </w:rPr>
      </w:pPr>
      <w:r>
        <w:t>El</w:t>
      </w:r>
      <w:r>
        <w:rPr>
          <w:rFonts w:eastAsia="Century Schoolbook"/>
        </w:rPr>
        <w:t xml:space="preserve"> </w:t>
      </w:r>
      <w:r>
        <w:t>contrato</w:t>
      </w:r>
      <w:r>
        <w:rPr>
          <w:rFonts w:eastAsia="Century Schoolbook"/>
        </w:rPr>
        <w:t xml:space="preserve"> </w:t>
      </w:r>
      <w:r>
        <w:t>puede</w:t>
      </w:r>
      <w:r>
        <w:rPr>
          <w:rFonts w:eastAsia="Century Schoolbook"/>
        </w:rPr>
        <w:t xml:space="preserve"> </w:t>
      </w:r>
      <w:r>
        <w:t>resultar</w:t>
      </w:r>
      <w:r>
        <w:rPr>
          <w:rFonts w:eastAsia="Century Schoolbook"/>
        </w:rPr>
        <w:t xml:space="preserve"> </w:t>
      </w:r>
      <w:r>
        <w:t>nulo</w:t>
      </w:r>
      <w:r>
        <w:rPr>
          <w:rFonts w:eastAsia="Century Schoolbook"/>
        </w:rPr>
        <w:t xml:space="preserve"> </w:t>
      </w:r>
      <w:r>
        <w:t>parcial</w:t>
      </w:r>
      <w:r>
        <w:rPr>
          <w:rFonts w:eastAsia="Century Schoolbook"/>
        </w:rPr>
        <w:t xml:space="preserve"> </w:t>
      </w:r>
      <w:r>
        <w:t>o</w:t>
      </w:r>
      <w:r>
        <w:rPr>
          <w:rFonts w:eastAsia="Century Schoolbook"/>
        </w:rPr>
        <w:t xml:space="preserve"> </w:t>
      </w:r>
      <w:r>
        <w:t>totalmente:</w:t>
      </w:r>
    </w:p>
    <w:p w14:paraId="7D14F158" w14:textId="638F0AC7" w:rsidR="00793427" w:rsidRDefault="00793427" w:rsidP="008201AC">
      <w:pPr>
        <w:pStyle w:val="Ttulo2"/>
        <w:numPr>
          <w:ilvl w:val="0"/>
          <w:numId w:val="30"/>
        </w:numPr>
        <w:rPr>
          <w:i/>
          <w:lang w:eastAsia="ar-SA"/>
        </w:rPr>
      </w:pPr>
      <w:bookmarkStart w:id="31" w:name="_Toc124851595"/>
      <w:r>
        <w:rPr>
          <w:lang w:eastAsia="ar-SA"/>
        </w:rPr>
        <w:t>NULIDAD PARCIAL</w:t>
      </w:r>
      <w:bookmarkEnd w:id="31"/>
    </w:p>
    <w:p w14:paraId="720F0D68" w14:textId="0884D175" w:rsidR="008201AC" w:rsidRDefault="00793427" w:rsidP="00CB6C9A">
      <w:pPr>
        <w:ind w:left="709"/>
        <w:rPr>
          <w:lang w:eastAsia="zh-CN"/>
        </w:rPr>
      </w:pPr>
      <w:r w:rsidRPr="008201AC">
        <w:t>Si</w:t>
      </w:r>
      <w:r w:rsidRPr="008201AC">
        <w:rPr>
          <w:rFonts w:eastAsia="Century Schoolbook"/>
        </w:rPr>
        <w:t xml:space="preserve"> </w:t>
      </w:r>
      <w:r w:rsidRPr="008201AC">
        <w:t>el</w:t>
      </w:r>
      <w:r w:rsidRPr="008201AC">
        <w:rPr>
          <w:rFonts w:eastAsia="Century Schoolbook"/>
        </w:rPr>
        <w:t xml:space="preserve"> </w:t>
      </w:r>
      <w:r w:rsidRPr="008201AC">
        <w:t>error</w:t>
      </w:r>
      <w:r w:rsidRPr="008201AC">
        <w:rPr>
          <w:rFonts w:eastAsia="Century Schoolbook"/>
        </w:rPr>
        <w:t xml:space="preserve"> </w:t>
      </w:r>
      <w:r w:rsidRPr="008201AC">
        <w:t>es</w:t>
      </w:r>
      <w:r w:rsidRPr="008201AC">
        <w:rPr>
          <w:rFonts w:eastAsia="Century Schoolbook"/>
        </w:rPr>
        <w:t xml:space="preserve"> </w:t>
      </w:r>
      <w:r w:rsidRPr="008201AC">
        <w:t>subsanable</w:t>
      </w:r>
      <w:r w:rsidRPr="008201AC">
        <w:rPr>
          <w:rFonts w:eastAsia="Century Schoolbook"/>
        </w:rPr>
        <w:t xml:space="preserve"> </w:t>
      </w:r>
      <w:r w:rsidRPr="008201AC">
        <w:t>el</w:t>
      </w:r>
      <w:r w:rsidRPr="008201AC">
        <w:rPr>
          <w:rFonts w:eastAsia="Century Schoolbook"/>
        </w:rPr>
        <w:t xml:space="preserve"> </w:t>
      </w:r>
      <w:r w:rsidRPr="008201AC">
        <w:t>contrato</w:t>
      </w:r>
      <w:r w:rsidRPr="008201AC">
        <w:rPr>
          <w:rFonts w:eastAsia="Century Schoolbook"/>
        </w:rPr>
        <w:t xml:space="preserve"> </w:t>
      </w:r>
      <w:r w:rsidRPr="008201AC">
        <w:t>será</w:t>
      </w:r>
      <w:r w:rsidRPr="008201AC">
        <w:rPr>
          <w:rFonts w:eastAsia="Century Schoolbook"/>
        </w:rPr>
        <w:t xml:space="preserve"> </w:t>
      </w:r>
      <w:r w:rsidRPr="008201AC">
        <w:rPr>
          <w:b/>
        </w:rPr>
        <w:t>parcialmente</w:t>
      </w:r>
      <w:r w:rsidRPr="008201AC">
        <w:rPr>
          <w:rFonts w:eastAsia="Century Schoolbook"/>
          <w:b/>
        </w:rPr>
        <w:t xml:space="preserve"> </w:t>
      </w:r>
      <w:r w:rsidRPr="008201AC">
        <w:rPr>
          <w:b/>
        </w:rPr>
        <w:t>nulo</w:t>
      </w:r>
      <w:r w:rsidRPr="008201AC">
        <w:t>.</w:t>
      </w:r>
      <w:r w:rsidRPr="008201AC">
        <w:rPr>
          <w:rFonts w:eastAsia="Century Schoolbook"/>
        </w:rPr>
        <w:t xml:space="preserve"> </w:t>
      </w:r>
      <w:r w:rsidRPr="008201AC">
        <w:t>Seguirá</w:t>
      </w:r>
      <w:r w:rsidRPr="008201AC">
        <w:rPr>
          <w:rFonts w:eastAsia="Century Schoolbook"/>
        </w:rPr>
        <w:t xml:space="preserve"> </w:t>
      </w:r>
      <w:r w:rsidRPr="008201AC">
        <w:t>siendo</w:t>
      </w:r>
      <w:r w:rsidRPr="008201AC">
        <w:rPr>
          <w:rFonts w:eastAsia="Century Schoolbook"/>
        </w:rPr>
        <w:t xml:space="preserve"> </w:t>
      </w:r>
      <w:r w:rsidRPr="008201AC">
        <w:t>válido</w:t>
      </w:r>
      <w:r w:rsidRPr="008201AC">
        <w:rPr>
          <w:rFonts w:eastAsia="Century Schoolbook"/>
        </w:rPr>
        <w:t xml:space="preserve"> </w:t>
      </w:r>
      <w:r w:rsidRPr="008201AC">
        <w:t>en</w:t>
      </w:r>
      <w:r w:rsidRPr="008201AC">
        <w:rPr>
          <w:rFonts w:eastAsia="Century Schoolbook"/>
        </w:rPr>
        <w:t xml:space="preserve"> </w:t>
      </w:r>
      <w:r w:rsidRPr="008201AC">
        <w:t>la</w:t>
      </w:r>
      <w:r w:rsidRPr="008201AC">
        <w:rPr>
          <w:rFonts w:eastAsia="Century Schoolbook"/>
        </w:rPr>
        <w:t xml:space="preserve"> </w:t>
      </w:r>
      <w:r w:rsidRPr="008201AC">
        <w:t>parte</w:t>
      </w:r>
      <w:r w:rsidRPr="008201AC">
        <w:rPr>
          <w:rFonts w:eastAsia="Century Schoolbook"/>
        </w:rPr>
        <w:t xml:space="preserve"> </w:t>
      </w:r>
      <w:r w:rsidRPr="008201AC">
        <w:t>no</w:t>
      </w:r>
      <w:r w:rsidRPr="008201AC">
        <w:rPr>
          <w:rFonts w:eastAsia="Century Schoolbook"/>
        </w:rPr>
        <w:t xml:space="preserve"> </w:t>
      </w:r>
      <w:r w:rsidRPr="008201AC">
        <w:t>afectada</w:t>
      </w:r>
      <w:r w:rsidRPr="008201AC">
        <w:rPr>
          <w:rFonts w:eastAsia="Century Schoolbook"/>
        </w:rPr>
        <w:t xml:space="preserve"> </w:t>
      </w:r>
      <w:r w:rsidRPr="008201AC">
        <w:t>por</w:t>
      </w:r>
      <w:r w:rsidRPr="008201AC">
        <w:rPr>
          <w:rFonts w:eastAsia="Century Schoolbook"/>
        </w:rPr>
        <w:t xml:space="preserve"> </w:t>
      </w:r>
      <w:r w:rsidRPr="008201AC">
        <w:t>la</w:t>
      </w:r>
      <w:r w:rsidRPr="008201AC">
        <w:rPr>
          <w:rFonts w:eastAsia="Century Schoolbook"/>
        </w:rPr>
        <w:t xml:space="preserve"> </w:t>
      </w:r>
      <w:r w:rsidRPr="008201AC">
        <w:t>nulidad</w:t>
      </w:r>
      <w:r w:rsidRPr="008201AC">
        <w:rPr>
          <w:rFonts w:eastAsia="Century Schoolbook"/>
        </w:rPr>
        <w:t xml:space="preserve"> </w:t>
      </w:r>
      <w:r w:rsidRPr="008201AC">
        <w:t>y</w:t>
      </w:r>
      <w:r w:rsidRPr="008201AC">
        <w:rPr>
          <w:rFonts w:eastAsia="Century Schoolbook"/>
        </w:rPr>
        <w:t xml:space="preserve"> </w:t>
      </w:r>
      <w:r w:rsidRPr="008201AC">
        <w:t>la</w:t>
      </w:r>
      <w:r w:rsidRPr="008201AC">
        <w:rPr>
          <w:rFonts w:eastAsia="Century Schoolbook"/>
        </w:rPr>
        <w:t xml:space="preserve"> </w:t>
      </w:r>
      <w:r w:rsidRPr="008201AC">
        <w:t>parte</w:t>
      </w:r>
      <w:r w:rsidRPr="008201AC">
        <w:rPr>
          <w:rFonts w:eastAsia="Century Schoolbook"/>
        </w:rPr>
        <w:t xml:space="preserve"> </w:t>
      </w:r>
      <w:r w:rsidRPr="008201AC">
        <w:t>nula</w:t>
      </w:r>
      <w:r w:rsidRPr="008201AC">
        <w:rPr>
          <w:rFonts w:eastAsia="Century Schoolbook"/>
        </w:rPr>
        <w:t xml:space="preserve"> </w:t>
      </w:r>
      <w:r w:rsidRPr="008201AC">
        <w:t>no</w:t>
      </w:r>
      <w:r w:rsidRPr="008201AC">
        <w:rPr>
          <w:rFonts w:eastAsia="Century Schoolbook"/>
        </w:rPr>
        <w:t xml:space="preserve"> </w:t>
      </w:r>
      <w:r w:rsidRPr="008201AC">
        <w:t>se</w:t>
      </w:r>
      <w:r w:rsidRPr="008201AC">
        <w:rPr>
          <w:rFonts w:eastAsia="Century Schoolbook"/>
        </w:rPr>
        <w:t xml:space="preserve"> </w:t>
      </w:r>
      <w:r w:rsidRPr="008201AC">
        <w:t>aplica</w:t>
      </w:r>
      <w:r w:rsidRPr="008201AC">
        <w:rPr>
          <w:rFonts w:eastAsia="Century Schoolbook"/>
        </w:rPr>
        <w:t xml:space="preserve"> </w:t>
      </w:r>
      <w:r w:rsidRPr="008201AC">
        <w:t>sustituyéndose</w:t>
      </w:r>
      <w:r w:rsidRPr="008201AC">
        <w:rPr>
          <w:rFonts w:eastAsia="Century Schoolbook"/>
        </w:rPr>
        <w:t xml:space="preserve"> </w:t>
      </w:r>
      <w:r w:rsidRPr="008201AC">
        <w:t>por</w:t>
      </w:r>
      <w:r w:rsidRPr="008201AC">
        <w:rPr>
          <w:rFonts w:eastAsia="Century Schoolbook"/>
        </w:rPr>
        <w:t xml:space="preserve"> </w:t>
      </w:r>
      <w:r w:rsidRPr="008201AC">
        <w:t>lo</w:t>
      </w:r>
      <w:r w:rsidRPr="008201AC">
        <w:rPr>
          <w:rFonts w:eastAsia="Century Schoolbook"/>
        </w:rPr>
        <w:t xml:space="preserve"> </w:t>
      </w:r>
      <w:r w:rsidRPr="008201AC">
        <w:t>legalmente</w:t>
      </w:r>
      <w:r w:rsidRPr="008201AC">
        <w:rPr>
          <w:rFonts w:eastAsia="Century Schoolbook"/>
        </w:rPr>
        <w:t xml:space="preserve"> </w:t>
      </w:r>
      <w:r w:rsidRPr="008201AC">
        <w:t>establecido.</w:t>
      </w:r>
      <w:r w:rsidRPr="008201AC">
        <w:rPr>
          <w:rFonts w:eastAsia="Century Schoolbook"/>
        </w:rPr>
        <w:t xml:space="preserve"> </w:t>
      </w:r>
      <w:r w:rsidRPr="008201AC">
        <w:t>Por</w:t>
      </w:r>
      <w:r w:rsidRPr="008201AC">
        <w:rPr>
          <w:rFonts w:eastAsia="Century Schoolbook"/>
        </w:rPr>
        <w:t xml:space="preserve"> </w:t>
      </w:r>
      <w:r w:rsidRPr="008201AC">
        <w:t>ejemplo,</w:t>
      </w:r>
      <w:r w:rsidRPr="008201AC">
        <w:rPr>
          <w:rFonts w:eastAsia="Century Schoolbook"/>
        </w:rPr>
        <w:t xml:space="preserve"> </w:t>
      </w:r>
      <w:r w:rsidRPr="008201AC">
        <w:t>un</w:t>
      </w:r>
      <w:r w:rsidRPr="008201AC">
        <w:rPr>
          <w:rFonts w:eastAsia="Century Schoolbook"/>
        </w:rPr>
        <w:t xml:space="preserve"> </w:t>
      </w:r>
      <w:r w:rsidRPr="008201AC">
        <w:t>contrato</w:t>
      </w:r>
      <w:r w:rsidRPr="008201AC">
        <w:rPr>
          <w:rFonts w:eastAsia="Century Schoolbook"/>
        </w:rPr>
        <w:t xml:space="preserve"> </w:t>
      </w:r>
      <w:r w:rsidRPr="008201AC">
        <w:t>con</w:t>
      </w:r>
      <w:r w:rsidRPr="008201AC">
        <w:rPr>
          <w:rFonts w:eastAsia="Century Schoolbook"/>
        </w:rPr>
        <w:t xml:space="preserve"> </w:t>
      </w:r>
      <w:r w:rsidRPr="008201AC">
        <w:t>una</w:t>
      </w:r>
      <w:r w:rsidRPr="008201AC">
        <w:rPr>
          <w:rFonts w:eastAsia="Century Schoolbook"/>
        </w:rPr>
        <w:t xml:space="preserve"> </w:t>
      </w:r>
      <w:r w:rsidRPr="008201AC">
        <w:t>jornada</w:t>
      </w:r>
      <w:r w:rsidRPr="008201AC">
        <w:rPr>
          <w:rFonts w:eastAsia="Century Schoolbook"/>
        </w:rPr>
        <w:t xml:space="preserve"> </w:t>
      </w:r>
      <w:r w:rsidRPr="008201AC">
        <w:t>ordinaria</w:t>
      </w:r>
      <w:r w:rsidRPr="008201AC">
        <w:rPr>
          <w:rFonts w:eastAsia="Century Schoolbook"/>
        </w:rPr>
        <w:t xml:space="preserve"> </w:t>
      </w:r>
      <w:r w:rsidRPr="008201AC">
        <w:t>de</w:t>
      </w:r>
      <w:r w:rsidRPr="008201AC">
        <w:rPr>
          <w:rFonts w:eastAsia="Century Schoolbook"/>
        </w:rPr>
        <w:t xml:space="preserve"> </w:t>
      </w:r>
      <w:r w:rsidRPr="008201AC">
        <w:t>45</w:t>
      </w:r>
      <w:r w:rsidRPr="008201AC">
        <w:rPr>
          <w:rFonts w:eastAsia="Century Schoolbook"/>
        </w:rPr>
        <w:t xml:space="preserve"> </w:t>
      </w:r>
      <w:r w:rsidRPr="008201AC">
        <w:t>horas</w:t>
      </w:r>
      <w:r w:rsidRPr="008201AC">
        <w:rPr>
          <w:rFonts w:eastAsia="Century Schoolbook"/>
        </w:rPr>
        <w:t xml:space="preserve"> </w:t>
      </w:r>
      <w:r w:rsidRPr="008201AC">
        <w:t>a</w:t>
      </w:r>
      <w:r w:rsidRPr="008201AC">
        <w:rPr>
          <w:rFonts w:eastAsia="Century Schoolbook"/>
        </w:rPr>
        <w:t xml:space="preserve"> </w:t>
      </w:r>
      <w:r w:rsidRPr="008201AC">
        <w:t>la</w:t>
      </w:r>
      <w:r w:rsidRPr="008201AC">
        <w:rPr>
          <w:rFonts w:eastAsia="Century Schoolbook"/>
        </w:rPr>
        <w:t xml:space="preserve"> </w:t>
      </w:r>
      <w:r w:rsidRPr="008201AC">
        <w:t>semana.</w:t>
      </w:r>
      <w:r w:rsidRPr="008201AC">
        <w:rPr>
          <w:rFonts w:eastAsia="Century Schoolbook"/>
        </w:rPr>
        <w:t xml:space="preserve"> </w:t>
      </w:r>
      <w:r w:rsidRPr="008201AC">
        <w:t>En</w:t>
      </w:r>
      <w:r w:rsidRPr="008201AC">
        <w:rPr>
          <w:rFonts w:eastAsia="Century Schoolbook"/>
        </w:rPr>
        <w:t xml:space="preserve"> </w:t>
      </w:r>
      <w:r w:rsidRPr="008201AC">
        <w:t>lo</w:t>
      </w:r>
      <w:r w:rsidRPr="008201AC">
        <w:rPr>
          <w:rFonts w:eastAsia="Century Schoolbook"/>
        </w:rPr>
        <w:t xml:space="preserve"> </w:t>
      </w:r>
      <w:r w:rsidRPr="008201AC">
        <w:t>relativo</w:t>
      </w:r>
      <w:r w:rsidRPr="008201AC">
        <w:rPr>
          <w:rFonts w:eastAsia="Century Schoolbook"/>
        </w:rPr>
        <w:t xml:space="preserve"> </w:t>
      </w:r>
      <w:r w:rsidRPr="008201AC">
        <w:t>a</w:t>
      </w:r>
      <w:r w:rsidRPr="008201AC">
        <w:rPr>
          <w:rFonts w:eastAsia="Century Schoolbook"/>
        </w:rPr>
        <w:t xml:space="preserve"> </w:t>
      </w:r>
      <w:r w:rsidRPr="008201AC">
        <w:t>la</w:t>
      </w:r>
      <w:r w:rsidRPr="008201AC">
        <w:rPr>
          <w:rFonts w:eastAsia="Century Schoolbook"/>
        </w:rPr>
        <w:t xml:space="preserve"> </w:t>
      </w:r>
      <w:r w:rsidRPr="008201AC">
        <w:t>jornada</w:t>
      </w:r>
      <w:r w:rsidRPr="008201AC">
        <w:rPr>
          <w:rFonts w:eastAsia="Century Schoolbook"/>
        </w:rPr>
        <w:t xml:space="preserve"> </w:t>
      </w:r>
      <w:r w:rsidRPr="008201AC">
        <w:t>se</w:t>
      </w:r>
      <w:r w:rsidRPr="008201AC">
        <w:rPr>
          <w:rFonts w:eastAsia="Century Schoolbook"/>
        </w:rPr>
        <w:t xml:space="preserve"> </w:t>
      </w:r>
      <w:r w:rsidRPr="008201AC">
        <w:t>aplica</w:t>
      </w:r>
      <w:r w:rsidRPr="008201AC">
        <w:rPr>
          <w:rFonts w:eastAsia="Century Schoolbook"/>
        </w:rPr>
        <w:t xml:space="preserve"> </w:t>
      </w:r>
      <w:r w:rsidRPr="008201AC">
        <w:t>la</w:t>
      </w:r>
      <w:r w:rsidRPr="008201AC">
        <w:rPr>
          <w:rFonts w:eastAsia="Century Schoolbook"/>
        </w:rPr>
        <w:t xml:space="preserve"> </w:t>
      </w:r>
      <w:r w:rsidRPr="008201AC">
        <w:t>jornada</w:t>
      </w:r>
      <w:r w:rsidRPr="008201AC">
        <w:rPr>
          <w:rFonts w:eastAsia="Century Schoolbook"/>
        </w:rPr>
        <w:t xml:space="preserve"> </w:t>
      </w:r>
      <w:r w:rsidRPr="008201AC">
        <w:t>máxima</w:t>
      </w:r>
      <w:r w:rsidRPr="008201AC">
        <w:rPr>
          <w:rFonts w:eastAsia="Century Schoolbook"/>
        </w:rPr>
        <w:t xml:space="preserve"> </w:t>
      </w:r>
      <w:r w:rsidRPr="008201AC">
        <w:t>de</w:t>
      </w:r>
      <w:r w:rsidRPr="008201AC">
        <w:rPr>
          <w:rFonts w:eastAsia="Century Schoolbook"/>
        </w:rPr>
        <w:t xml:space="preserve"> </w:t>
      </w:r>
      <w:r w:rsidRPr="008201AC">
        <w:t>convenio</w:t>
      </w:r>
      <w:r w:rsidRPr="008201AC">
        <w:rPr>
          <w:rFonts w:eastAsia="Century Schoolbook"/>
        </w:rPr>
        <w:t xml:space="preserve"> </w:t>
      </w:r>
      <w:r w:rsidRPr="008201AC">
        <w:t>o</w:t>
      </w:r>
      <w:r w:rsidRPr="008201AC">
        <w:rPr>
          <w:rFonts w:eastAsia="Century Schoolbook"/>
        </w:rPr>
        <w:t xml:space="preserve"> </w:t>
      </w:r>
      <w:r w:rsidRPr="008201AC">
        <w:t>legal</w:t>
      </w:r>
      <w:r w:rsidRPr="008201AC">
        <w:rPr>
          <w:rFonts w:eastAsia="Century Schoolbook"/>
        </w:rPr>
        <w:t xml:space="preserve"> </w:t>
      </w:r>
      <w:r w:rsidRPr="008201AC">
        <w:t>(40</w:t>
      </w:r>
      <w:r w:rsidRPr="008201AC">
        <w:rPr>
          <w:rFonts w:eastAsia="Century Schoolbook"/>
        </w:rPr>
        <w:t xml:space="preserve"> </w:t>
      </w:r>
      <w:r w:rsidRPr="008201AC">
        <w:t>horas</w:t>
      </w:r>
      <w:r w:rsidRPr="008201AC">
        <w:rPr>
          <w:rFonts w:eastAsia="Century Schoolbook"/>
        </w:rPr>
        <w:t xml:space="preserve"> </w:t>
      </w:r>
      <w:r w:rsidRPr="008201AC">
        <w:t>a</w:t>
      </w:r>
      <w:r w:rsidRPr="008201AC">
        <w:rPr>
          <w:rFonts w:eastAsia="Century Schoolbook"/>
        </w:rPr>
        <w:t xml:space="preserve"> </w:t>
      </w:r>
      <w:r w:rsidRPr="008201AC">
        <w:t>la</w:t>
      </w:r>
      <w:r w:rsidRPr="008201AC">
        <w:rPr>
          <w:rFonts w:eastAsia="Century Schoolbook"/>
        </w:rPr>
        <w:t xml:space="preserve"> </w:t>
      </w:r>
      <w:r w:rsidRPr="008201AC">
        <w:t>semana)</w:t>
      </w:r>
      <w:r w:rsidRPr="008201AC">
        <w:rPr>
          <w:rFonts w:eastAsia="Century Schoolbook"/>
        </w:rPr>
        <w:t xml:space="preserve"> </w:t>
      </w:r>
      <w:r w:rsidRPr="008201AC">
        <w:t>y</w:t>
      </w:r>
      <w:r w:rsidRPr="008201AC">
        <w:rPr>
          <w:rFonts w:eastAsia="Century Schoolbook"/>
        </w:rPr>
        <w:t xml:space="preserve"> </w:t>
      </w:r>
      <w:r w:rsidRPr="008201AC">
        <w:t>en</w:t>
      </w:r>
      <w:r w:rsidRPr="008201AC">
        <w:rPr>
          <w:rFonts w:eastAsia="Century Schoolbook"/>
        </w:rPr>
        <w:t xml:space="preserve"> </w:t>
      </w:r>
      <w:r w:rsidRPr="008201AC">
        <w:t>lo</w:t>
      </w:r>
      <w:r w:rsidRPr="008201AC">
        <w:rPr>
          <w:rFonts w:eastAsia="Century Schoolbook"/>
        </w:rPr>
        <w:t xml:space="preserve"> </w:t>
      </w:r>
      <w:r w:rsidRPr="008201AC">
        <w:t>restante</w:t>
      </w:r>
      <w:r w:rsidRPr="008201AC">
        <w:rPr>
          <w:rFonts w:eastAsia="Century Schoolbook"/>
        </w:rPr>
        <w:t xml:space="preserve"> </w:t>
      </w:r>
      <w:r w:rsidRPr="008201AC">
        <w:t>el</w:t>
      </w:r>
      <w:r w:rsidRPr="008201AC">
        <w:rPr>
          <w:rFonts w:eastAsia="Century Schoolbook"/>
        </w:rPr>
        <w:t xml:space="preserve"> </w:t>
      </w:r>
      <w:r w:rsidRPr="008201AC">
        <w:t>contrato</w:t>
      </w:r>
      <w:r w:rsidRPr="008201AC">
        <w:rPr>
          <w:rFonts w:eastAsia="Century Schoolbook"/>
        </w:rPr>
        <w:t xml:space="preserve"> </w:t>
      </w:r>
      <w:r w:rsidRPr="008201AC">
        <w:t>es</w:t>
      </w:r>
      <w:r w:rsidRPr="008201AC">
        <w:rPr>
          <w:rFonts w:eastAsia="Century Schoolbook"/>
        </w:rPr>
        <w:t xml:space="preserve"> </w:t>
      </w:r>
      <w:r w:rsidRPr="008201AC">
        <w:t>perfectamente</w:t>
      </w:r>
      <w:r w:rsidRPr="008201AC">
        <w:rPr>
          <w:rFonts w:eastAsia="Century Schoolbook"/>
        </w:rPr>
        <w:t xml:space="preserve"> </w:t>
      </w:r>
      <w:r w:rsidRPr="008201AC">
        <w:t>válido.</w:t>
      </w:r>
    </w:p>
    <w:p w14:paraId="227BD4B7" w14:textId="77777777" w:rsidR="00CB6C9A" w:rsidRDefault="00CB6C9A" w:rsidP="00CB6C9A">
      <w:pPr>
        <w:ind w:left="709"/>
        <w:rPr>
          <w:lang w:eastAsia="zh-CN"/>
        </w:rPr>
      </w:pPr>
    </w:p>
    <w:p w14:paraId="10594882" w14:textId="37549855" w:rsidR="008201AC" w:rsidRDefault="008201AC" w:rsidP="008201AC">
      <w:pPr>
        <w:pStyle w:val="Ttulo2"/>
        <w:numPr>
          <w:ilvl w:val="0"/>
          <w:numId w:val="30"/>
        </w:numPr>
        <w:rPr>
          <w:lang w:eastAsia="zh-CN"/>
        </w:rPr>
      </w:pPr>
      <w:bookmarkStart w:id="32" w:name="_Toc124851596"/>
      <w:r>
        <w:rPr>
          <w:lang w:eastAsia="zh-CN"/>
        </w:rPr>
        <w:t>NULIDAD TOTAL</w:t>
      </w:r>
      <w:bookmarkEnd w:id="32"/>
    </w:p>
    <w:p w14:paraId="1CBCD904" w14:textId="19F130C1" w:rsidR="00793427" w:rsidRPr="008201AC" w:rsidRDefault="00793427" w:rsidP="008201AC">
      <w:pPr>
        <w:ind w:left="720"/>
        <w:rPr>
          <w:lang w:eastAsia="zh-CN"/>
        </w:rPr>
      </w:pPr>
      <w:r w:rsidRPr="008201AC">
        <w:t>Si</w:t>
      </w:r>
      <w:r w:rsidRPr="008201AC">
        <w:rPr>
          <w:rFonts w:eastAsia="Century Schoolbook"/>
        </w:rPr>
        <w:t xml:space="preserve"> </w:t>
      </w:r>
      <w:r w:rsidRPr="008201AC">
        <w:t>el</w:t>
      </w:r>
      <w:r w:rsidRPr="008201AC">
        <w:rPr>
          <w:rFonts w:eastAsia="Century Schoolbook"/>
        </w:rPr>
        <w:t xml:space="preserve"> </w:t>
      </w:r>
      <w:r w:rsidRPr="008201AC">
        <w:t>error</w:t>
      </w:r>
      <w:r w:rsidRPr="008201AC">
        <w:rPr>
          <w:rFonts w:eastAsia="Century Schoolbook"/>
        </w:rPr>
        <w:t xml:space="preserve"> </w:t>
      </w:r>
      <w:r w:rsidRPr="008201AC">
        <w:t>no</w:t>
      </w:r>
      <w:r w:rsidRPr="008201AC">
        <w:rPr>
          <w:rFonts w:eastAsia="Century Schoolbook"/>
        </w:rPr>
        <w:t xml:space="preserve"> </w:t>
      </w:r>
      <w:r w:rsidRPr="008201AC">
        <w:t>es</w:t>
      </w:r>
      <w:r w:rsidRPr="008201AC">
        <w:rPr>
          <w:rFonts w:eastAsia="Century Schoolbook"/>
        </w:rPr>
        <w:t xml:space="preserve"> </w:t>
      </w:r>
      <w:r w:rsidRPr="008201AC">
        <w:t>subsanable</w:t>
      </w:r>
      <w:r w:rsidRPr="008201AC">
        <w:rPr>
          <w:rFonts w:eastAsia="Century Schoolbook"/>
        </w:rPr>
        <w:t xml:space="preserve"> </w:t>
      </w:r>
      <w:r w:rsidRPr="008201AC">
        <w:t>el</w:t>
      </w:r>
      <w:r w:rsidRPr="008201AC">
        <w:rPr>
          <w:rFonts w:eastAsia="Century Schoolbook"/>
        </w:rPr>
        <w:t xml:space="preserve"> </w:t>
      </w:r>
      <w:r w:rsidRPr="008201AC">
        <w:t>contrato</w:t>
      </w:r>
      <w:r w:rsidRPr="008201AC">
        <w:rPr>
          <w:rFonts w:eastAsia="Century Schoolbook"/>
        </w:rPr>
        <w:t xml:space="preserve"> </w:t>
      </w:r>
      <w:r w:rsidRPr="008201AC">
        <w:t>es</w:t>
      </w:r>
      <w:r w:rsidRPr="008201AC">
        <w:rPr>
          <w:rFonts w:eastAsia="Century Schoolbook"/>
        </w:rPr>
        <w:t xml:space="preserve"> </w:t>
      </w:r>
      <w:r w:rsidRPr="008201AC">
        <w:rPr>
          <w:rFonts w:eastAsia="Century Schoolbook"/>
          <w:b/>
        </w:rPr>
        <w:t xml:space="preserve">totalmente </w:t>
      </w:r>
      <w:r w:rsidRPr="008201AC">
        <w:rPr>
          <w:b/>
        </w:rPr>
        <w:t>nulo</w:t>
      </w:r>
      <w:r w:rsidRPr="008201AC">
        <w:rPr>
          <w:rFonts w:eastAsia="Century Schoolbook"/>
        </w:rPr>
        <w:t xml:space="preserve"> </w:t>
      </w:r>
      <w:r w:rsidRPr="008201AC">
        <w:t>y</w:t>
      </w:r>
      <w:r w:rsidRPr="008201AC">
        <w:rPr>
          <w:rFonts w:eastAsia="Century Schoolbook"/>
        </w:rPr>
        <w:t xml:space="preserve"> </w:t>
      </w:r>
      <w:r w:rsidRPr="008201AC">
        <w:t>se</w:t>
      </w:r>
      <w:r w:rsidRPr="008201AC">
        <w:rPr>
          <w:rFonts w:eastAsia="Century Schoolbook"/>
        </w:rPr>
        <w:t xml:space="preserve"> </w:t>
      </w:r>
      <w:r w:rsidRPr="008201AC">
        <w:t>extingue.</w:t>
      </w:r>
      <w:r w:rsidRPr="008201AC">
        <w:rPr>
          <w:rFonts w:eastAsia="Century Schoolbook"/>
        </w:rPr>
        <w:t xml:space="preserve"> </w:t>
      </w:r>
      <w:r w:rsidRPr="008201AC">
        <w:t>El</w:t>
      </w:r>
      <w:r w:rsidRPr="008201AC">
        <w:rPr>
          <w:rFonts w:eastAsia="Century Schoolbook"/>
        </w:rPr>
        <w:t xml:space="preserve"> </w:t>
      </w:r>
      <w:r w:rsidRPr="008201AC">
        <w:t>trabajador</w:t>
      </w:r>
      <w:r w:rsidRPr="008201AC">
        <w:rPr>
          <w:rFonts w:eastAsia="Century Schoolbook"/>
        </w:rPr>
        <w:t xml:space="preserve"> </w:t>
      </w:r>
      <w:r w:rsidRPr="008201AC">
        <w:t>tendrá</w:t>
      </w:r>
      <w:r w:rsidRPr="008201AC">
        <w:rPr>
          <w:rFonts w:eastAsia="Century Schoolbook"/>
        </w:rPr>
        <w:t xml:space="preserve"> </w:t>
      </w:r>
      <w:r w:rsidRPr="008201AC">
        <w:t>derecho</w:t>
      </w:r>
      <w:r w:rsidRPr="008201AC">
        <w:rPr>
          <w:rFonts w:eastAsia="Century Schoolbook"/>
        </w:rPr>
        <w:t xml:space="preserve"> </w:t>
      </w:r>
      <w:r w:rsidRPr="008201AC">
        <w:t>a</w:t>
      </w:r>
      <w:r w:rsidRPr="008201AC">
        <w:rPr>
          <w:rFonts w:eastAsia="Century Schoolbook"/>
        </w:rPr>
        <w:t xml:space="preserve"> </w:t>
      </w:r>
      <w:r w:rsidRPr="008201AC">
        <w:t>recibir</w:t>
      </w:r>
      <w:r w:rsidRPr="008201AC">
        <w:rPr>
          <w:rFonts w:eastAsia="Century Schoolbook"/>
        </w:rPr>
        <w:t xml:space="preserve"> </w:t>
      </w:r>
      <w:r w:rsidRPr="008201AC">
        <w:t>el</w:t>
      </w:r>
      <w:r w:rsidRPr="008201AC">
        <w:rPr>
          <w:rFonts w:eastAsia="Century Schoolbook"/>
        </w:rPr>
        <w:t xml:space="preserve"> </w:t>
      </w:r>
      <w:r w:rsidRPr="008201AC">
        <w:t>salario</w:t>
      </w:r>
      <w:r w:rsidRPr="008201AC">
        <w:rPr>
          <w:rFonts w:eastAsia="Century Schoolbook"/>
        </w:rPr>
        <w:t xml:space="preserve"> </w:t>
      </w:r>
      <w:r w:rsidRPr="008201AC">
        <w:t>por</w:t>
      </w:r>
      <w:r w:rsidRPr="008201AC">
        <w:rPr>
          <w:rFonts w:eastAsia="Century Schoolbook"/>
        </w:rPr>
        <w:t xml:space="preserve"> </w:t>
      </w:r>
      <w:r w:rsidRPr="008201AC">
        <w:t>el</w:t>
      </w:r>
      <w:r w:rsidRPr="008201AC">
        <w:rPr>
          <w:rFonts w:eastAsia="Century Schoolbook"/>
        </w:rPr>
        <w:t xml:space="preserve"> </w:t>
      </w:r>
      <w:r w:rsidRPr="008201AC">
        <w:t>tiempo</w:t>
      </w:r>
      <w:r w:rsidRPr="008201AC">
        <w:rPr>
          <w:rFonts w:eastAsia="Century Schoolbook"/>
        </w:rPr>
        <w:t xml:space="preserve"> </w:t>
      </w:r>
      <w:r w:rsidRPr="008201AC">
        <w:t>trabajado. Por</w:t>
      </w:r>
      <w:r w:rsidRPr="008201AC">
        <w:rPr>
          <w:rFonts w:eastAsia="Century Schoolbook"/>
        </w:rPr>
        <w:t xml:space="preserve"> </w:t>
      </w:r>
      <w:r w:rsidRPr="008201AC">
        <w:t>ejemplo,</w:t>
      </w:r>
      <w:r w:rsidRPr="008201AC">
        <w:rPr>
          <w:rFonts w:eastAsia="Century Schoolbook"/>
        </w:rPr>
        <w:t xml:space="preserve"> </w:t>
      </w:r>
      <w:r w:rsidRPr="008201AC">
        <w:t>se</w:t>
      </w:r>
      <w:r w:rsidRPr="008201AC">
        <w:rPr>
          <w:rFonts w:eastAsia="Century Schoolbook"/>
        </w:rPr>
        <w:t xml:space="preserve"> </w:t>
      </w:r>
      <w:r w:rsidRPr="008201AC">
        <w:t>contrata</w:t>
      </w:r>
      <w:r w:rsidRPr="008201AC">
        <w:rPr>
          <w:rFonts w:eastAsia="Century Schoolbook"/>
        </w:rPr>
        <w:t xml:space="preserve"> </w:t>
      </w:r>
      <w:r w:rsidRPr="008201AC">
        <w:t>a</w:t>
      </w:r>
      <w:r w:rsidRPr="008201AC">
        <w:rPr>
          <w:rFonts w:eastAsia="Century Schoolbook"/>
        </w:rPr>
        <w:t xml:space="preserve"> </w:t>
      </w:r>
      <w:r w:rsidRPr="008201AC">
        <w:t>un</w:t>
      </w:r>
      <w:r w:rsidRPr="008201AC">
        <w:rPr>
          <w:rFonts w:eastAsia="Century Schoolbook"/>
        </w:rPr>
        <w:t xml:space="preserve"> </w:t>
      </w:r>
      <w:r w:rsidRPr="008201AC">
        <w:t>médico</w:t>
      </w:r>
      <w:r w:rsidRPr="008201AC">
        <w:rPr>
          <w:rFonts w:eastAsia="Century Schoolbook"/>
        </w:rPr>
        <w:t xml:space="preserve"> </w:t>
      </w:r>
      <w:r w:rsidRPr="008201AC">
        <w:t>para</w:t>
      </w:r>
      <w:r w:rsidRPr="008201AC">
        <w:rPr>
          <w:rFonts w:eastAsia="Century Schoolbook"/>
        </w:rPr>
        <w:t xml:space="preserve"> </w:t>
      </w:r>
      <w:r w:rsidRPr="008201AC">
        <w:t>ejercer</w:t>
      </w:r>
      <w:r w:rsidRPr="008201AC">
        <w:rPr>
          <w:rFonts w:eastAsia="Century Schoolbook"/>
        </w:rPr>
        <w:t xml:space="preserve"> </w:t>
      </w:r>
      <w:r w:rsidRPr="008201AC">
        <w:t>la</w:t>
      </w:r>
      <w:r w:rsidRPr="008201AC">
        <w:rPr>
          <w:rFonts w:eastAsia="Century Schoolbook"/>
        </w:rPr>
        <w:t xml:space="preserve"> </w:t>
      </w:r>
      <w:r w:rsidRPr="008201AC">
        <w:t>medicina</w:t>
      </w:r>
      <w:r w:rsidRPr="008201AC">
        <w:rPr>
          <w:rFonts w:eastAsia="Century Schoolbook"/>
        </w:rPr>
        <w:t xml:space="preserve"> </w:t>
      </w:r>
      <w:r w:rsidRPr="008201AC">
        <w:t>y</w:t>
      </w:r>
      <w:r w:rsidRPr="008201AC">
        <w:rPr>
          <w:rFonts w:eastAsia="Century Schoolbook"/>
        </w:rPr>
        <w:t xml:space="preserve"> </w:t>
      </w:r>
      <w:r w:rsidRPr="008201AC">
        <w:t>no</w:t>
      </w:r>
      <w:r w:rsidRPr="008201AC">
        <w:rPr>
          <w:rFonts w:eastAsia="Century Schoolbook"/>
        </w:rPr>
        <w:t xml:space="preserve"> </w:t>
      </w:r>
      <w:r w:rsidRPr="008201AC">
        <w:t>es</w:t>
      </w:r>
      <w:r w:rsidRPr="008201AC">
        <w:rPr>
          <w:rFonts w:eastAsia="Century Schoolbook"/>
        </w:rPr>
        <w:t xml:space="preserve"> </w:t>
      </w:r>
      <w:r w:rsidRPr="008201AC">
        <w:t>licenciado</w:t>
      </w:r>
      <w:r w:rsidRPr="008201AC">
        <w:rPr>
          <w:rFonts w:eastAsia="Century Schoolbook"/>
        </w:rPr>
        <w:t xml:space="preserve"> </w:t>
      </w:r>
      <w:r w:rsidRPr="008201AC">
        <w:t>en</w:t>
      </w:r>
      <w:r w:rsidRPr="008201AC">
        <w:rPr>
          <w:rFonts w:eastAsia="Century Schoolbook"/>
        </w:rPr>
        <w:t xml:space="preserve"> </w:t>
      </w:r>
      <w:r w:rsidRPr="008201AC">
        <w:t>medicina, o</w:t>
      </w:r>
      <w:r w:rsidRPr="008201AC">
        <w:rPr>
          <w:rFonts w:eastAsia="Century Schoolbook"/>
        </w:rPr>
        <w:t xml:space="preserve"> </w:t>
      </w:r>
      <w:r w:rsidRPr="008201AC">
        <w:t>se</w:t>
      </w:r>
      <w:r w:rsidRPr="008201AC">
        <w:rPr>
          <w:rFonts w:eastAsia="Century Schoolbook"/>
        </w:rPr>
        <w:t xml:space="preserve"> </w:t>
      </w:r>
      <w:r w:rsidRPr="008201AC">
        <w:t>contrata</w:t>
      </w:r>
      <w:r w:rsidRPr="008201AC">
        <w:rPr>
          <w:rFonts w:eastAsia="Century Schoolbook"/>
        </w:rPr>
        <w:t xml:space="preserve"> </w:t>
      </w:r>
      <w:r w:rsidRPr="008201AC">
        <w:t>a</w:t>
      </w:r>
      <w:r w:rsidRPr="008201AC">
        <w:rPr>
          <w:rFonts w:eastAsia="Century Schoolbook"/>
        </w:rPr>
        <w:t xml:space="preserve"> </w:t>
      </w:r>
      <w:r w:rsidRPr="008201AC">
        <w:t>un</w:t>
      </w:r>
      <w:r w:rsidRPr="008201AC">
        <w:rPr>
          <w:rFonts w:eastAsia="Century Schoolbook"/>
        </w:rPr>
        <w:t xml:space="preserve"> </w:t>
      </w:r>
      <w:r w:rsidRPr="008201AC">
        <w:t>educador</w:t>
      </w:r>
      <w:r w:rsidRPr="008201AC">
        <w:rPr>
          <w:rFonts w:eastAsia="Century Schoolbook"/>
        </w:rPr>
        <w:t xml:space="preserve"> </w:t>
      </w:r>
      <w:r w:rsidRPr="008201AC">
        <w:t>infantil</w:t>
      </w:r>
      <w:r w:rsidRPr="008201AC">
        <w:rPr>
          <w:rFonts w:eastAsia="Century Schoolbook"/>
        </w:rPr>
        <w:t xml:space="preserve"> </w:t>
      </w:r>
      <w:r w:rsidRPr="008201AC">
        <w:t>sin</w:t>
      </w:r>
      <w:r w:rsidRPr="008201AC">
        <w:rPr>
          <w:rFonts w:eastAsia="Century Schoolbook"/>
        </w:rPr>
        <w:t xml:space="preserve"> </w:t>
      </w:r>
      <w:r w:rsidRPr="008201AC">
        <w:t>haber</w:t>
      </w:r>
      <w:r w:rsidRPr="008201AC">
        <w:rPr>
          <w:rFonts w:eastAsia="Century Schoolbook"/>
        </w:rPr>
        <w:t xml:space="preserve"> </w:t>
      </w:r>
      <w:r w:rsidRPr="008201AC">
        <w:t>obtenido</w:t>
      </w:r>
      <w:r w:rsidRPr="008201AC">
        <w:rPr>
          <w:rFonts w:eastAsia="Century Schoolbook"/>
        </w:rPr>
        <w:t xml:space="preserve"> </w:t>
      </w:r>
      <w:r w:rsidRPr="008201AC">
        <w:t>la</w:t>
      </w:r>
      <w:r w:rsidRPr="008201AC">
        <w:rPr>
          <w:rFonts w:eastAsia="Century Schoolbook"/>
        </w:rPr>
        <w:t xml:space="preserve"> </w:t>
      </w:r>
      <w:r w:rsidRPr="008201AC">
        <w:t>titulación</w:t>
      </w:r>
      <w:r w:rsidRPr="008201AC">
        <w:rPr>
          <w:rFonts w:eastAsia="Century Schoolbook"/>
        </w:rPr>
        <w:t xml:space="preserve"> </w:t>
      </w:r>
      <w:r w:rsidRPr="008201AC">
        <w:t>de</w:t>
      </w:r>
      <w:r w:rsidRPr="008201AC">
        <w:rPr>
          <w:rFonts w:eastAsia="Century Schoolbook"/>
        </w:rPr>
        <w:t xml:space="preserve"> </w:t>
      </w:r>
      <w:r w:rsidRPr="008201AC">
        <w:t>Técnico</w:t>
      </w:r>
      <w:r w:rsidRPr="008201AC">
        <w:rPr>
          <w:rFonts w:eastAsia="Century Schoolbook"/>
        </w:rPr>
        <w:t xml:space="preserve"> </w:t>
      </w:r>
      <w:r w:rsidRPr="008201AC">
        <w:t>Superior</w:t>
      </w:r>
      <w:r w:rsidRPr="008201AC">
        <w:rPr>
          <w:rFonts w:eastAsia="Century Schoolbook"/>
        </w:rPr>
        <w:t xml:space="preserve"> </w:t>
      </w:r>
      <w:r w:rsidRPr="008201AC">
        <w:t>en</w:t>
      </w:r>
      <w:r w:rsidRPr="008201AC">
        <w:rPr>
          <w:rFonts w:eastAsia="Century Schoolbook"/>
        </w:rPr>
        <w:t xml:space="preserve"> </w:t>
      </w:r>
      <w:r w:rsidRPr="008201AC">
        <w:t>Educación</w:t>
      </w:r>
      <w:r w:rsidRPr="008201AC">
        <w:rPr>
          <w:rFonts w:eastAsia="Century Schoolbook"/>
        </w:rPr>
        <w:t xml:space="preserve"> </w:t>
      </w:r>
      <w:r w:rsidRPr="008201AC">
        <w:t>Infantil.</w:t>
      </w:r>
    </w:p>
    <w:p w14:paraId="4B1C00E4" w14:textId="77777777" w:rsidR="00793427" w:rsidRDefault="00793427" w:rsidP="008201AC">
      <w:pPr>
        <w:spacing w:line="360" w:lineRule="auto"/>
        <w:rPr>
          <w:rFonts w:ascii="Century Schoolbook" w:hAnsi="Century Schoolbook" w:cs="Century Schoolbook"/>
          <w:sz w:val="22"/>
        </w:rPr>
      </w:pPr>
    </w:p>
    <w:p w14:paraId="0C5B154E" w14:textId="77777777" w:rsidR="00793427" w:rsidRDefault="00793427" w:rsidP="00793427">
      <w:pPr>
        <w:pStyle w:val="Ttulo1"/>
        <w:rPr>
          <w:rFonts w:ascii="Arial" w:hAnsi="Arial" w:cs="Arial"/>
          <w:sz w:val="32"/>
        </w:rPr>
      </w:pPr>
      <w:bookmarkStart w:id="33" w:name="__RefHeading__15_79315801"/>
      <w:bookmarkStart w:id="34" w:name="_Toc26478713"/>
      <w:bookmarkStart w:id="35" w:name="_Toc531027073"/>
      <w:bookmarkStart w:id="36" w:name="_Toc529129559"/>
      <w:bookmarkStart w:id="37" w:name="_Toc124851597"/>
      <w:bookmarkEnd w:id="33"/>
      <w:r>
        <w:t>TIPOS DE CONTRATOS DE TRABAJO</w:t>
      </w:r>
      <w:bookmarkEnd w:id="34"/>
      <w:bookmarkEnd w:id="35"/>
      <w:bookmarkEnd w:id="36"/>
      <w:bookmarkEnd w:id="37"/>
      <w:r>
        <w:t xml:space="preserve"> </w:t>
      </w:r>
    </w:p>
    <w:p w14:paraId="1D4D0916" w14:textId="39F6C17B" w:rsidR="00793427" w:rsidRPr="008201AC" w:rsidRDefault="00793427" w:rsidP="008201AC">
      <w:pPr>
        <w:rPr>
          <w:rFonts w:cs="Century Schoolbook"/>
          <w:szCs w:val="24"/>
        </w:rPr>
      </w:pPr>
      <w:r w:rsidRPr="008201AC">
        <w:rPr>
          <w:rFonts w:cs="Century Schoolbook"/>
          <w:szCs w:val="24"/>
        </w:rPr>
        <w:t xml:space="preserve">Si consultamos la </w:t>
      </w:r>
      <w:hyperlink r:id="rId12" w:history="1"/>
      <w:r w:rsidR="008201AC" w:rsidRPr="008201AC">
        <w:rPr>
          <w:szCs w:val="24"/>
        </w:rPr>
        <w:t xml:space="preserve"> guía de contratos</w:t>
      </w:r>
      <w:r w:rsidRPr="008201AC">
        <w:rPr>
          <w:szCs w:val="24"/>
        </w:rPr>
        <w:t xml:space="preserve"> que nos proporciona e</w:t>
      </w:r>
      <w:r w:rsidRPr="008201AC">
        <w:rPr>
          <w:rFonts w:cs="Century Schoolbook"/>
          <w:szCs w:val="24"/>
        </w:rPr>
        <w:t xml:space="preserve">l </w:t>
      </w:r>
      <w:r w:rsidR="008201AC" w:rsidRPr="008201AC">
        <w:rPr>
          <w:rFonts w:cs="Century Schoolbook"/>
          <w:szCs w:val="24"/>
        </w:rPr>
        <w:t>S</w:t>
      </w:r>
      <w:r w:rsidR="008201AC">
        <w:rPr>
          <w:rFonts w:cs="Century Schoolbook"/>
          <w:szCs w:val="24"/>
        </w:rPr>
        <w:t>EPE</w:t>
      </w:r>
      <w:r w:rsidRPr="008201AC">
        <w:rPr>
          <w:rFonts w:cs="Century Schoolbook"/>
          <w:szCs w:val="24"/>
        </w:rPr>
        <w:t xml:space="preserve"> (Servicio Público de Empleo Estatal) vemos un largo listado de tipos de contratos de trabajo. No podemos abordarlos todos. Vamos a analizar los más importantes cuantitativamente: </w:t>
      </w:r>
    </w:p>
    <w:p w14:paraId="2F6249DD" w14:textId="6401877C" w:rsidR="00793427" w:rsidRDefault="008201AC" w:rsidP="008201AC">
      <w:pPr>
        <w:pStyle w:val="Ttulo2"/>
        <w:numPr>
          <w:ilvl w:val="0"/>
          <w:numId w:val="31"/>
        </w:numPr>
        <w:rPr>
          <w:lang w:eastAsia="ar-SA"/>
        </w:rPr>
      </w:pPr>
      <w:bookmarkStart w:id="38" w:name="_Toc124851598"/>
      <w:r>
        <w:rPr>
          <w:lang w:eastAsia="ar-SA"/>
        </w:rPr>
        <w:lastRenderedPageBreak/>
        <w:t>CONTRATOS INDEFINIDOS</w:t>
      </w:r>
      <w:bookmarkEnd w:id="38"/>
    </w:p>
    <w:p w14:paraId="68B877F4" w14:textId="77777777" w:rsidR="00793427" w:rsidRPr="008201AC" w:rsidRDefault="00793427" w:rsidP="008201AC">
      <w:pPr>
        <w:ind w:left="720"/>
        <w:rPr>
          <w:szCs w:val="24"/>
          <w:lang w:eastAsia="zh-CN"/>
        </w:rPr>
      </w:pPr>
      <w:r w:rsidRPr="008201AC">
        <w:rPr>
          <w:szCs w:val="24"/>
        </w:rPr>
        <w:t>Son aquellos que se conciertan sin establecer límite de tiempo en la prestación de servicios. Coloquialmente se les conoce como "contratos fijos". Pueden ser a jornada completa o a tiempo parcial.</w:t>
      </w:r>
    </w:p>
    <w:p w14:paraId="07DEAF39" w14:textId="77777777" w:rsidR="00793427" w:rsidRPr="008201AC" w:rsidRDefault="00793427" w:rsidP="008201AC">
      <w:pPr>
        <w:ind w:left="720"/>
        <w:rPr>
          <w:rFonts w:eastAsia="Times New Roman"/>
          <w:b/>
          <w:bCs/>
          <w:szCs w:val="24"/>
        </w:rPr>
      </w:pPr>
      <w:r w:rsidRPr="008201AC">
        <w:rPr>
          <w:szCs w:val="24"/>
        </w:rPr>
        <w:t>El contrato de trabajo se presume concertado por tiempo indefinido.</w:t>
      </w:r>
    </w:p>
    <w:p w14:paraId="04F4E08C" w14:textId="323C1349" w:rsidR="00793427" w:rsidRPr="008201AC" w:rsidRDefault="00793427" w:rsidP="008201AC">
      <w:pPr>
        <w:ind w:left="720"/>
        <w:rPr>
          <w:b/>
          <w:bCs/>
          <w:szCs w:val="24"/>
        </w:rPr>
      </w:pPr>
      <w:r w:rsidRPr="008201AC">
        <w:rPr>
          <w:szCs w:val="24"/>
        </w:rPr>
        <w:t>En el tercer trimestre de 2022 tenemos, en España, 13890800 contratos indefinidos en vigor de un total de 17403200, lo que supone el 80% de los contratos vigentes (fuente</w:t>
      </w:r>
      <w:r w:rsidR="008201AC">
        <w:rPr>
          <w:szCs w:val="24"/>
        </w:rPr>
        <w:t xml:space="preserve"> INE</w:t>
      </w:r>
      <w:r w:rsidRPr="008201AC">
        <w:rPr>
          <w:szCs w:val="24"/>
        </w:rPr>
        <w:t xml:space="preserve">). Hay, como se puede observar en la </w:t>
      </w:r>
      <w:r w:rsidR="008201AC">
        <w:rPr>
          <w:szCs w:val="24"/>
        </w:rPr>
        <w:t>guía de contratos</w:t>
      </w:r>
      <w:r w:rsidRPr="008201AC">
        <w:rPr>
          <w:szCs w:val="24"/>
        </w:rPr>
        <w:t>, muchos tipos de contratos indefinidos. Vamos a organizarlos en dos grupos:</w:t>
      </w:r>
    </w:p>
    <w:p w14:paraId="70667FFA" w14:textId="2AF7D757" w:rsidR="008201AC" w:rsidRPr="008201AC" w:rsidRDefault="00000000" w:rsidP="008201AC">
      <w:pPr>
        <w:pStyle w:val="Ttuloterciario"/>
        <w:numPr>
          <w:ilvl w:val="0"/>
          <w:numId w:val="32"/>
        </w:numPr>
        <w:rPr>
          <w:rFonts w:eastAsia="Century Schoolbook" w:cs="Century Schoolbook"/>
          <w:sz w:val="22"/>
        </w:rPr>
      </w:pPr>
      <w:hyperlink r:id="rId13" w:history="1">
        <w:bookmarkStart w:id="39" w:name="_Toc124851599"/>
        <w:r w:rsidR="00D503D1" w:rsidRPr="008201AC">
          <w:rPr>
            <w:rStyle w:val="Hipervnculo"/>
            <w:rFonts w:eastAsia="Century Schoolbook"/>
            <w:b/>
            <w:color w:val="auto"/>
            <w:u w:val="none"/>
          </w:rPr>
          <w:t>CONTRATO INDEFINIDO ORDINARIO NO BONIFICADO</w:t>
        </w:r>
        <w:bookmarkEnd w:id="39"/>
        <w:r w:rsidR="00D503D1" w:rsidRPr="008201AC">
          <w:rPr>
            <w:rStyle w:val="Hipervnculo"/>
            <w:rFonts w:eastAsia="Century Schoolbook" w:cs="Century Schoolbook"/>
            <w:b/>
            <w:color w:val="auto"/>
            <w:u w:val="none"/>
          </w:rPr>
          <w:t xml:space="preserve"> </w:t>
        </w:r>
      </w:hyperlink>
    </w:p>
    <w:p w14:paraId="41570F3C" w14:textId="74AEC91E" w:rsidR="00793427" w:rsidRDefault="00793427" w:rsidP="008201AC">
      <w:pPr>
        <w:ind w:left="1068"/>
      </w:pPr>
      <w:r w:rsidRPr="008201AC">
        <w:t>Es</w:t>
      </w:r>
      <w:r w:rsidRPr="008201AC">
        <w:rPr>
          <w:rFonts w:eastAsia="Century Schoolbook"/>
        </w:rPr>
        <w:t xml:space="preserve"> </w:t>
      </w:r>
      <w:r w:rsidRPr="008201AC">
        <w:t>el</w:t>
      </w:r>
      <w:r w:rsidRPr="008201AC">
        <w:rPr>
          <w:rFonts w:eastAsia="Century Schoolbook"/>
        </w:rPr>
        <w:t xml:space="preserve"> </w:t>
      </w:r>
      <w:r w:rsidRPr="008201AC">
        <w:t>tipo</w:t>
      </w:r>
      <w:r w:rsidRPr="008201AC">
        <w:rPr>
          <w:rFonts w:eastAsia="Century Schoolbook"/>
        </w:rPr>
        <w:t xml:space="preserve"> </w:t>
      </w:r>
      <w:r w:rsidRPr="008201AC">
        <w:t>de</w:t>
      </w:r>
      <w:r w:rsidRPr="008201AC">
        <w:rPr>
          <w:rFonts w:eastAsia="Century Schoolbook"/>
        </w:rPr>
        <w:t xml:space="preserve"> </w:t>
      </w:r>
      <w:r w:rsidRPr="008201AC">
        <w:t>contrato</w:t>
      </w:r>
      <w:r w:rsidRPr="008201AC">
        <w:rPr>
          <w:rFonts w:eastAsia="Century Schoolbook"/>
        </w:rPr>
        <w:t xml:space="preserve"> </w:t>
      </w:r>
      <w:r w:rsidRPr="008201AC">
        <w:t>general.</w:t>
      </w:r>
      <w:r w:rsidRPr="008201AC">
        <w:rPr>
          <w:rFonts w:eastAsia="Century Schoolbook"/>
        </w:rPr>
        <w:t xml:space="preserve"> Puede formalizarse por escrito o de palabra. </w:t>
      </w:r>
      <w:r w:rsidRPr="008201AC">
        <w:t>Siempre que ET</w:t>
      </w:r>
      <w:r w:rsidRPr="008201AC">
        <w:rPr>
          <w:rFonts w:eastAsia="Century Schoolbook"/>
        </w:rPr>
        <w:t xml:space="preserve"> </w:t>
      </w:r>
      <w:r w:rsidRPr="008201AC">
        <w:t>habla de</w:t>
      </w:r>
      <w:r w:rsidRPr="008201AC">
        <w:rPr>
          <w:rFonts w:eastAsia="Century Schoolbook"/>
        </w:rPr>
        <w:t xml:space="preserve"> </w:t>
      </w:r>
      <w:r w:rsidRPr="008201AC">
        <w:t>contrato</w:t>
      </w:r>
      <w:r w:rsidRPr="008201AC">
        <w:rPr>
          <w:rFonts w:eastAsia="Century Schoolbook"/>
        </w:rPr>
        <w:t xml:space="preserve"> </w:t>
      </w:r>
      <w:r w:rsidRPr="008201AC">
        <w:t>de</w:t>
      </w:r>
      <w:r w:rsidRPr="008201AC">
        <w:rPr>
          <w:rFonts w:eastAsia="Century Schoolbook"/>
        </w:rPr>
        <w:t xml:space="preserve"> </w:t>
      </w:r>
      <w:r w:rsidRPr="008201AC">
        <w:t>trabajo, sin más,</w:t>
      </w:r>
      <w:r w:rsidRPr="008201AC">
        <w:rPr>
          <w:rFonts w:eastAsia="Century Schoolbook"/>
        </w:rPr>
        <w:t xml:space="preserve"> </w:t>
      </w:r>
      <w:r w:rsidRPr="008201AC">
        <w:t>se</w:t>
      </w:r>
      <w:r w:rsidRPr="008201AC">
        <w:rPr>
          <w:rFonts w:eastAsia="Century Schoolbook"/>
        </w:rPr>
        <w:t xml:space="preserve"> </w:t>
      </w:r>
      <w:r w:rsidRPr="008201AC">
        <w:t>refiere</w:t>
      </w:r>
      <w:r w:rsidRPr="008201AC">
        <w:rPr>
          <w:rFonts w:eastAsia="Century Schoolbook"/>
        </w:rPr>
        <w:t xml:space="preserve"> </w:t>
      </w:r>
      <w:r w:rsidRPr="008201AC">
        <w:t>a</w:t>
      </w:r>
      <w:r w:rsidRPr="008201AC">
        <w:rPr>
          <w:rFonts w:eastAsia="Century Schoolbook"/>
        </w:rPr>
        <w:t xml:space="preserve"> </w:t>
      </w:r>
      <w:r w:rsidRPr="008201AC">
        <w:t>él.</w:t>
      </w:r>
      <w:r w:rsidRPr="008201AC">
        <w:rPr>
          <w:rFonts w:eastAsia="Century Schoolbook"/>
        </w:rPr>
        <w:t xml:space="preserve"> </w:t>
      </w:r>
      <w:r w:rsidRPr="008201AC">
        <w:t>Se</w:t>
      </w:r>
      <w:r w:rsidRPr="008201AC">
        <w:rPr>
          <w:rFonts w:eastAsia="Century Schoolbook"/>
        </w:rPr>
        <w:t xml:space="preserve"> </w:t>
      </w:r>
      <w:r w:rsidRPr="008201AC">
        <w:t>concierta</w:t>
      </w:r>
      <w:r w:rsidRPr="008201AC">
        <w:rPr>
          <w:rFonts w:eastAsia="Century Schoolbook"/>
        </w:rPr>
        <w:t xml:space="preserve"> </w:t>
      </w:r>
      <w:r w:rsidRPr="008201AC">
        <w:t>con</w:t>
      </w:r>
      <w:r w:rsidRPr="008201AC">
        <w:rPr>
          <w:rFonts w:eastAsia="Century Schoolbook"/>
        </w:rPr>
        <w:t xml:space="preserve"> </w:t>
      </w:r>
      <w:r w:rsidRPr="008201AC">
        <w:t>voluntad</w:t>
      </w:r>
      <w:r w:rsidRPr="008201AC">
        <w:rPr>
          <w:rFonts w:eastAsia="Century Schoolbook"/>
        </w:rPr>
        <w:t xml:space="preserve"> </w:t>
      </w:r>
      <w:r w:rsidRPr="008201AC">
        <w:t>de</w:t>
      </w:r>
      <w:r w:rsidRPr="008201AC">
        <w:rPr>
          <w:rFonts w:eastAsia="Century Schoolbook"/>
        </w:rPr>
        <w:t xml:space="preserve"> </w:t>
      </w:r>
      <w:r w:rsidRPr="008201AC">
        <w:t>que</w:t>
      </w:r>
      <w:r w:rsidRPr="008201AC">
        <w:rPr>
          <w:rFonts w:eastAsia="Century Schoolbook"/>
        </w:rPr>
        <w:t xml:space="preserve"> </w:t>
      </w:r>
      <w:r w:rsidRPr="008201AC">
        <w:t>se</w:t>
      </w:r>
      <w:r w:rsidRPr="008201AC">
        <w:rPr>
          <w:rFonts w:eastAsia="Century Schoolbook"/>
        </w:rPr>
        <w:t xml:space="preserve"> </w:t>
      </w:r>
      <w:r w:rsidRPr="008201AC">
        <w:t>prolongue</w:t>
      </w:r>
      <w:r w:rsidRPr="008201AC">
        <w:rPr>
          <w:rFonts w:eastAsia="Century Schoolbook"/>
        </w:rPr>
        <w:t xml:space="preserve"> </w:t>
      </w:r>
      <w:r w:rsidRPr="008201AC">
        <w:t>en</w:t>
      </w:r>
      <w:r w:rsidRPr="008201AC">
        <w:rPr>
          <w:rFonts w:eastAsia="Century Schoolbook"/>
        </w:rPr>
        <w:t xml:space="preserve"> </w:t>
      </w:r>
      <w:r w:rsidRPr="008201AC">
        <w:t>el</w:t>
      </w:r>
      <w:r w:rsidRPr="008201AC">
        <w:rPr>
          <w:rFonts w:eastAsia="Century Schoolbook"/>
        </w:rPr>
        <w:t xml:space="preserve"> </w:t>
      </w:r>
      <w:r w:rsidRPr="008201AC">
        <w:t>tiempo</w:t>
      </w:r>
      <w:r w:rsidRPr="008201AC">
        <w:rPr>
          <w:rFonts w:eastAsia="Century Schoolbook"/>
        </w:rPr>
        <w:t xml:space="preserve"> </w:t>
      </w:r>
      <w:r w:rsidRPr="008201AC">
        <w:t>hasta</w:t>
      </w:r>
      <w:r w:rsidRPr="008201AC">
        <w:rPr>
          <w:rFonts w:eastAsia="Century Schoolbook"/>
        </w:rPr>
        <w:t xml:space="preserve"> </w:t>
      </w:r>
      <w:r w:rsidRPr="008201AC">
        <w:t>la</w:t>
      </w:r>
      <w:r w:rsidRPr="008201AC">
        <w:rPr>
          <w:rFonts w:eastAsia="Century Schoolbook"/>
        </w:rPr>
        <w:t xml:space="preserve"> </w:t>
      </w:r>
      <w:r w:rsidRPr="008201AC">
        <w:t>jubilación</w:t>
      </w:r>
      <w:r w:rsidRPr="008201AC">
        <w:rPr>
          <w:rFonts w:eastAsia="Century Schoolbook"/>
        </w:rPr>
        <w:t xml:space="preserve"> </w:t>
      </w:r>
      <w:r w:rsidRPr="008201AC">
        <w:t>del</w:t>
      </w:r>
      <w:r w:rsidRPr="008201AC">
        <w:rPr>
          <w:rFonts w:eastAsia="Century Schoolbook"/>
        </w:rPr>
        <w:t xml:space="preserve"> </w:t>
      </w:r>
      <w:r w:rsidRPr="008201AC">
        <w:t>trabajador,</w:t>
      </w:r>
      <w:r w:rsidRPr="008201AC">
        <w:rPr>
          <w:rFonts w:eastAsia="Century Schoolbook"/>
        </w:rPr>
        <w:t xml:space="preserve"> </w:t>
      </w:r>
      <w:r w:rsidRPr="008201AC">
        <w:t>lo</w:t>
      </w:r>
      <w:r w:rsidRPr="008201AC">
        <w:rPr>
          <w:rFonts w:eastAsia="Century Schoolbook"/>
        </w:rPr>
        <w:t xml:space="preserve"> </w:t>
      </w:r>
      <w:r w:rsidRPr="008201AC">
        <w:t>que</w:t>
      </w:r>
      <w:r w:rsidRPr="008201AC">
        <w:rPr>
          <w:rFonts w:eastAsia="Century Schoolbook"/>
        </w:rPr>
        <w:t xml:space="preserve"> </w:t>
      </w:r>
      <w:r w:rsidRPr="008201AC">
        <w:t>ocurrirá</w:t>
      </w:r>
      <w:r w:rsidRPr="008201AC">
        <w:rPr>
          <w:rFonts w:eastAsia="Century Schoolbook"/>
        </w:rPr>
        <w:t xml:space="preserve"> </w:t>
      </w:r>
      <w:r w:rsidRPr="008201AC">
        <w:t>si</w:t>
      </w:r>
      <w:r w:rsidRPr="008201AC">
        <w:rPr>
          <w:rFonts w:eastAsia="Century Schoolbook"/>
        </w:rPr>
        <w:t xml:space="preserve"> </w:t>
      </w:r>
      <w:r w:rsidRPr="008201AC">
        <w:t>antes</w:t>
      </w:r>
      <w:r w:rsidRPr="008201AC">
        <w:rPr>
          <w:rFonts w:eastAsia="Century Schoolbook"/>
        </w:rPr>
        <w:t xml:space="preserve"> </w:t>
      </w:r>
      <w:r w:rsidRPr="008201AC">
        <w:t>no</w:t>
      </w:r>
      <w:r w:rsidRPr="008201AC">
        <w:rPr>
          <w:rFonts w:eastAsia="Century Schoolbook"/>
        </w:rPr>
        <w:t xml:space="preserve"> </w:t>
      </w:r>
      <w:r w:rsidRPr="008201AC">
        <w:t>surge</w:t>
      </w:r>
      <w:r w:rsidRPr="008201AC">
        <w:rPr>
          <w:rFonts w:eastAsia="Century Schoolbook"/>
        </w:rPr>
        <w:t xml:space="preserve"> </w:t>
      </w:r>
      <w:r w:rsidRPr="008201AC">
        <w:t>alguna</w:t>
      </w:r>
      <w:r w:rsidRPr="008201AC">
        <w:rPr>
          <w:rFonts w:eastAsia="Century Schoolbook"/>
        </w:rPr>
        <w:t xml:space="preserve"> </w:t>
      </w:r>
      <w:r w:rsidRPr="008201AC">
        <w:t>otra</w:t>
      </w:r>
      <w:r w:rsidRPr="008201AC">
        <w:rPr>
          <w:rFonts w:eastAsia="Century Schoolbook"/>
        </w:rPr>
        <w:t xml:space="preserve"> </w:t>
      </w:r>
      <w:r w:rsidRPr="008201AC">
        <w:t>causa</w:t>
      </w:r>
      <w:r w:rsidRPr="008201AC">
        <w:rPr>
          <w:rFonts w:eastAsia="Century Schoolbook"/>
        </w:rPr>
        <w:t xml:space="preserve"> </w:t>
      </w:r>
      <w:r w:rsidRPr="008201AC">
        <w:t>legal</w:t>
      </w:r>
      <w:r w:rsidRPr="008201AC">
        <w:rPr>
          <w:rFonts w:eastAsia="Century Schoolbook"/>
        </w:rPr>
        <w:t xml:space="preserve"> </w:t>
      </w:r>
      <w:r w:rsidRPr="008201AC">
        <w:t>de</w:t>
      </w:r>
      <w:r w:rsidRPr="008201AC">
        <w:rPr>
          <w:rFonts w:eastAsia="Century Schoolbook"/>
        </w:rPr>
        <w:t xml:space="preserve"> </w:t>
      </w:r>
      <w:r w:rsidRPr="008201AC">
        <w:t>extinción</w:t>
      </w:r>
      <w:r w:rsidRPr="008201AC">
        <w:rPr>
          <w:rFonts w:eastAsia="Century Schoolbook"/>
        </w:rPr>
        <w:t xml:space="preserve"> </w:t>
      </w:r>
      <w:r w:rsidRPr="008201AC">
        <w:t>del</w:t>
      </w:r>
      <w:r w:rsidRPr="008201AC">
        <w:rPr>
          <w:rFonts w:eastAsia="Century Schoolbook"/>
        </w:rPr>
        <w:t xml:space="preserve"> </w:t>
      </w:r>
      <w:r w:rsidRPr="008201AC">
        <w:t>contrato</w:t>
      </w:r>
      <w:r w:rsidRPr="008201AC">
        <w:rPr>
          <w:rFonts w:eastAsia="Century Schoolbook"/>
        </w:rPr>
        <w:t xml:space="preserve"> </w:t>
      </w:r>
      <w:r w:rsidRPr="008201AC">
        <w:t>(art.</w:t>
      </w:r>
      <w:r w:rsidRPr="008201AC">
        <w:rPr>
          <w:rFonts w:eastAsia="Century Schoolbook"/>
        </w:rPr>
        <w:t xml:space="preserve"> </w:t>
      </w:r>
      <w:r w:rsidRPr="008201AC">
        <w:t>49</w:t>
      </w:r>
      <w:r w:rsidRPr="008201AC">
        <w:rPr>
          <w:rFonts w:eastAsia="Century Schoolbook"/>
        </w:rPr>
        <w:t xml:space="preserve"> </w:t>
      </w:r>
      <w:r w:rsidRPr="008201AC">
        <w:t>ET).</w:t>
      </w:r>
    </w:p>
    <w:p w14:paraId="6253D9D1" w14:textId="77777777" w:rsidR="00BD6FE8" w:rsidRPr="008201AC" w:rsidRDefault="00BD6FE8" w:rsidP="008201AC">
      <w:pPr>
        <w:ind w:left="1068"/>
        <w:rPr>
          <w:rFonts w:eastAsia="Century Schoolbook"/>
        </w:rPr>
      </w:pPr>
    </w:p>
    <w:p w14:paraId="11FE9596" w14:textId="48FDEB69" w:rsidR="008201AC" w:rsidRDefault="00D503D1" w:rsidP="008201AC">
      <w:pPr>
        <w:pStyle w:val="Ttuloterciario"/>
        <w:numPr>
          <w:ilvl w:val="0"/>
          <w:numId w:val="32"/>
        </w:numPr>
        <w:rPr>
          <w:b/>
        </w:rPr>
      </w:pPr>
      <w:bookmarkStart w:id="40" w:name="_Toc124851600"/>
      <w:r>
        <w:rPr>
          <w:b/>
        </w:rPr>
        <w:t>CONTRATO INDEFINIDO BONIFICADO</w:t>
      </w:r>
      <w:bookmarkEnd w:id="40"/>
    </w:p>
    <w:p w14:paraId="43F0495D" w14:textId="662F908C" w:rsidR="00793427" w:rsidRDefault="00793427" w:rsidP="00E11AEB">
      <w:pPr>
        <w:ind w:left="1068"/>
      </w:pPr>
      <w:r w:rsidRPr="00E11AEB">
        <w:t xml:space="preserve">Se trata de contratos que por ir dirigidos a colectivos desfavorecidos tienen ayudas en forma de deducciones fiscales y/o reducciones en las cotizaciones a la Seguridad Social. El listado es muy amplio y los colectivos a los que van dirigidos son, por ejemplo; discapacitados, jóvenes, emprendedores jóvenes, autónomos, trabajadores en situación de exclusión social, víctimas de violencia de género, terrorismo o trata de seres humanos, etc. Todos deben formalizarse por escrito. Los incentivos y características de cada uno no las vamos a tratar aquí, pero se pueden consultar en la </w:t>
      </w:r>
      <w:r w:rsidR="00E11AEB">
        <w:t>guía de contratos.</w:t>
      </w:r>
    </w:p>
    <w:p w14:paraId="2E97F4B9" w14:textId="77777777" w:rsidR="00CC0DA0" w:rsidRPr="00E11AEB" w:rsidRDefault="00CC0DA0" w:rsidP="00CC0DA0">
      <w:pPr>
        <w:rPr>
          <w:rFonts w:cstheme="majorBidi"/>
          <w:b/>
        </w:rPr>
      </w:pPr>
    </w:p>
    <w:p w14:paraId="2D64600F" w14:textId="2A3DE906" w:rsidR="00CC0DA0" w:rsidRDefault="00CC0DA0" w:rsidP="00CC0DA0">
      <w:pPr>
        <w:pStyle w:val="Ttulo2"/>
        <w:numPr>
          <w:ilvl w:val="0"/>
          <w:numId w:val="31"/>
        </w:numPr>
        <w:rPr>
          <w:lang w:eastAsia="ar-SA"/>
        </w:rPr>
      </w:pPr>
      <w:r>
        <w:rPr>
          <w:lang w:eastAsia="ar-SA"/>
        </w:rPr>
        <w:t>CONTRATOS TEMPORALES</w:t>
      </w:r>
    </w:p>
    <w:p w14:paraId="7EC5FBFB" w14:textId="77777777" w:rsidR="00CC0DA0" w:rsidRDefault="00CC0DA0" w:rsidP="00CB0C5F">
      <w:pPr>
        <w:ind w:left="708"/>
        <w:rPr>
          <w:lang w:eastAsia="zh-CN"/>
        </w:rPr>
      </w:pPr>
      <w:r>
        <w:t xml:space="preserve">Los contratos temporales son aquellos que se conciertan por un tiempo, y llegado su término final se extinguen. Nacen con vocación de temporalidad. </w:t>
      </w:r>
    </w:p>
    <w:p w14:paraId="0C60D8E7" w14:textId="4F108A70" w:rsidR="00CC0DA0" w:rsidRDefault="00CC0DA0" w:rsidP="00CB0C5F">
      <w:pPr>
        <w:ind w:left="708"/>
        <w:rPr>
          <w:b/>
          <w:bCs/>
          <w:u w:val="single"/>
        </w:rPr>
      </w:pPr>
      <w:r>
        <w:t>En el tercer trimestre de 2022 tenemos, en España, 3.512.400 contratos temporales en vigor. Esto supone el 20% de los contratos vigentes (fuente</w:t>
      </w:r>
      <w:r w:rsidR="00CB0C5F">
        <w:t xml:space="preserve"> INE</w:t>
      </w:r>
      <w:r>
        <w:t xml:space="preserve">). Una de las tasas de temporalidad más altas de Europa. La Unión Europea ha impuesto a España, como condición para recibir fondos europeos, que reduzca esta tasa hasta el 8%. Y ese ha sido uno de los motivos fundamentales de la última reforma laboral (RDL 32/2021). Hay, </w:t>
      </w:r>
      <w:r>
        <w:lastRenderedPageBreak/>
        <w:t xml:space="preserve">como se puede observar en la </w:t>
      </w:r>
      <w:r w:rsidR="00CB0C5F">
        <w:t>guía de contratos</w:t>
      </w:r>
      <w:r>
        <w:t xml:space="preserve"> muchos tipos</w:t>
      </w:r>
      <w:r>
        <w:rPr>
          <w:rFonts w:eastAsia="Century Schoolbook"/>
        </w:rPr>
        <w:t xml:space="preserve"> </w:t>
      </w:r>
      <w:r>
        <w:t>de</w:t>
      </w:r>
      <w:r>
        <w:rPr>
          <w:rFonts w:eastAsia="Century Schoolbook"/>
        </w:rPr>
        <w:t xml:space="preserve"> </w:t>
      </w:r>
      <w:r>
        <w:t>contratos</w:t>
      </w:r>
      <w:r>
        <w:rPr>
          <w:rFonts w:eastAsia="Century Schoolbook"/>
        </w:rPr>
        <w:t xml:space="preserve"> </w:t>
      </w:r>
      <w:r>
        <w:t>temporales. Vamos a analizar los más importantes clasificándolos en dos grupos:</w:t>
      </w:r>
    </w:p>
    <w:p w14:paraId="2DF57B8F" w14:textId="77777777" w:rsidR="00CB0C5F" w:rsidRDefault="00CB0C5F" w:rsidP="00CB0C5F">
      <w:pPr>
        <w:pStyle w:val="Ttuloterciario"/>
        <w:numPr>
          <w:ilvl w:val="0"/>
          <w:numId w:val="36"/>
        </w:numPr>
      </w:pPr>
      <w:r>
        <w:t>CONTRATOS FORMATIVOS:</w:t>
      </w:r>
    </w:p>
    <w:p w14:paraId="71C0A44B" w14:textId="77777777" w:rsidR="00CB0C5F" w:rsidRPr="007B7EAB" w:rsidRDefault="00000000" w:rsidP="007B7EAB">
      <w:pPr>
        <w:pStyle w:val="Prrafodelista"/>
        <w:numPr>
          <w:ilvl w:val="0"/>
          <w:numId w:val="38"/>
        </w:numPr>
        <w:rPr>
          <w:rFonts w:cstheme="majorBidi"/>
          <w:szCs w:val="24"/>
        </w:rPr>
      </w:pPr>
      <w:hyperlink r:id="rId14" w:history="1">
        <w:r w:rsidR="00CC0DA0" w:rsidRPr="007B7EAB">
          <w:rPr>
            <w:rStyle w:val="Hipervnculo"/>
            <w:b/>
            <w:bCs/>
            <w:color w:val="auto"/>
            <w:szCs w:val="24"/>
            <w:u w:val="none"/>
          </w:rPr>
          <w:t>Contrato formativo</w:t>
        </w:r>
      </w:hyperlink>
      <w:r w:rsidR="00CC0DA0" w:rsidRPr="007B7EAB">
        <w:rPr>
          <w:b/>
          <w:bCs/>
          <w:szCs w:val="24"/>
        </w:rPr>
        <w:t xml:space="preserve"> para la obtención de la práctica profesional adecuada al nivel de estudios:</w:t>
      </w:r>
      <w:r w:rsidR="00CC0DA0" w:rsidRPr="007B7EAB">
        <w:rPr>
          <w:rFonts w:eastAsia="Century Schoolbook" w:cs="Century Schoolbook"/>
          <w:szCs w:val="24"/>
        </w:rPr>
        <w:t xml:space="preserve"> </w:t>
      </w:r>
      <w:r w:rsidR="00CC0DA0" w:rsidRPr="007B7EAB">
        <w:rPr>
          <w:rFonts w:cs="Century Schoolbook"/>
          <w:szCs w:val="24"/>
        </w:rPr>
        <w:t>Son</w:t>
      </w:r>
      <w:r w:rsidR="00CC0DA0" w:rsidRPr="007B7EAB">
        <w:rPr>
          <w:rFonts w:eastAsia="Century Schoolbook" w:cs="Century Schoolbook"/>
          <w:szCs w:val="24"/>
        </w:rPr>
        <w:t xml:space="preserve"> </w:t>
      </w:r>
      <w:r w:rsidR="00CC0DA0" w:rsidRPr="007B7EAB">
        <w:rPr>
          <w:rFonts w:cs="Century Schoolbook"/>
          <w:szCs w:val="24"/>
        </w:rPr>
        <w:t>aquellos</w:t>
      </w:r>
      <w:r w:rsidR="00CC0DA0" w:rsidRPr="007B7EAB">
        <w:rPr>
          <w:rFonts w:eastAsia="Century Schoolbook" w:cs="Century Schoolbook"/>
          <w:szCs w:val="24"/>
        </w:rPr>
        <w:t xml:space="preserve"> </w:t>
      </w:r>
      <w:r w:rsidR="00CC0DA0" w:rsidRPr="007B7EAB">
        <w:rPr>
          <w:rFonts w:cs="Century Schoolbook"/>
          <w:szCs w:val="24"/>
        </w:rPr>
        <w:t>que</w:t>
      </w:r>
      <w:r w:rsidR="00CC0DA0" w:rsidRPr="007B7EAB">
        <w:rPr>
          <w:rFonts w:eastAsia="Century Schoolbook" w:cs="Century Schoolbook"/>
          <w:szCs w:val="24"/>
        </w:rPr>
        <w:t xml:space="preserve"> </w:t>
      </w:r>
      <w:r w:rsidR="00CC0DA0" w:rsidRPr="007B7EAB">
        <w:rPr>
          <w:rFonts w:cs="Century Schoolbook"/>
          <w:szCs w:val="24"/>
        </w:rPr>
        <w:t>se</w:t>
      </w:r>
      <w:r w:rsidR="00CC0DA0" w:rsidRPr="007B7EAB">
        <w:rPr>
          <w:rFonts w:eastAsia="Century Schoolbook" w:cs="Century Schoolbook"/>
          <w:szCs w:val="24"/>
        </w:rPr>
        <w:t xml:space="preserve"> </w:t>
      </w:r>
      <w:r w:rsidR="00CC0DA0" w:rsidRPr="007B7EAB">
        <w:rPr>
          <w:rFonts w:cs="Century Schoolbook"/>
          <w:szCs w:val="24"/>
        </w:rPr>
        <w:t>conciertan</w:t>
      </w:r>
      <w:r w:rsidR="00CC0DA0" w:rsidRPr="007B7EAB">
        <w:rPr>
          <w:rFonts w:eastAsia="Century Schoolbook" w:cs="Century Schoolbook"/>
          <w:szCs w:val="24"/>
        </w:rPr>
        <w:t xml:space="preserve"> </w:t>
      </w:r>
      <w:r w:rsidR="00CC0DA0" w:rsidRPr="007B7EAB">
        <w:rPr>
          <w:rFonts w:cs="Century Schoolbook"/>
          <w:szCs w:val="24"/>
        </w:rPr>
        <w:t>con</w:t>
      </w:r>
      <w:r w:rsidR="00CC0DA0" w:rsidRPr="007B7EAB">
        <w:rPr>
          <w:rFonts w:eastAsia="Century Schoolbook" w:cs="Century Schoolbook"/>
          <w:szCs w:val="24"/>
        </w:rPr>
        <w:t xml:space="preserve"> </w:t>
      </w:r>
      <w:r w:rsidR="00CC0DA0" w:rsidRPr="007B7EAB">
        <w:rPr>
          <w:rFonts w:cs="Century Schoolbook"/>
          <w:szCs w:val="24"/>
        </w:rPr>
        <w:t>la</w:t>
      </w:r>
      <w:r w:rsidR="00CC0DA0" w:rsidRPr="007B7EAB">
        <w:rPr>
          <w:rFonts w:eastAsia="Century Schoolbook" w:cs="Century Schoolbook"/>
          <w:szCs w:val="24"/>
        </w:rPr>
        <w:t xml:space="preserve"> </w:t>
      </w:r>
      <w:r w:rsidR="00CC0DA0" w:rsidRPr="007B7EAB">
        <w:rPr>
          <w:rFonts w:cs="Century Schoolbook"/>
          <w:b/>
          <w:bCs/>
          <w:szCs w:val="24"/>
        </w:rPr>
        <w:t>finalidad</w:t>
      </w:r>
      <w:r w:rsidR="00CC0DA0" w:rsidRPr="007B7EAB">
        <w:rPr>
          <w:rFonts w:eastAsia="Century Schoolbook" w:cs="Century Schoolbook"/>
          <w:szCs w:val="24"/>
        </w:rPr>
        <w:t xml:space="preserve"> </w:t>
      </w:r>
      <w:r w:rsidR="00CC0DA0" w:rsidRPr="007B7EAB">
        <w:rPr>
          <w:rFonts w:cs="Century Schoolbook"/>
          <w:szCs w:val="24"/>
        </w:rPr>
        <w:t>de</w:t>
      </w:r>
      <w:r w:rsidR="00CC0DA0" w:rsidRPr="007B7EAB">
        <w:rPr>
          <w:rFonts w:eastAsia="Century Schoolbook" w:cs="Century Schoolbook"/>
          <w:szCs w:val="24"/>
        </w:rPr>
        <w:t xml:space="preserve"> </w:t>
      </w:r>
      <w:r w:rsidR="00CC0DA0" w:rsidRPr="007B7EAB">
        <w:rPr>
          <w:rFonts w:cs="Century Schoolbook"/>
          <w:szCs w:val="24"/>
        </w:rPr>
        <w:t>proporcionar</w:t>
      </w:r>
      <w:r w:rsidR="00CC0DA0" w:rsidRPr="007B7EAB">
        <w:rPr>
          <w:rFonts w:eastAsia="Century Schoolbook" w:cs="Century Schoolbook"/>
          <w:szCs w:val="24"/>
        </w:rPr>
        <w:t xml:space="preserve"> </w:t>
      </w:r>
      <w:r w:rsidR="00CC0DA0" w:rsidRPr="007B7EAB">
        <w:rPr>
          <w:rFonts w:cs="Century Schoolbook"/>
          <w:szCs w:val="24"/>
        </w:rPr>
        <w:t>formación</w:t>
      </w:r>
      <w:r w:rsidR="00CC0DA0" w:rsidRPr="007B7EAB">
        <w:rPr>
          <w:rFonts w:eastAsia="Century Schoolbook" w:cs="Century Schoolbook"/>
          <w:szCs w:val="24"/>
        </w:rPr>
        <w:t xml:space="preserve"> </w:t>
      </w:r>
      <w:r w:rsidR="00CC0DA0" w:rsidRPr="007B7EAB">
        <w:rPr>
          <w:rFonts w:cs="Century Schoolbook"/>
          <w:szCs w:val="24"/>
        </w:rPr>
        <w:t>práctica</w:t>
      </w:r>
      <w:r w:rsidR="00CC0DA0" w:rsidRPr="007B7EAB">
        <w:rPr>
          <w:rFonts w:eastAsia="Century Schoolbook" w:cs="Century Schoolbook"/>
          <w:szCs w:val="24"/>
        </w:rPr>
        <w:t xml:space="preserve"> </w:t>
      </w:r>
      <w:r w:rsidR="00CC0DA0" w:rsidRPr="007B7EAB">
        <w:rPr>
          <w:rFonts w:cs="Century Schoolbook"/>
          <w:szCs w:val="24"/>
        </w:rPr>
        <w:t>adecuada</w:t>
      </w:r>
      <w:r w:rsidR="00CC0DA0" w:rsidRPr="007B7EAB">
        <w:rPr>
          <w:rFonts w:eastAsia="Century Schoolbook" w:cs="Century Schoolbook"/>
          <w:szCs w:val="24"/>
        </w:rPr>
        <w:t xml:space="preserve"> </w:t>
      </w:r>
      <w:r w:rsidR="00CC0DA0" w:rsidRPr="007B7EAB">
        <w:rPr>
          <w:rFonts w:cs="Century Schoolbook"/>
          <w:szCs w:val="24"/>
        </w:rPr>
        <w:t>al</w:t>
      </w:r>
      <w:r w:rsidR="00CC0DA0" w:rsidRPr="007B7EAB">
        <w:rPr>
          <w:rFonts w:eastAsia="Century Schoolbook" w:cs="Century Schoolbook"/>
          <w:szCs w:val="24"/>
        </w:rPr>
        <w:t xml:space="preserve"> </w:t>
      </w:r>
      <w:r w:rsidR="00CC0DA0" w:rsidRPr="007B7EAB">
        <w:rPr>
          <w:rFonts w:cs="Century Schoolbook"/>
          <w:szCs w:val="24"/>
        </w:rPr>
        <w:t>título</w:t>
      </w:r>
      <w:r w:rsidR="00CC0DA0" w:rsidRPr="007B7EAB">
        <w:rPr>
          <w:rFonts w:eastAsia="Century Schoolbook" w:cs="Century Schoolbook"/>
          <w:szCs w:val="24"/>
        </w:rPr>
        <w:t xml:space="preserve"> </w:t>
      </w:r>
      <w:r w:rsidR="00CC0DA0" w:rsidRPr="007B7EAB">
        <w:rPr>
          <w:rFonts w:cs="Century Schoolbook"/>
          <w:szCs w:val="24"/>
        </w:rPr>
        <w:t>académico</w:t>
      </w:r>
      <w:r w:rsidR="00CC0DA0" w:rsidRPr="007B7EAB">
        <w:rPr>
          <w:rFonts w:eastAsia="Century Schoolbook" w:cs="Century Schoolbook"/>
          <w:szCs w:val="24"/>
        </w:rPr>
        <w:t xml:space="preserve"> </w:t>
      </w:r>
      <w:r w:rsidR="00CC0DA0" w:rsidRPr="007B7EAB">
        <w:rPr>
          <w:rFonts w:cs="Century Schoolbook"/>
          <w:szCs w:val="24"/>
        </w:rPr>
        <w:t>a</w:t>
      </w:r>
      <w:r w:rsidR="00CC0DA0" w:rsidRPr="007B7EAB">
        <w:rPr>
          <w:rFonts w:eastAsia="Century Schoolbook" w:cs="Century Schoolbook"/>
          <w:szCs w:val="24"/>
        </w:rPr>
        <w:t xml:space="preserve"> </w:t>
      </w:r>
      <w:r w:rsidR="00CC0DA0" w:rsidRPr="007B7EAB">
        <w:rPr>
          <w:rFonts w:cs="Century Schoolbook"/>
          <w:szCs w:val="24"/>
        </w:rPr>
        <w:t>los</w:t>
      </w:r>
      <w:r w:rsidR="00CC0DA0" w:rsidRPr="007B7EAB">
        <w:rPr>
          <w:rFonts w:eastAsia="Century Schoolbook" w:cs="Century Schoolbook"/>
          <w:szCs w:val="24"/>
        </w:rPr>
        <w:t xml:space="preserve"> </w:t>
      </w:r>
      <w:r w:rsidR="00CC0DA0" w:rsidRPr="007B7EAB">
        <w:rPr>
          <w:rFonts w:cs="Century Schoolbook"/>
          <w:szCs w:val="24"/>
        </w:rPr>
        <w:t>titulados</w:t>
      </w:r>
      <w:r w:rsidR="00CC0DA0" w:rsidRPr="007B7EAB">
        <w:rPr>
          <w:rFonts w:eastAsia="Century Schoolbook" w:cs="Century Schoolbook"/>
          <w:szCs w:val="24"/>
        </w:rPr>
        <w:t xml:space="preserve"> </w:t>
      </w:r>
      <w:r w:rsidR="00CC0DA0" w:rsidRPr="007B7EAB">
        <w:rPr>
          <w:rFonts w:cs="Century Schoolbook"/>
          <w:szCs w:val="24"/>
        </w:rPr>
        <w:t>universitarios</w:t>
      </w:r>
      <w:r w:rsidR="00CC0DA0" w:rsidRPr="007B7EAB">
        <w:rPr>
          <w:rFonts w:eastAsia="Century Schoolbook" w:cs="Century Schoolbook"/>
          <w:szCs w:val="24"/>
        </w:rPr>
        <w:t xml:space="preserve"> </w:t>
      </w:r>
      <w:r w:rsidR="00CC0DA0" w:rsidRPr="007B7EAB">
        <w:rPr>
          <w:rFonts w:cs="Century Schoolbook"/>
          <w:szCs w:val="24"/>
        </w:rPr>
        <w:t>o</w:t>
      </w:r>
      <w:r w:rsidR="00CC0DA0" w:rsidRPr="007B7EAB">
        <w:rPr>
          <w:rFonts w:eastAsia="Century Schoolbook" w:cs="Century Schoolbook"/>
          <w:szCs w:val="24"/>
        </w:rPr>
        <w:t xml:space="preserve"> </w:t>
      </w:r>
      <w:r w:rsidR="00CC0DA0" w:rsidRPr="007B7EAB">
        <w:rPr>
          <w:rFonts w:cs="Century Schoolbook"/>
          <w:szCs w:val="24"/>
        </w:rPr>
        <w:t>de</w:t>
      </w:r>
      <w:r w:rsidR="00CC0DA0" w:rsidRPr="007B7EAB">
        <w:rPr>
          <w:rFonts w:eastAsia="Century Schoolbook" w:cs="Century Schoolbook"/>
          <w:szCs w:val="24"/>
        </w:rPr>
        <w:t xml:space="preserve"> </w:t>
      </w:r>
      <w:r w:rsidR="00CC0DA0" w:rsidRPr="007B7EAB">
        <w:rPr>
          <w:rFonts w:cs="Century Schoolbook"/>
          <w:szCs w:val="24"/>
        </w:rPr>
        <w:t>formación</w:t>
      </w:r>
      <w:r w:rsidR="00CC0DA0" w:rsidRPr="007B7EAB">
        <w:rPr>
          <w:rFonts w:eastAsia="Century Schoolbook" w:cs="Century Schoolbook"/>
          <w:szCs w:val="24"/>
        </w:rPr>
        <w:t xml:space="preserve"> </w:t>
      </w:r>
      <w:r w:rsidR="00CC0DA0" w:rsidRPr="007B7EAB">
        <w:rPr>
          <w:rFonts w:cs="Century Schoolbook"/>
          <w:szCs w:val="24"/>
        </w:rPr>
        <w:t>profesional.</w:t>
      </w:r>
      <w:r w:rsidR="00CC0DA0" w:rsidRPr="007B7EAB">
        <w:rPr>
          <w:rFonts w:eastAsia="Century Schoolbook" w:cs="Century Schoolbook"/>
          <w:szCs w:val="24"/>
        </w:rPr>
        <w:t xml:space="preserve"> </w:t>
      </w:r>
      <w:r w:rsidR="00CC0DA0" w:rsidRPr="007B7EAB">
        <w:rPr>
          <w:rFonts w:cs="Century Schoolbook"/>
          <w:szCs w:val="24"/>
        </w:rPr>
        <w:t>Su</w:t>
      </w:r>
      <w:r w:rsidR="00CC0DA0" w:rsidRPr="007B7EAB">
        <w:rPr>
          <w:rFonts w:eastAsia="Century Schoolbook" w:cs="Century Schoolbook"/>
          <w:szCs w:val="24"/>
        </w:rPr>
        <w:t xml:space="preserve"> </w:t>
      </w:r>
      <w:r w:rsidR="00CC0DA0" w:rsidRPr="007B7EAB">
        <w:rPr>
          <w:rFonts w:cs="Century Schoolbook"/>
          <w:b/>
          <w:bCs/>
          <w:szCs w:val="24"/>
        </w:rPr>
        <w:t>duración</w:t>
      </w:r>
      <w:r w:rsidR="00CC0DA0" w:rsidRPr="007B7EAB">
        <w:rPr>
          <w:rFonts w:eastAsia="Century Schoolbook" w:cs="Century Schoolbook"/>
          <w:szCs w:val="24"/>
        </w:rPr>
        <w:t xml:space="preserve"> </w:t>
      </w:r>
      <w:r w:rsidR="00CC0DA0" w:rsidRPr="007B7EAB">
        <w:rPr>
          <w:rFonts w:cs="Century Schoolbook"/>
          <w:szCs w:val="24"/>
        </w:rPr>
        <w:t>mínima</w:t>
      </w:r>
      <w:r w:rsidR="00CC0DA0" w:rsidRPr="007B7EAB">
        <w:rPr>
          <w:rFonts w:eastAsia="Century Schoolbook" w:cs="Century Schoolbook"/>
          <w:szCs w:val="24"/>
        </w:rPr>
        <w:t xml:space="preserve"> </w:t>
      </w:r>
      <w:r w:rsidR="00CC0DA0" w:rsidRPr="007B7EAB">
        <w:rPr>
          <w:rFonts w:cs="Century Schoolbook"/>
          <w:szCs w:val="24"/>
        </w:rPr>
        <w:t>es</w:t>
      </w:r>
      <w:r w:rsidR="00CC0DA0" w:rsidRPr="007B7EAB">
        <w:rPr>
          <w:rFonts w:eastAsia="Century Schoolbook" w:cs="Century Schoolbook"/>
          <w:szCs w:val="24"/>
        </w:rPr>
        <w:t xml:space="preserve"> </w:t>
      </w:r>
      <w:r w:rsidR="00CC0DA0" w:rsidRPr="007B7EAB">
        <w:rPr>
          <w:rFonts w:cs="Century Schoolbook"/>
          <w:szCs w:val="24"/>
        </w:rPr>
        <w:t>de</w:t>
      </w:r>
      <w:r w:rsidR="00CC0DA0" w:rsidRPr="007B7EAB">
        <w:rPr>
          <w:rFonts w:eastAsia="Century Schoolbook" w:cs="Century Schoolbook"/>
          <w:szCs w:val="24"/>
        </w:rPr>
        <w:t xml:space="preserve"> </w:t>
      </w:r>
      <w:r w:rsidR="00CC0DA0" w:rsidRPr="007B7EAB">
        <w:rPr>
          <w:rFonts w:cs="Century Schoolbook"/>
          <w:szCs w:val="24"/>
        </w:rPr>
        <w:t>6</w:t>
      </w:r>
      <w:r w:rsidR="00CC0DA0" w:rsidRPr="007B7EAB">
        <w:rPr>
          <w:rFonts w:eastAsia="Century Schoolbook" w:cs="Century Schoolbook"/>
          <w:szCs w:val="24"/>
        </w:rPr>
        <w:t xml:space="preserve"> </w:t>
      </w:r>
      <w:r w:rsidR="00CC0DA0" w:rsidRPr="007B7EAB">
        <w:rPr>
          <w:rFonts w:cs="Century Schoolbook"/>
          <w:szCs w:val="24"/>
        </w:rPr>
        <w:t>meses</w:t>
      </w:r>
      <w:r w:rsidR="00CC0DA0" w:rsidRPr="007B7EAB">
        <w:rPr>
          <w:rFonts w:eastAsia="Century Schoolbook" w:cs="Century Schoolbook"/>
          <w:szCs w:val="24"/>
        </w:rPr>
        <w:t xml:space="preserve"> </w:t>
      </w:r>
      <w:r w:rsidR="00CC0DA0" w:rsidRPr="007B7EAB">
        <w:rPr>
          <w:rFonts w:cs="Century Schoolbook"/>
          <w:szCs w:val="24"/>
        </w:rPr>
        <w:t>y</w:t>
      </w:r>
      <w:r w:rsidR="00CC0DA0" w:rsidRPr="007B7EAB">
        <w:rPr>
          <w:rFonts w:eastAsia="Century Schoolbook" w:cs="Century Schoolbook"/>
          <w:szCs w:val="24"/>
        </w:rPr>
        <w:t xml:space="preserve"> </w:t>
      </w:r>
      <w:r w:rsidR="00CC0DA0" w:rsidRPr="007B7EAB">
        <w:rPr>
          <w:rFonts w:cs="Century Schoolbook"/>
          <w:szCs w:val="24"/>
        </w:rPr>
        <w:t>la</w:t>
      </w:r>
      <w:r w:rsidR="00CC0DA0" w:rsidRPr="007B7EAB">
        <w:rPr>
          <w:rFonts w:eastAsia="Century Schoolbook" w:cs="Century Schoolbook"/>
          <w:szCs w:val="24"/>
        </w:rPr>
        <w:t xml:space="preserve"> </w:t>
      </w:r>
      <w:r w:rsidR="00CC0DA0" w:rsidRPr="007B7EAB">
        <w:rPr>
          <w:rFonts w:cs="Century Schoolbook"/>
          <w:szCs w:val="24"/>
        </w:rPr>
        <w:t>máxima</w:t>
      </w:r>
      <w:r w:rsidR="00CC0DA0" w:rsidRPr="007B7EAB">
        <w:rPr>
          <w:rFonts w:eastAsia="Century Schoolbook" w:cs="Century Schoolbook"/>
          <w:szCs w:val="24"/>
        </w:rPr>
        <w:t xml:space="preserve"> </w:t>
      </w:r>
      <w:r w:rsidR="00CC0DA0" w:rsidRPr="007B7EAB">
        <w:rPr>
          <w:rFonts w:cs="Century Schoolbook"/>
          <w:szCs w:val="24"/>
        </w:rPr>
        <w:t>de</w:t>
      </w:r>
      <w:r w:rsidR="00CC0DA0" w:rsidRPr="007B7EAB">
        <w:rPr>
          <w:rFonts w:eastAsia="Century Schoolbook" w:cs="Century Schoolbook"/>
          <w:szCs w:val="24"/>
        </w:rPr>
        <w:t xml:space="preserve"> </w:t>
      </w:r>
      <w:r w:rsidR="00CC0DA0" w:rsidRPr="007B7EAB">
        <w:rPr>
          <w:rFonts w:cs="Century Schoolbook"/>
          <w:szCs w:val="24"/>
        </w:rPr>
        <w:t>1</w:t>
      </w:r>
      <w:r w:rsidR="00CC0DA0" w:rsidRPr="007B7EAB">
        <w:rPr>
          <w:rFonts w:eastAsia="Century Schoolbook" w:cs="Century Schoolbook"/>
          <w:szCs w:val="24"/>
        </w:rPr>
        <w:t xml:space="preserve"> </w:t>
      </w:r>
      <w:r w:rsidR="00CC0DA0" w:rsidRPr="007B7EAB">
        <w:rPr>
          <w:rFonts w:cs="Century Schoolbook"/>
          <w:szCs w:val="24"/>
        </w:rPr>
        <w:t>año.</w:t>
      </w:r>
      <w:r w:rsidR="00CC0DA0" w:rsidRPr="007B7EAB">
        <w:rPr>
          <w:rFonts w:eastAsia="Century Schoolbook" w:cs="Century Schoolbook"/>
          <w:szCs w:val="24"/>
        </w:rPr>
        <w:t xml:space="preserve"> </w:t>
      </w:r>
      <w:r w:rsidR="00CC0DA0" w:rsidRPr="007B7EAB">
        <w:rPr>
          <w:rFonts w:cs="Century Schoolbook"/>
          <w:szCs w:val="24"/>
        </w:rPr>
        <w:t>La</w:t>
      </w:r>
      <w:r w:rsidR="00CC0DA0" w:rsidRPr="007B7EAB">
        <w:rPr>
          <w:rFonts w:eastAsia="Century Schoolbook" w:cs="Century Schoolbook"/>
          <w:szCs w:val="24"/>
        </w:rPr>
        <w:t xml:space="preserve"> </w:t>
      </w:r>
      <w:r w:rsidR="00CC0DA0" w:rsidRPr="007B7EAB">
        <w:rPr>
          <w:rFonts w:cs="Century Schoolbook"/>
          <w:b/>
          <w:bCs/>
          <w:szCs w:val="24"/>
        </w:rPr>
        <w:t>retribución</w:t>
      </w:r>
      <w:r w:rsidR="00CC0DA0" w:rsidRPr="007B7EAB">
        <w:rPr>
          <w:rFonts w:eastAsia="Century Schoolbook" w:cs="Century Schoolbook"/>
          <w:szCs w:val="24"/>
        </w:rPr>
        <w:t xml:space="preserve"> será </w:t>
      </w:r>
      <w:r w:rsidR="00CC0DA0" w:rsidRPr="007B7EAB">
        <w:rPr>
          <w:rFonts w:cs="Century Schoolbook"/>
          <w:szCs w:val="24"/>
        </w:rPr>
        <w:t>la</w:t>
      </w:r>
      <w:r w:rsidR="00CC0DA0" w:rsidRPr="007B7EAB">
        <w:rPr>
          <w:rFonts w:eastAsia="Century Schoolbook" w:cs="Century Schoolbook"/>
          <w:szCs w:val="24"/>
        </w:rPr>
        <w:t xml:space="preserve"> </w:t>
      </w:r>
      <w:r w:rsidR="00CC0DA0" w:rsidRPr="007B7EAB">
        <w:rPr>
          <w:rFonts w:cs="Century Schoolbook"/>
          <w:szCs w:val="24"/>
        </w:rPr>
        <w:t>fijada</w:t>
      </w:r>
      <w:r w:rsidR="00CC0DA0" w:rsidRPr="007B7EAB">
        <w:rPr>
          <w:rFonts w:eastAsia="Century Schoolbook" w:cs="Century Schoolbook"/>
          <w:szCs w:val="24"/>
        </w:rPr>
        <w:t xml:space="preserve"> </w:t>
      </w:r>
      <w:r w:rsidR="00CC0DA0" w:rsidRPr="007B7EAB">
        <w:rPr>
          <w:rFonts w:cs="Century Schoolbook"/>
          <w:szCs w:val="24"/>
        </w:rPr>
        <w:t>el</w:t>
      </w:r>
      <w:r w:rsidR="00CC0DA0" w:rsidRPr="007B7EAB">
        <w:rPr>
          <w:rFonts w:eastAsia="Century Schoolbook" w:cs="Century Schoolbook"/>
          <w:szCs w:val="24"/>
        </w:rPr>
        <w:t xml:space="preserve"> </w:t>
      </w:r>
      <w:r w:rsidR="00CC0DA0" w:rsidRPr="007B7EAB">
        <w:rPr>
          <w:rFonts w:cs="Century Schoolbook"/>
          <w:szCs w:val="24"/>
        </w:rPr>
        <w:t>Convenio</w:t>
      </w:r>
      <w:r w:rsidR="00CC0DA0" w:rsidRPr="007B7EAB">
        <w:rPr>
          <w:rFonts w:eastAsia="Century Schoolbook" w:cs="Century Schoolbook"/>
          <w:szCs w:val="24"/>
        </w:rPr>
        <w:t xml:space="preserve"> </w:t>
      </w:r>
      <w:r w:rsidR="00CC0DA0" w:rsidRPr="007B7EAB">
        <w:rPr>
          <w:rFonts w:cs="Century Schoolbook"/>
          <w:szCs w:val="24"/>
        </w:rPr>
        <w:t>Colectivo</w:t>
      </w:r>
      <w:r w:rsidR="00CC0DA0" w:rsidRPr="007B7EAB">
        <w:rPr>
          <w:rFonts w:eastAsia="Century Schoolbook" w:cs="Century Schoolbook"/>
          <w:szCs w:val="24"/>
        </w:rPr>
        <w:t xml:space="preserve"> </w:t>
      </w:r>
      <w:r w:rsidR="00CC0DA0" w:rsidRPr="007B7EAB">
        <w:rPr>
          <w:rFonts w:cs="Century Schoolbook"/>
          <w:szCs w:val="24"/>
        </w:rPr>
        <w:t xml:space="preserve">aplicable en la empresa para estos contratos o, en su defecto, la fijada para el grupo profesional propio de las funciones desempeñadas. Y nunca menos que lo fijado para contrato formativo en alternancia ni del </w:t>
      </w:r>
      <w:r w:rsidR="00CB0C5F" w:rsidRPr="007B7EAB">
        <w:rPr>
          <w:rFonts w:cs="Century Schoolbook"/>
          <w:szCs w:val="24"/>
        </w:rPr>
        <w:t>SMI</w:t>
      </w:r>
      <w:r w:rsidR="00CC0DA0" w:rsidRPr="007B7EAB">
        <w:rPr>
          <w:rFonts w:cs="Century Schoolbook"/>
          <w:szCs w:val="24"/>
        </w:rPr>
        <w:t xml:space="preserve"> vigente.</w:t>
      </w:r>
    </w:p>
    <w:p w14:paraId="50ACB754" w14:textId="1DDB35C9" w:rsidR="00CC0DA0" w:rsidRPr="007B7EAB" w:rsidRDefault="00CC0DA0" w:rsidP="007B7EAB">
      <w:pPr>
        <w:ind w:left="1776"/>
        <w:rPr>
          <w:rFonts w:cstheme="majorBidi"/>
          <w:szCs w:val="24"/>
        </w:rPr>
      </w:pPr>
      <w:r w:rsidRPr="007B7EAB">
        <w:rPr>
          <w:rFonts w:cs="Century Schoolbook"/>
          <w:bCs/>
          <w:szCs w:val="24"/>
        </w:rPr>
        <w:t xml:space="preserve">El </w:t>
      </w:r>
      <w:r w:rsidRPr="007B7EAB">
        <w:rPr>
          <w:rFonts w:cs="Century Schoolbook"/>
          <w:szCs w:val="24"/>
        </w:rPr>
        <w:t xml:space="preserve">periodo de prueba no podrá exceder de 1 </w:t>
      </w:r>
      <w:r w:rsidR="007B7EAB" w:rsidRPr="007B7EAB">
        <w:rPr>
          <w:rFonts w:cs="Century Schoolbook"/>
          <w:szCs w:val="24"/>
        </w:rPr>
        <w:t>mes.</w:t>
      </w:r>
    </w:p>
    <w:p w14:paraId="3FB2617A" w14:textId="1CFBF036" w:rsidR="007B7EAB" w:rsidRDefault="00CC0DA0" w:rsidP="007B7EAB">
      <w:pPr>
        <w:pStyle w:val="Prrafodelista"/>
        <w:tabs>
          <w:tab w:val="num" w:pos="1843"/>
        </w:tabs>
        <w:ind w:left="1776"/>
        <w:rPr>
          <w:rFonts w:cs="Century Schoolbook"/>
          <w:bCs/>
          <w:szCs w:val="24"/>
        </w:rPr>
      </w:pPr>
      <w:r w:rsidRPr="007B7EAB">
        <w:rPr>
          <w:rFonts w:cs="Century Schoolbook"/>
          <w:bCs/>
          <w:szCs w:val="24"/>
        </w:rPr>
        <w:t>Además, su conversión en indefinidos cuenta con interesantes bonificaciones en las cuotas de la Seguridad Social.</w:t>
      </w:r>
    </w:p>
    <w:p w14:paraId="59639D87" w14:textId="77777777" w:rsidR="007B7EAB" w:rsidRPr="007B7EAB" w:rsidRDefault="007B7EAB" w:rsidP="007B7EAB">
      <w:pPr>
        <w:pStyle w:val="Prrafodelista"/>
        <w:tabs>
          <w:tab w:val="num" w:pos="1843"/>
        </w:tabs>
        <w:ind w:left="1776"/>
        <w:rPr>
          <w:rFonts w:cs="Century Schoolbook"/>
          <w:bCs/>
          <w:szCs w:val="24"/>
        </w:rPr>
      </w:pPr>
    </w:p>
    <w:p w14:paraId="2417ECA5" w14:textId="77777777" w:rsidR="007B7EAB" w:rsidRPr="007B7EAB" w:rsidRDefault="00000000" w:rsidP="007B7EAB">
      <w:pPr>
        <w:pStyle w:val="Prrafodelista"/>
        <w:numPr>
          <w:ilvl w:val="0"/>
          <w:numId w:val="38"/>
        </w:numPr>
        <w:rPr>
          <w:rFonts w:cs="Century Schoolbook"/>
          <w:b/>
          <w:bCs/>
          <w:szCs w:val="24"/>
          <w:u w:val="single"/>
        </w:rPr>
      </w:pPr>
      <w:hyperlink r:id="rId15" w:history="1">
        <w:r w:rsidR="00CC0DA0" w:rsidRPr="007B7EAB">
          <w:rPr>
            <w:rStyle w:val="Hipervnculo"/>
            <w:b/>
            <w:bCs/>
            <w:color w:val="auto"/>
            <w:szCs w:val="24"/>
            <w:u w:val="none"/>
          </w:rPr>
          <w:t>Contrato de formación</w:t>
        </w:r>
      </w:hyperlink>
      <w:r w:rsidR="00CC0DA0" w:rsidRPr="007B7EAB">
        <w:rPr>
          <w:b/>
          <w:bCs/>
          <w:szCs w:val="24"/>
        </w:rPr>
        <w:t xml:space="preserve"> en alternancia</w:t>
      </w:r>
      <w:r w:rsidR="00CC0DA0" w:rsidRPr="007B7EAB">
        <w:rPr>
          <w:rFonts w:eastAsia="Century Schoolbook" w:cs="Century Schoolbook"/>
          <w:szCs w:val="24"/>
        </w:rPr>
        <w:t xml:space="preserve"> </w:t>
      </w:r>
      <w:r w:rsidR="00CC0DA0" w:rsidRPr="007B7EAB">
        <w:rPr>
          <w:rFonts w:cs="Century Schoolbook"/>
          <w:szCs w:val="24"/>
        </w:rPr>
        <w:t>(sustituye</w:t>
      </w:r>
      <w:r w:rsidR="00CC0DA0" w:rsidRPr="007B7EAB">
        <w:rPr>
          <w:rFonts w:eastAsia="Century Schoolbook" w:cs="Century Schoolbook"/>
          <w:szCs w:val="24"/>
        </w:rPr>
        <w:t xml:space="preserve"> </w:t>
      </w:r>
      <w:r w:rsidR="00CC0DA0" w:rsidRPr="007B7EAB">
        <w:rPr>
          <w:rFonts w:cs="Century Schoolbook"/>
          <w:szCs w:val="24"/>
        </w:rPr>
        <w:t>al</w:t>
      </w:r>
      <w:r w:rsidR="00CC0DA0" w:rsidRPr="007B7EAB">
        <w:rPr>
          <w:rFonts w:eastAsia="Century Schoolbook" w:cs="Century Schoolbook"/>
          <w:szCs w:val="24"/>
        </w:rPr>
        <w:t xml:space="preserve"> </w:t>
      </w:r>
      <w:r w:rsidR="00CC0DA0" w:rsidRPr="007B7EAB">
        <w:rPr>
          <w:rFonts w:cs="Century Schoolbook"/>
          <w:szCs w:val="24"/>
        </w:rPr>
        <w:t>antiguo</w:t>
      </w:r>
      <w:r w:rsidR="00CC0DA0" w:rsidRPr="007B7EAB">
        <w:rPr>
          <w:rFonts w:eastAsia="Century Schoolbook" w:cs="Century Schoolbook"/>
          <w:szCs w:val="24"/>
        </w:rPr>
        <w:t xml:space="preserve"> </w:t>
      </w:r>
      <w:r w:rsidR="00CC0DA0" w:rsidRPr="007B7EAB">
        <w:rPr>
          <w:rFonts w:cs="Century Schoolbook"/>
          <w:szCs w:val="24"/>
        </w:rPr>
        <w:t>contrato</w:t>
      </w:r>
      <w:r w:rsidR="00CC0DA0" w:rsidRPr="007B7EAB">
        <w:rPr>
          <w:rFonts w:eastAsia="Century Schoolbook" w:cs="Century Schoolbook"/>
          <w:szCs w:val="24"/>
        </w:rPr>
        <w:t xml:space="preserve"> </w:t>
      </w:r>
      <w:r w:rsidR="00CC0DA0" w:rsidRPr="007B7EAB">
        <w:rPr>
          <w:rFonts w:cs="Century Schoolbook"/>
          <w:szCs w:val="24"/>
        </w:rPr>
        <w:t>de</w:t>
      </w:r>
      <w:r w:rsidR="00CC0DA0" w:rsidRPr="007B7EAB">
        <w:rPr>
          <w:rFonts w:eastAsia="Century Schoolbook" w:cs="Century Schoolbook"/>
          <w:szCs w:val="24"/>
        </w:rPr>
        <w:t xml:space="preserve"> </w:t>
      </w:r>
      <w:r w:rsidR="00CC0DA0" w:rsidRPr="007B7EAB">
        <w:rPr>
          <w:rFonts w:cs="Century Schoolbook"/>
          <w:szCs w:val="24"/>
        </w:rPr>
        <w:t>formación):</w:t>
      </w:r>
      <w:r w:rsidR="00CC0DA0" w:rsidRPr="007B7EAB">
        <w:rPr>
          <w:rFonts w:eastAsia="Century Schoolbook" w:cs="Century Schoolbook"/>
          <w:szCs w:val="24"/>
        </w:rPr>
        <w:t xml:space="preserve"> </w:t>
      </w:r>
      <w:r w:rsidR="00CC0DA0" w:rsidRPr="007B7EAB">
        <w:rPr>
          <w:rFonts w:cs="Century Schoolbook"/>
          <w:szCs w:val="24"/>
        </w:rPr>
        <w:t>Son</w:t>
      </w:r>
      <w:r w:rsidR="00CC0DA0" w:rsidRPr="007B7EAB">
        <w:rPr>
          <w:rFonts w:eastAsia="Century Schoolbook" w:cs="Century Schoolbook"/>
          <w:szCs w:val="24"/>
        </w:rPr>
        <w:t xml:space="preserve"> </w:t>
      </w:r>
      <w:r w:rsidR="00CC0DA0" w:rsidRPr="007B7EAB">
        <w:rPr>
          <w:rFonts w:cs="Century Schoolbook"/>
          <w:szCs w:val="24"/>
        </w:rPr>
        <w:t>aquellos</w:t>
      </w:r>
      <w:r w:rsidR="00CC0DA0" w:rsidRPr="007B7EAB">
        <w:rPr>
          <w:rFonts w:eastAsia="Century Schoolbook" w:cs="Century Schoolbook"/>
          <w:szCs w:val="24"/>
        </w:rPr>
        <w:t xml:space="preserve"> </w:t>
      </w:r>
      <w:r w:rsidR="00CC0DA0" w:rsidRPr="007B7EAB">
        <w:rPr>
          <w:rFonts w:cs="Century Schoolbook"/>
          <w:szCs w:val="24"/>
        </w:rPr>
        <w:t>que</w:t>
      </w:r>
      <w:r w:rsidR="00CC0DA0" w:rsidRPr="007B7EAB">
        <w:rPr>
          <w:rFonts w:eastAsia="Century Schoolbook" w:cs="Century Schoolbook"/>
          <w:szCs w:val="24"/>
        </w:rPr>
        <w:t xml:space="preserve"> </w:t>
      </w:r>
      <w:r w:rsidR="00CC0DA0" w:rsidRPr="007B7EAB">
        <w:rPr>
          <w:rFonts w:cs="Century Schoolbook"/>
          <w:szCs w:val="24"/>
        </w:rPr>
        <w:t>se</w:t>
      </w:r>
      <w:r w:rsidR="00CC0DA0" w:rsidRPr="007B7EAB">
        <w:rPr>
          <w:rFonts w:eastAsia="Century Schoolbook" w:cs="Century Schoolbook"/>
          <w:szCs w:val="24"/>
        </w:rPr>
        <w:t xml:space="preserve"> </w:t>
      </w:r>
      <w:r w:rsidR="00CC0DA0" w:rsidRPr="007B7EAB">
        <w:rPr>
          <w:rFonts w:cs="Century Schoolbook"/>
          <w:szCs w:val="24"/>
        </w:rPr>
        <w:t>conciertan</w:t>
      </w:r>
      <w:r w:rsidR="00CC0DA0" w:rsidRPr="007B7EAB">
        <w:rPr>
          <w:rFonts w:eastAsia="Century Schoolbook" w:cs="Century Schoolbook"/>
          <w:szCs w:val="24"/>
        </w:rPr>
        <w:t xml:space="preserve"> </w:t>
      </w:r>
      <w:r w:rsidR="00CC0DA0" w:rsidRPr="007B7EAB">
        <w:rPr>
          <w:rFonts w:cs="Century Schoolbook"/>
          <w:szCs w:val="24"/>
        </w:rPr>
        <w:t>con</w:t>
      </w:r>
      <w:r w:rsidR="00CC0DA0" w:rsidRPr="007B7EAB">
        <w:rPr>
          <w:rFonts w:eastAsia="Century Schoolbook" w:cs="Century Schoolbook"/>
          <w:szCs w:val="24"/>
        </w:rPr>
        <w:t xml:space="preserve"> </w:t>
      </w:r>
      <w:r w:rsidR="00CC0DA0" w:rsidRPr="007B7EAB">
        <w:rPr>
          <w:rFonts w:cs="Century Schoolbook"/>
          <w:szCs w:val="24"/>
        </w:rPr>
        <w:t>la</w:t>
      </w:r>
      <w:r w:rsidR="00CC0DA0" w:rsidRPr="007B7EAB">
        <w:rPr>
          <w:rFonts w:eastAsia="Century Schoolbook" w:cs="Century Schoolbook"/>
          <w:szCs w:val="24"/>
        </w:rPr>
        <w:t xml:space="preserve"> </w:t>
      </w:r>
      <w:r w:rsidR="00CC0DA0" w:rsidRPr="007B7EAB">
        <w:rPr>
          <w:rFonts w:cs="Century Schoolbook"/>
          <w:b/>
          <w:bCs/>
          <w:szCs w:val="24"/>
        </w:rPr>
        <w:t>finalidad</w:t>
      </w:r>
      <w:r w:rsidR="00CC0DA0" w:rsidRPr="007B7EAB">
        <w:rPr>
          <w:rFonts w:eastAsia="Century Schoolbook" w:cs="Century Schoolbook"/>
          <w:szCs w:val="24"/>
        </w:rPr>
        <w:t xml:space="preserve"> </w:t>
      </w:r>
      <w:r w:rsidR="00CC0DA0" w:rsidRPr="007B7EAB">
        <w:rPr>
          <w:rFonts w:cs="Century Schoolbook"/>
          <w:szCs w:val="24"/>
        </w:rPr>
        <w:t>de alternar la actividad laboral retribuida con los correspondientes procesos formativos.</w:t>
      </w:r>
      <w:r w:rsidR="00CC0DA0" w:rsidRPr="007B7EAB">
        <w:rPr>
          <w:rFonts w:eastAsia="Century Schoolbook" w:cs="Century Schoolbook"/>
          <w:szCs w:val="24"/>
        </w:rPr>
        <w:t xml:space="preserve"> </w:t>
      </w:r>
      <w:r w:rsidR="00CC0DA0" w:rsidRPr="007B7EAB">
        <w:rPr>
          <w:rFonts w:cs="Century Schoolbook"/>
          <w:szCs w:val="24"/>
        </w:rPr>
        <w:t>Dirigido a personas que carezcan de la titulación académica apropiada para concertar un contrato formativo para la obtención de la práctica profesional adecuada al nivel de estudios y sector productivo. Su</w:t>
      </w:r>
      <w:r w:rsidR="00CC0DA0" w:rsidRPr="007B7EAB">
        <w:rPr>
          <w:rFonts w:eastAsia="Century Schoolbook" w:cs="Century Schoolbook"/>
          <w:szCs w:val="24"/>
        </w:rPr>
        <w:t xml:space="preserve"> </w:t>
      </w:r>
      <w:r w:rsidR="00CC0DA0" w:rsidRPr="007B7EAB">
        <w:rPr>
          <w:rFonts w:cs="Century Schoolbook"/>
          <w:b/>
          <w:bCs/>
          <w:szCs w:val="24"/>
        </w:rPr>
        <w:t>duración</w:t>
      </w:r>
      <w:r w:rsidR="00CC0DA0" w:rsidRPr="007B7EAB">
        <w:rPr>
          <w:rFonts w:eastAsia="Century Schoolbook" w:cs="Century Schoolbook"/>
          <w:szCs w:val="24"/>
        </w:rPr>
        <w:t xml:space="preserve"> </w:t>
      </w:r>
      <w:r w:rsidR="00CC0DA0" w:rsidRPr="007B7EAB">
        <w:rPr>
          <w:rFonts w:cs="Century Schoolbook"/>
          <w:szCs w:val="24"/>
        </w:rPr>
        <w:t>mínima</w:t>
      </w:r>
      <w:r w:rsidR="00CC0DA0" w:rsidRPr="007B7EAB">
        <w:rPr>
          <w:rFonts w:eastAsia="Century Schoolbook" w:cs="Century Schoolbook"/>
          <w:szCs w:val="24"/>
        </w:rPr>
        <w:t xml:space="preserve"> </w:t>
      </w:r>
      <w:r w:rsidR="00CC0DA0" w:rsidRPr="007B7EAB">
        <w:rPr>
          <w:rFonts w:cs="Century Schoolbook"/>
          <w:szCs w:val="24"/>
        </w:rPr>
        <w:t>será</w:t>
      </w:r>
      <w:r w:rsidR="00CC0DA0" w:rsidRPr="007B7EAB">
        <w:rPr>
          <w:rFonts w:eastAsia="Century Schoolbook" w:cs="Century Schoolbook"/>
          <w:szCs w:val="24"/>
        </w:rPr>
        <w:t xml:space="preserve"> </w:t>
      </w:r>
      <w:r w:rsidR="00CC0DA0" w:rsidRPr="007B7EAB">
        <w:rPr>
          <w:rFonts w:cs="Century Schoolbook"/>
          <w:szCs w:val="24"/>
        </w:rPr>
        <w:t>de</w:t>
      </w:r>
      <w:r w:rsidR="00CC0DA0" w:rsidRPr="007B7EAB">
        <w:rPr>
          <w:rFonts w:eastAsia="Century Schoolbook" w:cs="Century Schoolbook"/>
          <w:szCs w:val="24"/>
        </w:rPr>
        <w:t xml:space="preserve"> </w:t>
      </w:r>
      <w:r w:rsidR="00CC0DA0" w:rsidRPr="007B7EAB">
        <w:rPr>
          <w:rFonts w:cs="Century Schoolbook"/>
          <w:szCs w:val="24"/>
        </w:rPr>
        <w:t>3 meses</w:t>
      </w:r>
      <w:r w:rsidR="00CC0DA0" w:rsidRPr="007B7EAB">
        <w:rPr>
          <w:rFonts w:eastAsia="Century Schoolbook" w:cs="Century Schoolbook"/>
          <w:szCs w:val="24"/>
        </w:rPr>
        <w:t xml:space="preserve"> </w:t>
      </w:r>
      <w:r w:rsidR="00CC0DA0" w:rsidRPr="007B7EAB">
        <w:rPr>
          <w:rFonts w:cs="Century Schoolbook"/>
          <w:szCs w:val="24"/>
        </w:rPr>
        <w:t>y</w:t>
      </w:r>
      <w:r w:rsidR="00CC0DA0" w:rsidRPr="007B7EAB">
        <w:rPr>
          <w:rFonts w:eastAsia="Century Schoolbook" w:cs="Century Schoolbook"/>
          <w:szCs w:val="24"/>
        </w:rPr>
        <w:t xml:space="preserve"> </w:t>
      </w:r>
      <w:r w:rsidR="00CC0DA0" w:rsidRPr="007B7EAB">
        <w:rPr>
          <w:rFonts w:cs="Century Schoolbook"/>
          <w:szCs w:val="24"/>
        </w:rPr>
        <w:t>la</w:t>
      </w:r>
      <w:r w:rsidR="00CC0DA0" w:rsidRPr="007B7EAB">
        <w:rPr>
          <w:rFonts w:eastAsia="Century Schoolbook" w:cs="Century Schoolbook"/>
          <w:szCs w:val="24"/>
        </w:rPr>
        <w:t xml:space="preserve"> </w:t>
      </w:r>
      <w:r w:rsidR="00CC0DA0" w:rsidRPr="007B7EAB">
        <w:rPr>
          <w:rFonts w:cs="Century Schoolbook"/>
          <w:szCs w:val="24"/>
        </w:rPr>
        <w:t>máxima</w:t>
      </w:r>
      <w:r w:rsidR="00CC0DA0" w:rsidRPr="007B7EAB">
        <w:rPr>
          <w:rFonts w:eastAsia="Century Schoolbook" w:cs="Century Schoolbook"/>
          <w:szCs w:val="24"/>
        </w:rPr>
        <w:t xml:space="preserve"> </w:t>
      </w:r>
      <w:r w:rsidR="00CC0DA0" w:rsidRPr="007B7EAB">
        <w:rPr>
          <w:rFonts w:cs="Century Schoolbook"/>
          <w:szCs w:val="24"/>
        </w:rPr>
        <w:t>de</w:t>
      </w:r>
      <w:r w:rsidR="00CC0DA0" w:rsidRPr="007B7EAB">
        <w:rPr>
          <w:rFonts w:eastAsia="Century Schoolbook" w:cs="Century Schoolbook"/>
          <w:szCs w:val="24"/>
        </w:rPr>
        <w:t xml:space="preserve"> </w:t>
      </w:r>
      <w:r w:rsidR="00CC0DA0" w:rsidRPr="007B7EAB">
        <w:rPr>
          <w:rFonts w:cs="Century Schoolbook"/>
          <w:szCs w:val="24"/>
        </w:rPr>
        <w:t>2</w:t>
      </w:r>
      <w:r w:rsidR="00CC0DA0" w:rsidRPr="007B7EAB">
        <w:rPr>
          <w:rFonts w:eastAsia="Century Schoolbook" w:cs="Century Schoolbook"/>
          <w:szCs w:val="24"/>
        </w:rPr>
        <w:t xml:space="preserve"> </w:t>
      </w:r>
      <w:r w:rsidR="00CC0DA0" w:rsidRPr="007B7EAB">
        <w:rPr>
          <w:rFonts w:cs="Century Schoolbook"/>
          <w:szCs w:val="24"/>
        </w:rPr>
        <w:t>años.</w:t>
      </w:r>
      <w:r w:rsidR="00CC0DA0" w:rsidRPr="007B7EAB">
        <w:rPr>
          <w:rFonts w:eastAsia="Century Schoolbook" w:cs="Century Schoolbook"/>
          <w:szCs w:val="24"/>
        </w:rPr>
        <w:t xml:space="preserve"> </w:t>
      </w:r>
      <w:r w:rsidR="00CC0DA0" w:rsidRPr="007B7EAB">
        <w:rPr>
          <w:rFonts w:cs="Century Schoolbook"/>
          <w:szCs w:val="24"/>
        </w:rPr>
        <w:t>Como</w:t>
      </w:r>
      <w:r w:rsidR="00CC0DA0" w:rsidRPr="007B7EAB">
        <w:rPr>
          <w:rFonts w:eastAsia="Century Schoolbook" w:cs="Century Schoolbook"/>
          <w:szCs w:val="24"/>
        </w:rPr>
        <w:t xml:space="preserve"> </w:t>
      </w:r>
      <w:r w:rsidR="00CC0DA0" w:rsidRPr="007B7EAB">
        <w:rPr>
          <w:rFonts w:cs="Century Schoolbook"/>
          <w:szCs w:val="24"/>
        </w:rPr>
        <w:t>mínimo, durante el primer año</w:t>
      </w:r>
      <w:r w:rsidR="00CC0DA0" w:rsidRPr="007B7EAB">
        <w:rPr>
          <w:rFonts w:eastAsia="Century Schoolbook" w:cs="Century Schoolbook"/>
          <w:szCs w:val="24"/>
        </w:rPr>
        <w:t xml:space="preserve"> el tiempo de trabajo efectivo no podrá ser superior al 65% (así, la formación teórica mínima será de </w:t>
      </w:r>
      <w:r w:rsidR="00CC0DA0" w:rsidRPr="007B7EAB">
        <w:rPr>
          <w:rFonts w:cs="Century Schoolbook"/>
          <w:szCs w:val="24"/>
        </w:rPr>
        <w:t>un</w:t>
      </w:r>
      <w:r w:rsidR="00CC0DA0" w:rsidRPr="007B7EAB">
        <w:rPr>
          <w:rFonts w:eastAsia="Century Schoolbook" w:cs="Century Schoolbook"/>
          <w:szCs w:val="24"/>
        </w:rPr>
        <w:t xml:space="preserve"> 35</w:t>
      </w:r>
      <w:r w:rsidR="00CC0DA0" w:rsidRPr="007B7EAB">
        <w:rPr>
          <w:rFonts w:cs="Century Schoolbook"/>
          <w:szCs w:val="24"/>
        </w:rPr>
        <w:t xml:space="preserve">%). Durante el segundo año no podrá exceder del 85% </w:t>
      </w:r>
      <w:r w:rsidR="00CC0DA0" w:rsidRPr="007B7EAB">
        <w:rPr>
          <w:rFonts w:eastAsia="Century Schoolbook" w:cs="Century Schoolbook"/>
          <w:szCs w:val="24"/>
        </w:rPr>
        <w:t xml:space="preserve">(así, la formación teórica mínima será de </w:t>
      </w:r>
      <w:r w:rsidR="00CC0DA0" w:rsidRPr="007B7EAB">
        <w:rPr>
          <w:rFonts w:cs="Century Schoolbook"/>
          <w:szCs w:val="24"/>
        </w:rPr>
        <w:t>un</w:t>
      </w:r>
      <w:r w:rsidR="00CC0DA0" w:rsidRPr="007B7EAB">
        <w:rPr>
          <w:rFonts w:eastAsia="Century Schoolbook" w:cs="Century Schoolbook"/>
          <w:szCs w:val="24"/>
        </w:rPr>
        <w:t xml:space="preserve"> 15</w:t>
      </w:r>
      <w:r w:rsidR="00CC0DA0" w:rsidRPr="007B7EAB">
        <w:rPr>
          <w:rFonts w:cs="Century Schoolbook"/>
          <w:szCs w:val="24"/>
        </w:rPr>
        <w:t>%).</w:t>
      </w:r>
      <w:r w:rsidR="00CC0DA0" w:rsidRPr="007B7EAB">
        <w:rPr>
          <w:rFonts w:eastAsia="Century Schoolbook" w:cs="Century Schoolbook"/>
          <w:szCs w:val="24"/>
        </w:rPr>
        <w:t xml:space="preserve"> </w:t>
      </w:r>
      <w:r w:rsidR="00CC0DA0" w:rsidRPr="007B7EAB">
        <w:rPr>
          <w:rFonts w:cs="Century Schoolbook"/>
          <w:szCs w:val="24"/>
        </w:rPr>
        <w:t>La</w:t>
      </w:r>
      <w:r w:rsidR="00CC0DA0" w:rsidRPr="007B7EAB">
        <w:rPr>
          <w:rFonts w:eastAsia="Century Schoolbook" w:cs="Century Schoolbook"/>
          <w:szCs w:val="24"/>
        </w:rPr>
        <w:t xml:space="preserve"> </w:t>
      </w:r>
      <w:r w:rsidR="00CC0DA0" w:rsidRPr="007B7EAB">
        <w:rPr>
          <w:rFonts w:cs="Century Schoolbook"/>
          <w:b/>
          <w:bCs/>
          <w:szCs w:val="24"/>
        </w:rPr>
        <w:t>retribución</w:t>
      </w:r>
      <w:r w:rsidR="00CC0DA0" w:rsidRPr="007B7EAB">
        <w:rPr>
          <w:rFonts w:eastAsia="Century Schoolbook" w:cs="Century Schoolbook"/>
          <w:szCs w:val="24"/>
        </w:rPr>
        <w:t xml:space="preserve"> </w:t>
      </w:r>
      <w:r w:rsidR="00CC0DA0" w:rsidRPr="007B7EAB">
        <w:rPr>
          <w:rFonts w:cs="Century Schoolbook"/>
          <w:szCs w:val="24"/>
        </w:rPr>
        <w:t>será</w:t>
      </w:r>
      <w:r w:rsidR="00CC0DA0" w:rsidRPr="007B7EAB">
        <w:rPr>
          <w:rFonts w:eastAsia="Century Schoolbook" w:cs="Century Schoolbook"/>
          <w:szCs w:val="24"/>
        </w:rPr>
        <w:t xml:space="preserve"> </w:t>
      </w:r>
      <w:r w:rsidR="00CC0DA0" w:rsidRPr="007B7EAB">
        <w:rPr>
          <w:rFonts w:cs="Century Schoolbook"/>
          <w:szCs w:val="24"/>
        </w:rPr>
        <w:t>fijada</w:t>
      </w:r>
      <w:r w:rsidR="00CC0DA0" w:rsidRPr="007B7EAB">
        <w:rPr>
          <w:rFonts w:eastAsia="Century Schoolbook" w:cs="Century Schoolbook"/>
          <w:szCs w:val="24"/>
        </w:rPr>
        <w:t xml:space="preserve"> </w:t>
      </w:r>
      <w:r w:rsidR="00CC0DA0" w:rsidRPr="007B7EAB">
        <w:rPr>
          <w:rFonts w:cs="Century Schoolbook"/>
          <w:szCs w:val="24"/>
        </w:rPr>
        <w:t>en</w:t>
      </w:r>
      <w:r w:rsidR="00CC0DA0" w:rsidRPr="007B7EAB">
        <w:rPr>
          <w:rFonts w:eastAsia="Century Schoolbook" w:cs="Century Schoolbook"/>
          <w:szCs w:val="24"/>
        </w:rPr>
        <w:t xml:space="preserve"> </w:t>
      </w:r>
      <w:r w:rsidR="00CC0DA0" w:rsidRPr="007B7EAB">
        <w:rPr>
          <w:rFonts w:cs="Century Schoolbook"/>
          <w:szCs w:val="24"/>
        </w:rPr>
        <w:t>el</w:t>
      </w:r>
      <w:r w:rsidR="00CC0DA0" w:rsidRPr="007B7EAB">
        <w:rPr>
          <w:rFonts w:eastAsia="Century Schoolbook" w:cs="Century Schoolbook"/>
          <w:szCs w:val="24"/>
        </w:rPr>
        <w:t xml:space="preserve"> </w:t>
      </w:r>
      <w:r w:rsidR="00CC0DA0" w:rsidRPr="007B7EAB">
        <w:rPr>
          <w:rFonts w:cs="Century Schoolbook"/>
          <w:szCs w:val="24"/>
        </w:rPr>
        <w:t>Convenio</w:t>
      </w:r>
      <w:r w:rsidR="00CC0DA0" w:rsidRPr="007B7EAB">
        <w:rPr>
          <w:rFonts w:eastAsia="Century Schoolbook" w:cs="Century Schoolbook"/>
          <w:szCs w:val="24"/>
        </w:rPr>
        <w:t xml:space="preserve"> </w:t>
      </w:r>
      <w:r w:rsidR="00CC0DA0" w:rsidRPr="007B7EAB">
        <w:rPr>
          <w:rFonts w:cs="Century Schoolbook"/>
          <w:szCs w:val="24"/>
        </w:rPr>
        <w:t>Colectivo, en su defecto, durante el primer año nunca será inferior al 60% del salario de ese grupo profesional, ni del 75% en el segundo año en proporción al tiempo trabajado. Nunca</w:t>
      </w:r>
      <w:r w:rsidR="00CC0DA0" w:rsidRPr="007B7EAB">
        <w:rPr>
          <w:rFonts w:eastAsia="Century Schoolbook" w:cs="Century Schoolbook"/>
          <w:szCs w:val="24"/>
        </w:rPr>
        <w:t xml:space="preserve"> </w:t>
      </w:r>
      <w:r w:rsidR="00CC0DA0" w:rsidRPr="007B7EAB">
        <w:rPr>
          <w:rFonts w:cs="Century Schoolbook"/>
          <w:szCs w:val="24"/>
        </w:rPr>
        <w:t>inferior</w:t>
      </w:r>
      <w:r w:rsidR="00CC0DA0" w:rsidRPr="007B7EAB">
        <w:rPr>
          <w:rFonts w:eastAsia="Century Schoolbook" w:cs="Century Schoolbook"/>
          <w:szCs w:val="24"/>
        </w:rPr>
        <w:t xml:space="preserve"> </w:t>
      </w:r>
      <w:r w:rsidR="00CC0DA0" w:rsidRPr="007B7EAB">
        <w:rPr>
          <w:rFonts w:cs="Century Schoolbook"/>
          <w:szCs w:val="24"/>
        </w:rPr>
        <w:t>al</w:t>
      </w:r>
      <w:r w:rsidR="00CC0DA0" w:rsidRPr="007B7EAB">
        <w:rPr>
          <w:rFonts w:eastAsia="Century Schoolbook" w:cs="Century Schoolbook"/>
          <w:szCs w:val="24"/>
        </w:rPr>
        <w:t xml:space="preserve"> </w:t>
      </w:r>
      <w:r w:rsidR="00CC0DA0" w:rsidRPr="007B7EAB">
        <w:rPr>
          <w:rFonts w:cs="Century Schoolbook"/>
          <w:szCs w:val="24"/>
        </w:rPr>
        <w:t>Salario</w:t>
      </w:r>
      <w:r w:rsidR="00CC0DA0" w:rsidRPr="007B7EAB">
        <w:rPr>
          <w:rFonts w:eastAsia="Century Schoolbook" w:cs="Century Schoolbook"/>
          <w:szCs w:val="24"/>
        </w:rPr>
        <w:t xml:space="preserve"> </w:t>
      </w:r>
      <w:r w:rsidR="00CC0DA0" w:rsidRPr="007B7EAB">
        <w:rPr>
          <w:rFonts w:cs="Century Schoolbook"/>
          <w:szCs w:val="24"/>
        </w:rPr>
        <w:t>Mínimo</w:t>
      </w:r>
      <w:r w:rsidR="00CC0DA0" w:rsidRPr="007B7EAB">
        <w:rPr>
          <w:rFonts w:eastAsia="Century Schoolbook" w:cs="Century Schoolbook"/>
          <w:szCs w:val="24"/>
        </w:rPr>
        <w:t xml:space="preserve"> </w:t>
      </w:r>
      <w:r w:rsidR="00CC0DA0" w:rsidRPr="007B7EAB">
        <w:rPr>
          <w:rFonts w:cs="Century Schoolbook"/>
          <w:szCs w:val="24"/>
        </w:rPr>
        <w:t>Interprofesional</w:t>
      </w:r>
      <w:r w:rsidR="00CC0DA0" w:rsidRPr="007B7EAB">
        <w:rPr>
          <w:rFonts w:eastAsia="Century Schoolbook" w:cs="Century Schoolbook"/>
          <w:szCs w:val="24"/>
        </w:rPr>
        <w:t xml:space="preserve"> (</w:t>
      </w:r>
      <w:hyperlink r:id="rId16" w:history="1">
        <w:r w:rsidR="00CC0DA0" w:rsidRPr="007B7EAB">
          <w:rPr>
            <w:rStyle w:val="Hipervnculo"/>
            <w:rFonts w:cs="Century Schoolbook"/>
            <w:color w:val="auto"/>
            <w:szCs w:val="24"/>
          </w:rPr>
          <w:t>SMI</w:t>
        </w:r>
      </w:hyperlink>
      <w:r w:rsidR="00CC0DA0" w:rsidRPr="007B7EAB">
        <w:rPr>
          <w:rFonts w:eastAsia="Century Schoolbook" w:cs="Century Schoolbook"/>
          <w:szCs w:val="24"/>
        </w:rPr>
        <w:t xml:space="preserve">) </w:t>
      </w:r>
      <w:r w:rsidR="00CC0DA0" w:rsidRPr="007B7EAB">
        <w:rPr>
          <w:rFonts w:cs="Century Schoolbook"/>
          <w:szCs w:val="24"/>
        </w:rPr>
        <w:t>en</w:t>
      </w:r>
      <w:r w:rsidR="00CC0DA0" w:rsidRPr="007B7EAB">
        <w:rPr>
          <w:rFonts w:eastAsia="Century Schoolbook" w:cs="Century Schoolbook"/>
          <w:szCs w:val="24"/>
        </w:rPr>
        <w:t xml:space="preserve"> </w:t>
      </w:r>
      <w:r w:rsidR="00CC0DA0" w:rsidRPr="007B7EAB">
        <w:rPr>
          <w:rFonts w:cs="Century Schoolbook"/>
          <w:szCs w:val="24"/>
        </w:rPr>
        <w:t>proporción</w:t>
      </w:r>
      <w:r w:rsidR="00CC0DA0" w:rsidRPr="007B7EAB">
        <w:rPr>
          <w:rFonts w:eastAsia="Century Schoolbook" w:cs="Century Schoolbook"/>
          <w:szCs w:val="24"/>
        </w:rPr>
        <w:t xml:space="preserve"> </w:t>
      </w:r>
      <w:r w:rsidR="00CC0DA0" w:rsidRPr="007B7EAB">
        <w:rPr>
          <w:rFonts w:cs="Century Schoolbook"/>
          <w:szCs w:val="24"/>
        </w:rPr>
        <w:t>al</w:t>
      </w:r>
      <w:r w:rsidR="00CC0DA0" w:rsidRPr="007B7EAB">
        <w:rPr>
          <w:rFonts w:eastAsia="Century Schoolbook" w:cs="Century Schoolbook"/>
          <w:szCs w:val="24"/>
        </w:rPr>
        <w:t xml:space="preserve"> </w:t>
      </w:r>
      <w:r w:rsidR="00CC0DA0" w:rsidRPr="007B7EAB">
        <w:rPr>
          <w:rFonts w:cs="Century Schoolbook"/>
          <w:szCs w:val="24"/>
        </w:rPr>
        <w:t>tiempo</w:t>
      </w:r>
      <w:r w:rsidR="00CC0DA0" w:rsidRPr="007B7EAB">
        <w:rPr>
          <w:rFonts w:eastAsia="Century Schoolbook" w:cs="Century Schoolbook"/>
          <w:szCs w:val="24"/>
        </w:rPr>
        <w:t xml:space="preserve"> </w:t>
      </w:r>
      <w:r w:rsidR="00CC0DA0" w:rsidRPr="007B7EAB">
        <w:rPr>
          <w:rFonts w:cs="Century Schoolbook"/>
          <w:szCs w:val="24"/>
        </w:rPr>
        <w:t>trabajado.</w:t>
      </w:r>
      <w:r w:rsidR="00CC0DA0" w:rsidRPr="007B7EAB">
        <w:rPr>
          <w:rFonts w:eastAsia="Century Schoolbook" w:cs="Century Schoolbook"/>
          <w:szCs w:val="24"/>
        </w:rPr>
        <w:t xml:space="preserve"> También </w:t>
      </w:r>
      <w:r w:rsidR="00CC0DA0" w:rsidRPr="007B7EAB">
        <w:rPr>
          <w:rFonts w:cs="Century Schoolbook"/>
          <w:szCs w:val="24"/>
        </w:rPr>
        <w:t>tienen</w:t>
      </w:r>
      <w:r w:rsidR="00CC0DA0" w:rsidRPr="007B7EAB">
        <w:rPr>
          <w:rFonts w:eastAsia="Century Schoolbook" w:cs="Century Schoolbook"/>
          <w:szCs w:val="24"/>
        </w:rPr>
        <w:t xml:space="preserve"> </w:t>
      </w:r>
      <w:r w:rsidR="00CC0DA0" w:rsidRPr="007B7EAB">
        <w:rPr>
          <w:rFonts w:cs="Century Schoolbook"/>
          <w:szCs w:val="24"/>
        </w:rPr>
        <w:t>derecho</w:t>
      </w:r>
      <w:r w:rsidR="00CC0DA0" w:rsidRPr="007B7EAB">
        <w:rPr>
          <w:rFonts w:eastAsia="Century Schoolbook" w:cs="Century Schoolbook"/>
          <w:szCs w:val="24"/>
        </w:rPr>
        <w:t xml:space="preserve"> </w:t>
      </w:r>
      <w:r w:rsidR="00CC0DA0" w:rsidRPr="007B7EAB">
        <w:rPr>
          <w:rFonts w:cs="Century Schoolbook"/>
          <w:szCs w:val="24"/>
        </w:rPr>
        <w:t>a</w:t>
      </w:r>
      <w:r w:rsidR="00CC0DA0" w:rsidRPr="007B7EAB">
        <w:rPr>
          <w:rFonts w:eastAsia="Century Schoolbook" w:cs="Century Schoolbook"/>
          <w:szCs w:val="24"/>
        </w:rPr>
        <w:t xml:space="preserve"> </w:t>
      </w:r>
      <w:r w:rsidR="00CC0DA0" w:rsidRPr="007B7EAB">
        <w:rPr>
          <w:rFonts w:cs="Century Schoolbook"/>
          <w:szCs w:val="24"/>
        </w:rPr>
        <w:t>prestación</w:t>
      </w:r>
      <w:r w:rsidR="00CC0DA0" w:rsidRPr="007B7EAB">
        <w:rPr>
          <w:rFonts w:eastAsia="Century Schoolbook" w:cs="Century Schoolbook"/>
          <w:szCs w:val="24"/>
        </w:rPr>
        <w:t xml:space="preserve"> </w:t>
      </w:r>
      <w:r w:rsidR="00CC0DA0" w:rsidRPr="007B7EAB">
        <w:rPr>
          <w:rFonts w:cs="Century Schoolbook"/>
          <w:szCs w:val="24"/>
        </w:rPr>
        <w:t>por</w:t>
      </w:r>
      <w:r w:rsidR="00CC0DA0" w:rsidRPr="007B7EAB">
        <w:rPr>
          <w:rFonts w:eastAsia="Century Schoolbook" w:cs="Century Schoolbook"/>
          <w:szCs w:val="24"/>
        </w:rPr>
        <w:t xml:space="preserve"> </w:t>
      </w:r>
      <w:r w:rsidR="00CC0DA0" w:rsidRPr="007B7EAB">
        <w:rPr>
          <w:rFonts w:cs="Century Schoolbook"/>
          <w:b/>
          <w:szCs w:val="24"/>
        </w:rPr>
        <w:t xml:space="preserve">desempleo </w:t>
      </w:r>
      <w:r w:rsidR="00CC0DA0" w:rsidRPr="007B7EAB">
        <w:rPr>
          <w:rFonts w:cs="Century Schoolbook"/>
          <w:szCs w:val="24"/>
        </w:rPr>
        <w:t>(no siempre ha sido así).</w:t>
      </w:r>
    </w:p>
    <w:p w14:paraId="7A2AAAAC" w14:textId="77777777" w:rsidR="007B7EAB" w:rsidRPr="007B7EAB" w:rsidRDefault="00CC0DA0" w:rsidP="007B7EAB">
      <w:pPr>
        <w:ind w:left="1416" w:firstLine="360"/>
        <w:rPr>
          <w:rFonts w:cs="Century Schoolbook"/>
          <w:szCs w:val="24"/>
        </w:rPr>
      </w:pPr>
      <w:r w:rsidRPr="007B7EAB">
        <w:rPr>
          <w:rFonts w:cs="Century Schoolbook"/>
          <w:szCs w:val="24"/>
        </w:rPr>
        <w:t xml:space="preserve">Estos </w:t>
      </w:r>
      <w:r w:rsidRPr="007B7EAB">
        <w:rPr>
          <w:rFonts w:cs="Century Schoolbook"/>
          <w:bCs/>
          <w:szCs w:val="24"/>
        </w:rPr>
        <w:t>contratos</w:t>
      </w:r>
      <w:r w:rsidRPr="007B7EAB">
        <w:rPr>
          <w:rFonts w:cs="Century Schoolbook"/>
          <w:szCs w:val="24"/>
        </w:rPr>
        <w:t xml:space="preserve"> no pueden tener periodo de prueba.</w:t>
      </w:r>
    </w:p>
    <w:p w14:paraId="4CA9D6E4" w14:textId="77777777" w:rsidR="007B7EAB" w:rsidRDefault="00CC0DA0" w:rsidP="007B7EAB">
      <w:pPr>
        <w:pStyle w:val="Prrafodelista"/>
        <w:ind w:left="1776"/>
        <w:rPr>
          <w:rFonts w:cs="Century Schoolbook"/>
          <w:szCs w:val="24"/>
        </w:rPr>
      </w:pPr>
      <w:r w:rsidRPr="007B7EAB">
        <w:rPr>
          <w:rFonts w:cs="Century Schoolbook"/>
          <w:szCs w:val="24"/>
        </w:rPr>
        <w:lastRenderedPageBreak/>
        <w:t>No se pueden realizar horas extraordinarias, salvo que sean de fuerza mayor para reparar siniestros u otros daños extraordinarios.</w:t>
      </w:r>
    </w:p>
    <w:p w14:paraId="17BBCA75" w14:textId="77777777" w:rsidR="007B7EAB" w:rsidRDefault="00CC0DA0" w:rsidP="007B7EAB">
      <w:pPr>
        <w:ind w:left="1068" w:firstLine="708"/>
        <w:rPr>
          <w:rFonts w:cs="Century Schoolbook"/>
          <w:b/>
          <w:bCs/>
          <w:szCs w:val="24"/>
          <w:u w:val="single"/>
        </w:rPr>
      </w:pPr>
      <w:r w:rsidRPr="007B7EAB">
        <w:t>No se pueden realizar trabajos nocturnos ni a turnos.</w:t>
      </w:r>
    </w:p>
    <w:p w14:paraId="5B86782F" w14:textId="5D4AC030" w:rsidR="00CC0DA0" w:rsidRDefault="00CC0DA0" w:rsidP="007B7EAB">
      <w:pPr>
        <w:ind w:left="1776"/>
      </w:pPr>
      <w:r w:rsidRPr="007B7EAB">
        <w:t>Este contrato también cuenta con interesantes bonificaciones a las cuotas de la Seguridad Social si se convierte en indefinido.</w:t>
      </w:r>
    </w:p>
    <w:p w14:paraId="3F268CDD" w14:textId="77777777" w:rsidR="000D3F2B" w:rsidRPr="007B7EAB" w:rsidRDefault="000D3F2B" w:rsidP="007B7EAB">
      <w:pPr>
        <w:ind w:left="1776"/>
        <w:rPr>
          <w:rFonts w:cs="Century Schoolbook"/>
          <w:b/>
          <w:bCs/>
          <w:szCs w:val="24"/>
          <w:u w:val="single"/>
        </w:rPr>
      </w:pPr>
    </w:p>
    <w:p w14:paraId="50BD854E" w14:textId="4B5A2B20" w:rsidR="00CC0DA0" w:rsidRPr="007B7EAB" w:rsidRDefault="000D3F2B" w:rsidP="000D3F2B">
      <w:pPr>
        <w:pStyle w:val="Ttuloterciario"/>
        <w:numPr>
          <w:ilvl w:val="0"/>
          <w:numId w:val="36"/>
        </w:numPr>
      </w:pPr>
      <w:r w:rsidRPr="007B7EAB">
        <w:t>CONTRATOS</w:t>
      </w:r>
      <w:r w:rsidRPr="007B7EAB">
        <w:rPr>
          <w:rFonts w:eastAsia="Century Schoolbook"/>
        </w:rPr>
        <w:t xml:space="preserve"> </w:t>
      </w:r>
      <w:r w:rsidRPr="007B7EAB">
        <w:t>DE DURACIÓN DETERMINADA CONFORME A LA NUEVA REDACCIÓN (28/12/2021) DEL</w:t>
      </w:r>
      <w:r w:rsidRPr="007B7EAB">
        <w:rPr>
          <w:rFonts w:eastAsia="Century Schoolbook"/>
        </w:rPr>
        <w:t xml:space="preserve"> </w:t>
      </w:r>
      <w:r w:rsidRPr="007B7EAB">
        <w:t>ART.</w:t>
      </w:r>
      <w:r w:rsidRPr="007B7EAB">
        <w:rPr>
          <w:rFonts w:eastAsia="Century Schoolbook"/>
        </w:rPr>
        <w:t xml:space="preserve"> </w:t>
      </w:r>
      <w:r w:rsidRPr="007B7EAB">
        <w:t>15</w:t>
      </w:r>
      <w:r w:rsidRPr="007B7EAB">
        <w:rPr>
          <w:rFonts w:eastAsia="Century Schoolbook"/>
        </w:rPr>
        <w:t xml:space="preserve"> </w:t>
      </w:r>
      <w:hyperlink r:id="rId17" w:history="1">
        <w:r w:rsidRPr="007B7EAB">
          <w:rPr>
            <w:rStyle w:val="Hipervnculo"/>
            <w:rFonts w:cs="Century Schoolbook"/>
            <w:color w:val="auto"/>
          </w:rPr>
          <w:t>ET</w:t>
        </w:r>
      </w:hyperlink>
      <w:r w:rsidRPr="007B7EAB">
        <w:t xml:space="preserve">        </w:t>
      </w:r>
    </w:p>
    <w:p w14:paraId="56C2EACE" w14:textId="77777777" w:rsidR="000D3F2B" w:rsidRDefault="00CC0DA0" w:rsidP="000D3F2B">
      <w:pPr>
        <w:ind w:left="1068"/>
      </w:pPr>
      <w:r w:rsidRPr="007B7EAB">
        <w:t>El contrato de trabajo se presume concertado por tiempo indefinido. El de duración determinada solo podrá celebrarse por circunstancias de la producción o por sustitución de persona trabajadora.</w:t>
      </w:r>
    </w:p>
    <w:p w14:paraId="05867C30" w14:textId="77777777" w:rsidR="000D3F2B" w:rsidRDefault="00CC0DA0" w:rsidP="000D3F2B">
      <w:pPr>
        <w:pStyle w:val="Prrafodelista"/>
        <w:numPr>
          <w:ilvl w:val="0"/>
          <w:numId w:val="38"/>
        </w:numPr>
      </w:pPr>
      <w:r w:rsidRPr="000D3F2B">
        <w:rPr>
          <w:b/>
        </w:rPr>
        <w:t>Las circunstancias de la producción</w:t>
      </w:r>
      <w:r w:rsidRPr="000D3F2B">
        <w:t xml:space="preserve"> que generen oscilaciones y desajustes temporales entre el empleo estable disponible y el que se necesita, ya sea por circunstancias ocasionales e imprevisibles o lo sea por la actividad normal de la empresa. </w:t>
      </w:r>
    </w:p>
    <w:p w14:paraId="15723BEC" w14:textId="77777777" w:rsidR="000D3F2B" w:rsidRDefault="00CC0DA0" w:rsidP="000D3F2B">
      <w:pPr>
        <w:ind w:left="1776"/>
      </w:pPr>
      <w:r w:rsidRPr="007B7EAB">
        <w:t>Dentro de estas circunstancias de la producción estarán las derivadas de las vacaciones anuales.</w:t>
      </w:r>
    </w:p>
    <w:p w14:paraId="3D612AB0" w14:textId="77777777" w:rsidR="000D3F2B" w:rsidRDefault="00CC0DA0" w:rsidP="000D3F2B">
      <w:pPr>
        <w:ind w:left="1776"/>
      </w:pPr>
      <w:r w:rsidRPr="007B7EAB">
        <w:t xml:space="preserve">No podrá durar más de 6 meses, ampliable por convenio colectivo a 1 año. Si se concertó por un tiempo inferior al máximo podrá acordarse una prórroga sin que la duración total pueda exceder de la máxima antes citada. </w:t>
      </w:r>
    </w:p>
    <w:p w14:paraId="2A38C6A7" w14:textId="77777777" w:rsidR="000D3F2B" w:rsidRDefault="00CC0DA0" w:rsidP="000D3F2B">
      <w:pPr>
        <w:ind w:left="1776"/>
      </w:pPr>
      <w:r w:rsidRPr="007B7EAB">
        <w:t>El uso del contrato de duración determinada por circunstancias normales de la producción por parte de cada empresa no podrá exceder de 90 días al año.</w:t>
      </w:r>
    </w:p>
    <w:p w14:paraId="3A786C66" w14:textId="362E5327" w:rsidR="00CC0DA0" w:rsidRPr="007B7EAB" w:rsidRDefault="00CC0DA0" w:rsidP="000D3F2B">
      <w:pPr>
        <w:ind w:left="1776"/>
      </w:pPr>
      <w:r w:rsidRPr="007B7EAB">
        <w:t>A su finalización la persona trabajadora tendrá derecho a recibir una indemnización de 12 días de salario por año de servicio.</w:t>
      </w:r>
    </w:p>
    <w:p w14:paraId="38E349FD" w14:textId="77777777" w:rsidR="00CC0DA0" w:rsidRPr="000D3F2B" w:rsidRDefault="00CC0DA0" w:rsidP="000D3F2B">
      <w:pPr>
        <w:pStyle w:val="Prrafodelista"/>
        <w:numPr>
          <w:ilvl w:val="0"/>
          <w:numId w:val="38"/>
        </w:numPr>
      </w:pPr>
      <w:r w:rsidRPr="000D3F2B">
        <w:rPr>
          <w:b/>
        </w:rPr>
        <w:t>Por sustitución de persona trabajadora</w:t>
      </w:r>
      <w:r w:rsidRPr="000D3F2B">
        <w:t xml:space="preserve"> con derecho a reserva del puesto de trabajo. </w:t>
      </w:r>
    </w:p>
    <w:p w14:paraId="029A4CF3" w14:textId="74B6FA85" w:rsidR="00CC0DA0" w:rsidRPr="007B7EAB" w:rsidRDefault="00CC0DA0" w:rsidP="000D3F2B">
      <w:pPr>
        <w:ind w:left="1776"/>
      </w:pPr>
      <w:r w:rsidRPr="007B7EAB">
        <w:t xml:space="preserve">Podrá celebrarse hasta 15 días antes de que la persona sustituida deje el puesto para que enseñe al sustituto. </w:t>
      </w:r>
    </w:p>
    <w:p w14:paraId="7486B82D" w14:textId="77777777" w:rsidR="00CC0DA0" w:rsidRPr="007B7EAB" w:rsidRDefault="00CC0DA0" w:rsidP="000D3F2B">
      <w:pPr>
        <w:ind w:left="1776"/>
      </w:pPr>
      <w:r w:rsidRPr="007B7EAB">
        <w:t>Podrá concertarse también para completar la jornada reducida por otra persona trabajadora.</w:t>
      </w:r>
    </w:p>
    <w:p w14:paraId="6F549580" w14:textId="77777777" w:rsidR="00CC0DA0" w:rsidRPr="007B7EAB" w:rsidRDefault="00CC0DA0" w:rsidP="000D3F2B">
      <w:pPr>
        <w:ind w:left="1776"/>
      </w:pPr>
      <w:r w:rsidRPr="007B7EAB">
        <w:t>Podrá celebrarse también para cubrir un puesto durante su proceso de selección sin que pueda durar más de 3 meses o el plazo inferior fijado en el convenio colectivo.</w:t>
      </w:r>
    </w:p>
    <w:p w14:paraId="1AF849B6" w14:textId="0011CC18" w:rsidR="00CC0DA0" w:rsidRDefault="00CC0DA0" w:rsidP="00767AAD">
      <w:pPr>
        <w:pStyle w:val="Prrafodelista"/>
        <w:ind w:left="1068"/>
      </w:pPr>
      <w:r w:rsidRPr="007B7EAB">
        <w:lastRenderedPageBreak/>
        <w:t xml:space="preserve">Las personas trabajadoras contratadas mediante un contrato de duración determinada </w:t>
      </w:r>
      <w:r w:rsidRPr="00767AAD">
        <w:rPr>
          <w:b/>
        </w:rPr>
        <w:t>se convertirán en fijas</w:t>
      </w:r>
      <w:r w:rsidRPr="007B7EAB">
        <w:t xml:space="preserve"> cuando:</w:t>
      </w:r>
    </w:p>
    <w:p w14:paraId="608D82A4" w14:textId="77777777" w:rsidR="00767AAD" w:rsidRPr="007B7EAB" w:rsidRDefault="00767AAD" w:rsidP="00767AAD">
      <w:pPr>
        <w:pStyle w:val="Prrafodelista"/>
        <w:ind w:left="1068"/>
      </w:pPr>
    </w:p>
    <w:p w14:paraId="4230887C" w14:textId="77777777" w:rsidR="00CC0DA0" w:rsidRPr="007B7EAB" w:rsidRDefault="00CC0DA0" w:rsidP="000D3F2B">
      <w:pPr>
        <w:pStyle w:val="Prrafodelista"/>
        <w:numPr>
          <w:ilvl w:val="1"/>
          <w:numId w:val="38"/>
        </w:numPr>
      </w:pPr>
      <w:r w:rsidRPr="007B7EAB">
        <w:t>Cuando han sido contratadas incumpliendo lo estipulado en el art. 15 ET.</w:t>
      </w:r>
    </w:p>
    <w:p w14:paraId="5AF0CDD1" w14:textId="77777777" w:rsidR="00CC0DA0" w:rsidRPr="007B7EAB" w:rsidRDefault="00CC0DA0" w:rsidP="000D3F2B">
      <w:pPr>
        <w:pStyle w:val="Prrafodelista"/>
        <w:numPr>
          <w:ilvl w:val="1"/>
          <w:numId w:val="38"/>
        </w:numPr>
      </w:pPr>
      <w:r w:rsidRPr="007B7EAB">
        <w:t>Cuando no han sido dadas de alta en la Seguridad Social una vez transcurrido el periodo al que legalmente se hubiera podido fijar el periodo de prueba.</w:t>
      </w:r>
    </w:p>
    <w:p w14:paraId="6314C3C9" w14:textId="77777777" w:rsidR="00CC0DA0" w:rsidRPr="007B7EAB" w:rsidRDefault="00CC0DA0" w:rsidP="000D3F2B">
      <w:pPr>
        <w:pStyle w:val="Prrafodelista"/>
        <w:numPr>
          <w:ilvl w:val="1"/>
          <w:numId w:val="38"/>
        </w:numPr>
      </w:pPr>
      <w:r w:rsidRPr="007B7EAB">
        <w:t>Cuando en un periodo de 24 meses hayan estado trabajando en la empresa 18 meses.</w:t>
      </w:r>
    </w:p>
    <w:p w14:paraId="2EA7CF56" w14:textId="77777777" w:rsidR="00CC0DA0" w:rsidRDefault="00CC0DA0" w:rsidP="000D3F2B">
      <w:pPr>
        <w:pStyle w:val="Prrafodelista"/>
        <w:numPr>
          <w:ilvl w:val="1"/>
          <w:numId w:val="38"/>
        </w:numPr>
      </w:pPr>
      <w:r w:rsidRPr="007B7EAB">
        <w:t>Cuando la persona trabajadora ocupe un puesto que haya estado cubierto mediante contrato temporal por circunstancias de la producción durante 18 meses dentro de un periodo de 24 meses.</w:t>
      </w:r>
    </w:p>
    <w:p w14:paraId="4E206CB6" w14:textId="77777777" w:rsidR="00767AAD" w:rsidRPr="007B7EAB" w:rsidRDefault="00767AAD" w:rsidP="00767AAD">
      <w:pPr>
        <w:pStyle w:val="Prrafodelista"/>
        <w:ind w:left="2496"/>
      </w:pPr>
    </w:p>
    <w:p w14:paraId="02069AF1" w14:textId="47CD077F" w:rsidR="000D3F2B" w:rsidRDefault="00CC0DA0" w:rsidP="00767AAD">
      <w:pPr>
        <w:pStyle w:val="Prrafodelista"/>
        <w:ind w:left="1068"/>
      </w:pPr>
      <w:r w:rsidRPr="007B7EAB">
        <w:t xml:space="preserve">Las personas contratadas mediante contratos temporales tendrán los mismos derechos que las indefinidas, (salvo las lógicas diferencias derivadas del tipo de contrato) incluido el derecho a recibir información sobre los puestos de trabajo vacantes. </w:t>
      </w:r>
    </w:p>
    <w:p w14:paraId="39434760" w14:textId="4427EC94" w:rsidR="00CC0DA0" w:rsidRDefault="00CC0DA0" w:rsidP="00767AAD">
      <w:pPr>
        <w:ind w:left="1068"/>
      </w:pPr>
      <w:r w:rsidRPr="007B7EAB">
        <w:t xml:space="preserve">Cuando en los contratos formativos y de duración determinada concertados por una duración inferior a la máxima legalmente establecida, la persona trabajadora continúe prestando servicios después de la fecha de finalización se entenderán </w:t>
      </w:r>
      <w:r w:rsidRPr="00767AAD">
        <w:rPr>
          <w:b/>
          <w:bCs/>
        </w:rPr>
        <w:t>prorrogados</w:t>
      </w:r>
      <w:r w:rsidRPr="007B7EAB">
        <w:t xml:space="preserve"> automáticamente hasta dicho plazo máximo. Y si después de expirada la duración máxima legal se continúa trabajando la persona trabajadora se considerará </w:t>
      </w:r>
      <w:r w:rsidRPr="00767AAD">
        <w:rPr>
          <w:b/>
          <w:bCs/>
        </w:rPr>
        <w:t>indefinida</w:t>
      </w:r>
      <w:r w:rsidRPr="007B7EAB">
        <w:t>. (art. 49.1.c ET)</w:t>
      </w:r>
      <w:r w:rsidR="00C4010B">
        <w:t>.</w:t>
      </w:r>
    </w:p>
    <w:p w14:paraId="3B724819" w14:textId="77777777" w:rsidR="00C4010B" w:rsidRPr="007B7EAB" w:rsidRDefault="00C4010B" w:rsidP="000D3F2B">
      <w:pPr>
        <w:ind w:left="1776"/>
      </w:pPr>
    </w:p>
    <w:p w14:paraId="6515F9A0" w14:textId="1969EFFA" w:rsidR="00CC0DA0" w:rsidRPr="007B7EAB" w:rsidRDefault="00F5597F" w:rsidP="00F5597F">
      <w:pPr>
        <w:pStyle w:val="Ttulo2"/>
        <w:numPr>
          <w:ilvl w:val="0"/>
          <w:numId w:val="31"/>
        </w:numPr>
        <w:rPr>
          <w:rFonts w:cs="Arial"/>
          <w:bCs/>
          <w:i/>
          <w:iCs/>
          <w:lang w:eastAsia="ar-SA"/>
        </w:rPr>
      </w:pPr>
      <w:bookmarkStart w:id="41" w:name="_Toc531027076"/>
      <w:bookmarkStart w:id="42" w:name="_Toc26478716"/>
      <w:r w:rsidRPr="00C11C9C">
        <w:rPr>
          <w:rFonts w:cs="Arial"/>
          <w:bCs/>
          <w:lang w:eastAsia="ar-SA"/>
        </w:rPr>
        <w:t>CONTRATOS</w:t>
      </w:r>
      <w:r w:rsidRPr="007B7EAB">
        <w:rPr>
          <w:rFonts w:cs="Arial"/>
          <w:bCs/>
          <w:i/>
          <w:iCs/>
          <w:lang w:eastAsia="ar-SA"/>
        </w:rPr>
        <w:t xml:space="preserve"> A TIEMPO PARCIAL (ART. 12 </w:t>
      </w:r>
      <w:hyperlink r:id="rId18" w:history="1">
        <w:r w:rsidRPr="007B7EAB">
          <w:rPr>
            <w:rStyle w:val="Hipervnculo"/>
            <w:rFonts w:cs="Century Schoolbook"/>
            <w:color w:val="auto"/>
            <w:szCs w:val="24"/>
          </w:rPr>
          <w:t>ET</w:t>
        </w:r>
      </w:hyperlink>
      <w:r w:rsidRPr="007B7EAB">
        <w:rPr>
          <w:rFonts w:cs="Arial"/>
          <w:bCs/>
          <w:i/>
          <w:iCs/>
          <w:lang w:eastAsia="ar-SA"/>
        </w:rPr>
        <w:t>)</w:t>
      </w:r>
      <w:bookmarkEnd w:id="41"/>
      <w:bookmarkEnd w:id="42"/>
    </w:p>
    <w:p w14:paraId="17166178" w14:textId="77777777" w:rsidR="00CC0DA0" w:rsidRPr="007B7EAB" w:rsidRDefault="00CC0DA0" w:rsidP="00F5597F">
      <w:pPr>
        <w:ind w:left="720"/>
        <w:rPr>
          <w:b/>
          <w:bCs/>
          <w:u w:val="single"/>
          <w:lang w:eastAsia="zh-CN"/>
        </w:rPr>
      </w:pPr>
      <w:r w:rsidRPr="007B7EAB">
        <w:t>Son</w:t>
      </w:r>
      <w:r w:rsidRPr="007B7EAB">
        <w:rPr>
          <w:rFonts w:eastAsia="Century Schoolbook"/>
        </w:rPr>
        <w:t xml:space="preserve"> </w:t>
      </w:r>
      <w:r w:rsidRPr="007B7EAB">
        <w:t>aquellos</w:t>
      </w:r>
      <w:r w:rsidRPr="007B7EAB">
        <w:rPr>
          <w:rFonts w:eastAsia="Century Schoolbook"/>
        </w:rPr>
        <w:t xml:space="preserve"> </w:t>
      </w:r>
      <w:r w:rsidRPr="007B7EAB">
        <w:t>que</w:t>
      </w:r>
      <w:r w:rsidRPr="007B7EAB">
        <w:rPr>
          <w:rFonts w:eastAsia="Century Schoolbook"/>
        </w:rPr>
        <w:t xml:space="preserve"> </w:t>
      </w:r>
      <w:r w:rsidRPr="007B7EAB">
        <w:t>se</w:t>
      </w:r>
      <w:r w:rsidRPr="007B7EAB">
        <w:rPr>
          <w:rFonts w:eastAsia="Century Schoolbook"/>
        </w:rPr>
        <w:t xml:space="preserve"> </w:t>
      </w:r>
      <w:r w:rsidRPr="007B7EAB">
        <w:t>conciertan</w:t>
      </w:r>
      <w:r w:rsidRPr="007B7EAB">
        <w:rPr>
          <w:rFonts w:eastAsia="Century Schoolbook"/>
        </w:rPr>
        <w:t xml:space="preserve"> </w:t>
      </w:r>
      <w:r w:rsidRPr="007B7EAB">
        <w:t>por</w:t>
      </w:r>
      <w:r w:rsidRPr="007B7EAB">
        <w:rPr>
          <w:rFonts w:eastAsia="Century Schoolbook"/>
        </w:rPr>
        <w:t xml:space="preserve"> </w:t>
      </w:r>
      <w:r w:rsidRPr="007B7EAB">
        <w:t>un</w:t>
      </w:r>
      <w:r w:rsidRPr="007B7EAB">
        <w:rPr>
          <w:rFonts w:eastAsia="Century Schoolbook"/>
        </w:rPr>
        <w:t xml:space="preserve"> </w:t>
      </w:r>
      <w:r w:rsidRPr="007B7EAB">
        <w:t>número</w:t>
      </w:r>
      <w:r w:rsidRPr="007B7EAB">
        <w:rPr>
          <w:rFonts w:eastAsia="Century Schoolbook"/>
        </w:rPr>
        <w:t xml:space="preserve"> </w:t>
      </w:r>
      <w:r w:rsidRPr="007B7EAB">
        <w:t>de</w:t>
      </w:r>
      <w:r w:rsidRPr="007B7EAB">
        <w:rPr>
          <w:rFonts w:eastAsia="Century Schoolbook"/>
        </w:rPr>
        <w:t xml:space="preserve"> </w:t>
      </w:r>
      <w:r w:rsidRPr="007B7EAB">
        <w:t>horas</w:t>
      </w:r>
      <w:r w:rsidRPr="007B7EAB">
        <w:rPr>
          <w:rFonts w:eastAsia="Century Schoolbook"/>
        </w:rPr>
        <w:t xml:space="preserve"> </w:t>
      </w:r>
      <w:r w:rsidRPr="007B7EAB">
        <w:t>al</w:t>
      </w:r>
      <w:r w:rsidRPr="007B7EAB">
        <w:rPr>
          <w:rFonts w:eastAsia="Century Schoolbook"/>
        </w:rPr>
        <w:t xml:space="preserve"> </w:t>
      </w:r>
      <w:r w:rsidRPr="007B7EAB">
        <w:t>día,</w:t>
      </w:r>
      <w:r w:rsidRPr="007B7EAB">
        <w:rPr>
          <w:rFonts w:eastAsia="Century Schoolbook"/>
        </w:rPr>
        <w:t xml:space="preserve"> </w:t>
      </w:r>
      <w:r w:rsidRPr="007B7EAB">
        <w:t>a</w:t>
      </w:r>
      <w:r w:rsidRPr="007B7EAB">
        <w:rPr>
          <w:rFonts w:eastAsia="Century Schoolbook"/>
        </w:rPr>
        <w:t xml:space="preserve"> </w:t>
      </w:r>
      <w:r w:rsidRPr="007B7EAB">
        <w:t>la</w:t>
      </w:r>
      <w:r w:rsidRPr="007B7EAB">
        <w:rPr>
          <w:rFonts w:eastAsia="Century Schoolbook"/>
        </w:rPr>
        <w:t xml:space="preserve"> </w:t>
      </w:r>
      <w:r w:rsidRPr="007B7EAB">
        <w:t>semana,</w:t>
      </w:r>
      <w:r w:rsidRPr="007B7EAB">
        <w:rPr>
          <w:rFonts w:eastAsia="Century Schoolbook"/>
        </w:rPr>
        <w:t xml:space="preserve"> </w:t>
      </w:r>
      <w:r w:rsidRPr="007B7EAB">
        <w:t>al</w:t>
      </w:r>
      <w:r w:rsidRPr="007B7EAB">
        <w:rPr>
          <w:rFonts w:eastAsia="Century Schoolbook"/>
        </w:rPr>
        <w:t xml:space="preserve"> </w:t>
      </w:r>
      <w:r w:rsidRPr="007B7EAB">
        <w:t>mes</w:t>
      </w:r>
      <w:r w:rsidRPr="007B7EAB">
        <w:rPr>
          <w:rFonts w:eastAsia="Century Schoolbook"/>
        </w:rPr>
        <w:t xml:space="preserve"> </w:t>
      </w:r>
      <w:r w:rsidRPr="007B7EAB">
        <w:t>o</w:t>
      </w:r>
      <w:r w:rsidRPr="007B7EAB">
        <w:rPr>
          <w:rFonts w:eastAsia="Century Schoolbook"/>
        </w:rPr>
        <w:t xml:space="preserve"> </w:t>
      </w:r>
      <w:r w:rsidRPr="007B7EAB">
        <w:t>al</w:t>
      </w:r>
      <w:r w:rsidRPr="007B7EAB">
        <w:rPr>
          <w:rFonts w:eastAsia="Century Schoolbook"/>
        </w:rPr>
        <w:t xml:space="preserve"> </w:t>
      </w:r>
      <w:r w:rsidRPr="007B7EAB">
        <w:t>año</w:t>
      </w:r>
      <w:r w:rsidRPr="007B7EAB">
        <w:rPr>
          <w:rFonts w:eastAsia="Century Schoolbook"/>
        </w:rPr>
        <w:t xml:space="preserve"> </w:t>
      </w:r>
      <w:r w:rsidRPr="007B7EAB">
        <w:t>inferior</w:t>
      </w:r>
      <w:r w:rsidRPr="007B7EAB">
        <w:rPr>
          <w:rFonts w:eastAsia="Century Schoolbook"/>
        </w:rPr>
        <w:t xml:space="preserve"> </w:t>
      </w:r>
      <w:r w:rsidRPr="007B7EAB">
        <w:t>a</w:t>
      </w:r>
      <w:r w:rsidRPr="007B7EAB">
        <w:rPr>
          <w:rFonts w:eastAsia="Century Schoolbook"/>
        </w:rPr>
        <w:t xml:space="preserve"> </w:t>
      </w:r>
      <w:r w:rsidRPr="007B7EAB">
        <w:t>la</w:t>
      </w:r>
      <w:r w:rsidRPr="007B7EAB">
        <w:rPr>
          <w:rFonts w:eastAsia="Century Schoolbook"/>
        </w:rPr>
        <w:t xml:space="preserve"> </w:t>
      </w:r>
      <w:r w:rsidRPr="007B7EAB">
        <w:t>jornada</w:t>
      </w:r>
      <w:r w:rsidRPr="007B7EAB">
        <w:rPr>
          <w:rFonts w:eastAsia="Century Schoolbook"/>
        </w:rPr>
        <w:t xml:space="preserve"> </w:t>
      </w:r>
      <w:r w:rsidRPr="007B7EAB">
        <w:t>ordinaria</w:t>
      </w:r>
      <w:r w:rsidRPr="007B7EAB">
        <w:rPr>
          <w:rFonts w:eastAsia="Century Schoolbook"/>
        </w:rPr>
        <w:t xml:space="preserve"> </w:t>
      </w:r>
      <w:r w:rsidRPr="007B7EAB">
        <w:t>a</w:t>
      </w:r>
      <w:r w:rsidRPr="007B7EAB">
        <w:rPr>
          <w:rFonts w:eastAsia="Century Schoolbook"/>
        </w:rPr>
        <w:t xml:space="preserve"> </w:t>
      </w:r>
      <w:r w:rsidRPr="007B7EAB">
        <w:t>tiempo</w:t>
      </w:r>
      <w:r w:rsidRPr="007B7EAB">
        <w:rPr>
          <w:rFonts w:eastAsia="Century Schoolbook"/>
        </w:rPr>
        <w:t xml:space="preserve"> </w:t>
      </w:r>
      <w:r w:rsidRPr="007B7EAB">
        <w:t>completo de un trabajador comparable.</w:t>
      </w:r>
      <w:r w:rsidRPr="007B7EAB">
        <w:rPr>
          <w:rFonts w:eastAsia="Century Schoolbook"/>
        </w:rPr>
        <w:t xml:space="preserve"> </w:t>
      </w:r>
      <w:r w:rsidRPr="007B7EAB">
        <w:t>Pueden</w:t>
      </w:r>
      <w:r w:rsidRPr="007B7EAB">
        <w:rPr>
          <w:rFonts w:eastAsia="Century Schoolbook"/>
        </w:rPr>
        <w:t xml:space="preserve"> </w:t>
      </w:r>
      <w:r w:rsidRPr="007B7EAB">
        <w:t>concertarse</w:t>
      </w:r>
      <w:r w:rsidRPr="007B7EAB">
        <w:rPr>
          <w:rFonts w:eastAsia="Century Schoolbook"/>
        </w:rPr>
        <w:t xml:space="preserve"> </w:t>
      </w:r>
      <w:r w:rsidRPr="007B7EAB">
        <w:t>tanto</w:t>
      </w:r>
      <w:r w:rsidRPr="007B7EAB">
        <w:rPr>
          <w:rFonts w:eastAsia="Century Schoolbook"/>
        </w:rPr>
        <w:t xml:space="preserve"> </w:t>
      </w:r>
      <w:r w:rsidRPr="007B7EAB">
        <w:t>temporalmente</w:t>
      </w:r>
      <w:r w:rsidRPr="007B7EAB">
        <w:rPr>
          <w:rFonts w:eastAsia="Century Schoolbook"/>
        </w:rPr>
        <w:t xml:space="preserve"> </w:t>
      </w:r>
      <w:r w:rsidRPr="007B7EAB">
        <w:t>como</w:t>
      </w:r>
      <w:r w:rsidRPr="007B7EAB">
        <w:rPr>
          <w:rFonts w:eastAsia="Century Schoolbook"/>
        </w:rPr>
        <w:t xml:space="preserve"> </w:t>
      </w:r>
      <w:r w:rsidRPr="007B7EAB">
        <w:t>por</w:t>
      </w:r>
      <w:r w:rsidRPr="007B7EAB">
        <w:rPr>
          <w:rFonts w:eastAsia="Century Schoolbook"/>
        </w:rPr>
        <w:t xml:space="preserve"> </w:t>
      </w:r>
      <w:r w:rsidRPr="007B7EAB">
        <w:t>tiempo</w:t>
      </w:r>
      <w:r w:rsidRPr="007B7EAB">
        <w:rPr>
          <w:rFonts w:eastAsia="Century Schoolbook"/>
        </w:rPr>
        <w:t xml:space="preserve"> </w:t>
      </w:r>
      <w:r w:rsidRPr="007B7EAB">
        <w:t>indefinido,</w:t>
      </w:r>
      <w:r w:rsidRPr="007B7EAB">
        <w:rPr>
          <w:rFonts w:eastAsia="Century Schoolbook"/>
        </w:rPr>
        <w:t xml:space="preserve"> </w:t>
      </w:r>
      <w:r w:rsidRPr="007B7EAB">
        <w:t>por</w:t>
      </w:r>
      <w:r w:rsidRPr="007B7EAB">
        <w:rPr>
          <w:rFonts w:eastAsia="Century Schoolbook"/>
        </w:rPr>
        <w:t xml:space="preserve"> </w:t>
      </w:r>
      <w:r w:rsidRPr="007B7EAB">
        <w:t>lo</w:t>
      </w:r>
      <w:r w:rsidRPr="007B7EAB">
        <w:rPr>
          <w:rFonts w:eastAsia="Century Schoolbook"/>
        </w:rPr>
        <w:t xml:space="preserve"> </w:t>
      </w:r>
      <w:r w:rsidRPr="007B7EAB">
        <w:t>que</w:t>
      </w:r>
      <w:r w:rsidRPr="007B7EAB">
        <w:rPr>
          <w:rFonts w:eastAsia="Century Schoolbook"/>
        </w:rPr>
        <w:t xml:space="preserve"> </w:t>
      </w:r>
      <w:r w:rsidRPr="007B7EAB">
        <w:t>pueden</w:t>
      </w:r>
      <w:r w:rsidRPr="007B7EAB">
        <w:rPr>
          <w:rFonts w:eastAsia="Century Schoolbook"/>
        </w:rPr>
        <w:t xml:space="preserve"> </w:t>
      </w:r>
      <w:r w:rsidRPr="007B7EAB">
        <w:t>adoptar</w:t>
      </w:r>
      <w:r w:rsidRPr="007B7EAB">
        <w:rPr>
          <w:rFonts w:eastAsia="Century Schoolbook"/>
        </w:rPr>
        <w:t xml:space="preserve"> </w:t>
      </w:r>
      <w:r w:rsidRPr="007B7EAB">
        <w:t>cualquiera</w:t>
      </w:r>
      <w:r w:rsidRPr="007B7EAB">
        <w:rPr>
          <w:rFonts w:eastAsia="Century Schoolbook"/>
        </w:rPr>
        <w:t xml:space="preserve"> </w:t>
      </w:r>
      <w:r w:rsidRPr="007B7EAB">
        <w:t>de</w:t>
      </w:r>
      <w:r w:rsidRPr="007B7EAB">
        <w:rPr>
          <w:rFonts w:eastAsia="Century Schoolbook"/>
        </w:rPr>
        <w:t xml:space="preserve"> </w:t>
      </w:r>
      <w:r w:rsidRPr="007B7EAB">
        <w:t>los</w:t>
      </w:r>
      <w:r w:rsidRPr="007B7EAB">
        <w:rPr>
          <w:rFonts w:eastAsia="Century Schoolbook"/>
        </w:rPr>
        <w:t xml:space="preserve"> </w:t>
      </w:r>
      <w:r w:rsidRPr="007B7EAB">
        <w:t>tipos</w:t>
      </w:r>
      <w:r w:rsidRPr="007B7EAB">
        <w:rPr>
          <w:rFonts w:eastAsia="Century Schoolbook"/>
        </w:rPr>
        <w:t xml:space="preserve"> </w:t>
      </w:r>
      <w:r w:rsidRPr="007B7EAB">
        <w:t>de</w:t>
      </w:r>
      <w:r w:rsidRPr="007B7EAB">
        <w:rPr>
          <w:rFonts w:eastAsia="Century Schoolbook"/>
        </w:rPr>
        <w:t xml:space="preserve"> </w:t>
      </w:r>
      <w:r w:rsidRPr="007B7EAB">
        <w:t>contratos</w:t>
      </w:r>
      <w:r w:rsidRPr="007B7EAB">
        <w:rPr>
          <w:rFonts w:eastAsia="Century Schoolbook"/>
        </w:rPr>
        <w:t xml:space="preserve"> </w:t>
      </w:r>
      <w:r w:rsidRPr="007B7EAB">
        <w:t>antes</w:t>
      </w:r>
      <w:r w:rsidRPr="007B7EAB">
        <w:rPr>
          <w:rFonts w:eastAsia="Century Schoolbook"/>
        </w:rPr>
        <w:t xml:space="preserve"> </w:t>
      </w:r>
      <w:r w:rsidRPr="007B7EAB">
        <w:t>citados</w:t>
      </w:r>
      <w:r w:rsidRPr="007B7EAB">
        <w:rPr>
          <w:rFonts w:eastAsia="Century Schoolbook"/>
        </w:rPr>
        <w:t xml:space="preserve"> </w:t>
      </w:r>
      <w:r w:rsidRPr="007B7EAB">
        <w:t>(existen</w:t>
      </w:r>
      <w:r w:rsidRPr="007B7EAB">
        <w:rPr>
          <w:rFonts w:eastAsia="Century Schoolbook"/>
        </w:rPr>
        <w:t xml:space="preserve"> </w:t>
      </w:r>
      <w:r w:rsidRPr="007B7EAB">
        <w:t>contratos</w:t>
      </w:r>
      <w:r w:rsidRPr="007B7EAB">
        <w:rPr>
          <w:rFonts w:eastAsia="Century Schoolbook"/>
        </w:rPr>
        <w:t xml:space="preserve"> </w:t>
      </w:r>
      <w:r w:rsidRPr="007B7EAB">
        <w:t>indefinidos</w:t>
      </w:r>
      <w:r w:rsidRPr="007B7EAB">
        <w:rPr>
          <w:rFonts w:eastAsia="Century Schoolbook"/>
        </w:rPr>
        <w:t xml:space="preserve"> </w:t>
      </w:r>
      <w:r w:rsidRPr="007B7EAB">
        <w:t>a</w:t>
      </w:r>
      <w:r w:rsidRPr="007B7EAB">
        <w:rPr>
          <w:rFonts w:eastAsia="Century Schoolbook"/>
        </w:rPr>
        <w:t xml:space="preserve"> </w:t>
      </w:r>
      <w:r w:rsidRPr="007B7EAB">
        <w:t>tiempo</w:t>
      </w:r>
      <w:r w:rsidRPr="007B7EAB">
        <w:rPr>
          <w:rFonts w:eastAsia="Century Schoolbook"/>
        </w:rPr>
        <w:t xml:space="preserve"> </w:t>
      </w:r>
      <w:r w:rsidRPr="007B7EAB">
        <w:t>parcial y</w:t>
      </w:r>
      <w:r w:rsidRPr="007B7EAB">
        <w:rPr>
          <w:rFonts w:eastAsia="Century Schoolbook"/>
        </w:rPr>
        <w:t xml:space="preserve"> </w:t>
      </w:r>
      <w:r w:rsidRPr="007B7EAB">
        <w:t>contratos</w:t>
      </w:r>
      <w:r w:rsidRPr="007B7EAB">
        <w:rPr>
          <w:rFonts w:eastAsia="Century Schoolbook"/>
        </w:rPr>
        <w:t xml:space="preserve"> </w:t>
      </w:r>
      <w:r w:rsidRPr="007B7EAB">
        <w:t>temporales</w:t>
      </w:r>
      <w:r w:rsidRPr="007B7EAB">
        <w:rPr>
          <w:rFonts w:eastAsia="Century Schoolbook"/>
        </w:rPr>
        <w:t xml:space="preserve"> </w:t>
      </w:r>
      <w:r w:rsidRPr="007B7EAB">
        <w:t>a</w:t>
      </w:r>
      <w:r w:rsidRPr="007B7EAB">
        <w:rPr>
          <w:rFonts w:eastAsia="Century Schoolbook"/>
        </w:rPr>
        <w:t xml:space="preserve"> </w:t>
      </w:r>
      <w:r w:rsidRPr="007B7EAB">
        <w:t>tiempo</w:t>
      </w:r>
      <w:r w:rsidRPr="007B7EAB">
        <w:rPr>
          <w:rFonts w:eastAsia="Century Schoolbook"/>
        </w:rPr>
        <w:t xml:space="preserve"> </w:t>
      </w:r>
      <w:r w:rsidRPr="007B7EAB">
        <w:t>parcial,</w:t>
      </w:r>
      <w:r w:rsidRPr="007B7EAB">
        <w:rPr>
          <w:rFonts w:eastAsia="Century Schoolbook"/>
        </w:rPr>
        <w:t xml:space="preserve"> </w:t>
      </w:r>
      <w:r w:rsidRPr="007B7EAB">
        <w:t>etc.).</w:t>
      </w:r>
      <w:r w:rsidRPr="007B7EAB">
        <w:rPr>
          <w:rFonts w:eastAsia="Century Schoolbook"/>
        </w:rPr>
        <w:t xml:space="preserve"> </w:t>
      </w:r>
      <w:r w:rsidRPr="007B7EAB">
        <w:t>Estos</w:t>
      </w:r>
      <w:r w:rsidRPr="007B7EAB">
        <w:rPr>
          <w:rFonts w:eastAsia="Century Schoolbook"/>
        </w:rPr>
        <w:t xml:space="preserve"> </w:t>
      </w:r>
      <w:r w:rsidRPr="007B7EAB">
        <w:t>trabajadores</w:t>
      </w:r>
      <w:r w:rsidRPr="007B7EAB">
        <w:rPr>
          <w:rFonts w:eastAsia="Century Schoolbook"/>
        </w:rPr>
        <w:t xml:space="preserve"> </w:t>
      </w:r>
      <w:r w:rsidRPr="007B7EAB">
        <w:t>tienen</w:t>
      </w:r>
      <w:r w:rsidRPr="007B7EAB">
        <w:rPr>
          <w:rFonts w:eastAsia="Century Schoolbook"/>
        </w:rPr>
        <w:t xml:space="preserve"> </w:t>
      </w:r>
      <w:r w:rsidRPr="007B7EAB">
        <w:t>los</w:t>
      </w:r>
      <w:r w:rsidRPr="007B7EAB">
        <w:rPr>
          <w:rFonts w:eastAsia="Century Schoolbook"/>
        </w:rPr>
        <w:t xml:space="preserve"> </w:t>
      </w:r>
      <w:r w:rsidRPr="007B7EAB">
        <w:t>mismos</w:t>
      </w:r>
      <w:r w:rsidRPr="007B7EAB">
        <w:rPr>
          <w:rFonts w:eastAsia="Century Schoolbook"/>
        </w:rPr>
        <w:t xml:space="preserve"> </w:t>
      </w:r>
      <w:r w:rsidRPr="007B7EAB">
        <w:t>derechos</w:t>
      </w:r>
      <w:r w:rsidRPr="007B7EAB">
        <w:rPr>
          <w:rFonts w:eastAsia="Century Schoolbook"/>
        </w:rPr>
        <w:t xml:space="preserve"> </w:t>
      </w:r>
      <w:r w:rsidRPr="007B7EAB">
        <w:t>que</w:t>
      </w:r>
      <w:r w:rsidRPr="007B7EAB">
        <w:rPr>
          <w:rFonts w:eastAsia="Century Schoolbook"/>
        </w:rPr>
        <w:t xml:space="preserve"> </w:t>
      </w:r>
      <w:r w:rsidRPr="007B7EAB">
        <w:t>cualquier</w:t>
      </w:r>
      <w:r w:rsidRPr="007B7EAB">
        <w:rPr>
          <w:rFonts w:eastAsia="Century Schoolbook"/>
        </w:rPr>
        <w:t xml:space="preserve"> </w:t>
      </w:r>
      <w:r w:rsidRPr="007B7EAB">
        <w:t>otro</w:t>
      </w:r>
      <w:r w:rsidRPr="007B7EAB">
        <w:rPr>
          <w:rFonts w:eastAsia="Century Schoolbook"/>
        </w:rPr>
        <w:t xml:space="preserve"> </w:t>
      </w:r>
      <w:r w:rsidRPr="007B7EAB">
        <w:t>trabajador</w:t>
      </w:r>
      <w:r w:rsidRPr="007B7EAB">
        <w:rPr>
          <w:rFonts w:eastAsia="Century Schoolbook"/>
        </w:rPr>
        <w:t xml:space="preserve"> </w:t>
      </w:r>
      <w:r w:rsidRPr="007B7EAB">
        <w:t>a</w:t>
      </w:r>
      <w:r w:rsidRPr="007B7EAB">
        <w:rPr>
          <w:rFonts w:eastAsia="Century Schoolbook"/>
        </w:rPr>
        <w:t xml:space="preserve"> </w:t>
      </w:r>
      <w:r w:rsidRPr="007B7EAB">
        <w:t>tiempo</w:t>
      </w:r>
      <w:r w:rsidRPr="007B7EAB">
        <w:rPr>
          <w:rFonts w:eastAsia="Century Schoolbook"/>
        </w:rPr>
        <w:t xml:space="preserve"> </w:t>
      </w:r>
      <w:r w:rsidRPr="007B7EAB">
        <w:t>completo,</w:t>
      </w:r>
      <w:r w:rsidRPr="007B7EAB">
        <w:rPr>
          <w:rFonts w:eastAsia="Century Schoolbook"/>
        </w:rPr>
        <w:t xml:space="preserve"> </w:t>
      </w:r>
      <w:r w:rsidRPr="007B7EAB">
        <w:t>salvo</w:t>
      </w:r>
      <w:r w:rsidRPr="007B7EAB">
        <w:rPr>
          <w:rFonts w:eastAsia="Century Schoolbook"/>
        </w:rPr>
        <w:t xml:space="preserve"> </w:t>
      </w:r>
      <w:r w:rsidRPr="007B7EAB">
        <w:t>la</w:t>
      </w:r>
      <w:r w:rsidRPr="007B7EAB">
        <w:rPr>
          <w:rFonts w:eastAsia="Century Schoolbook"/>
        </w:rPr>
        <w:t xml:space="preserve"> </w:t>
      </w:r>
      <w:r w:rsidRPr="007B7EAB">
        <w:t>lógica</w:t>
      </w:r>
      <w:r w:rsidRPr="007B7EAB">
        <w:rPr>
          <w:rFonts w:eastAsia="Century Schoolbook"/>
        </w:rPr>
        <w:t xml:space="preserve"> </w:t>
      </w:r>
      <w:r w:rsidRPr="007B7EAB">
        <w:t>reducción</w:t>
      </w:r>
      <w:r w:rsidRPr="007B7EAB">
        <w:rPr>
          <w:rFonts w:eastAsia="Century Schoolbook"/>
        </w:rPr>
        <w:t xml:space="preserve"> </w:t>
      </w:r>
      <w:r w:rsidRPr="007B7EAB">
        <w:t>proporcional</w:t>
      </w:r>
      <w:r w:rsidRPr="007B7EAB">
        <w:rPr>
          <w:rFonts w:eastAsia="Century Schoolbook"/>
        </w:rPr>
        <w:t xml:space="preserve"> </w:t>
      </w:r>
      <w:r w:rsidRPr="007B7EAB">
        <w:t>del</w:t>
      </w:r>
      <w:r w:rsidRPr="007B7EAB">
        <w:rPr>
          <w:rFonts w:eastAsia="Century Schoolbook"/>
        </w:rPr>
        <w:t xml:space="preserve"> </w:t>
      </w:r>
      <w:r w:rsidRPr="007B7EAB">
        <w:t>salario.</w:t>
      </w:r>
      <w:r w:rsidRPr="007B7EAB">
        <w:rPr>
          <w:rFonts w:eastAsia="Century Schoolbook"/>
        </w:rPr>
        <w:t xml:space="preserve"> E</w:t>
      </w:r>
      <w:r w:rsidRPr="007B7EAB">
        <w:t>l</w:t>
      </w:r>
      <w:r w:rsidRPr="007B7EAB">
        <w:rPr>
          <w:rFonts w:eastAsia="Century Schoolbook"/>
        </w:rPr>
        <w:t xml:space="preserve"> </w:t>
      </w:r>
      <w:r w:rsidRPr="007B7EAB">
        <w:t>trabajador</w:t>
      </w:r>
      <w:r w:rsidRPr="007B7EAB">
        <w:rPr>
          <w:rFonts w:eastAsia="Century Schoolbook"/>
        </w:rPr>
        <w:t xml:space="preserve"> </w:t>
      </w:r>
      <w:r w:rsidRPr="007B7EAB">
        <w:t>a</w:t>
      </w:r>
      <w:r w:rsidRPr="007B7EAB">
        <w:rPr>
          <w:rFonts w:eastAsia="Century Schoolbook"/>
        </w:rPr>
        <w:t xml:space="preserve"> </w:t>
      </w:r>
      <w:r w:rsidRPr="007B7EAB">
        <w:t>tiempo</w:t>
      </w:r>
      <w:r w:rsidRPr="007B7EAB">
        <w:rPr>
          <w:rFonts w:eastAsia="Century Schoolbook"/>
        </w:rPr>
        <w:t xml:space="preserve"> </w:t>
      </w:r>
      <w:r w:rsidRPr="007B7EAB">
        <w:t>parcial puede pactar la realización de horas</w:t>
      </w:r>
      <w:r w:rsidRPr="007B7EAB">
        <w:rPr>
          <w:rFonts w:eastAsia="Century Schoolbook"/>
        </w:rPr>
        <w:t xml:space="preserve"> </w:t>
      </w:r>
      <w:r w:rsidRPr="007B7EAB">
        <w:t>complementarias</w:t>
      </w:r>
      <w:r w:rsidRPr="007B7EAB">
        <w:rPr>
          <w:rFonts w:eastAsia="Century Schoolbook"/>
        </w:rPr>
        <w:t xml:space="preserve"> </w:t>
      </w:r>
      <w:r w:rsidRPr="007B7EAB">
        <w:t>(son</w:t>
      </w:r>
      <w:r w:rsidRPr="007B7EAB">
        <w:rPr>
          <w:rFonts w:eastAsia="Century Schoolbook"/>
        </w:rPr>
        <w:t xml:space="preserve"> </w:t>
      </w:r>
      <w:r w:rsidRPr="007B7EAB">
        <w:t>parecidas</w:t>
      </w:r>
      <w:r w:rsidRPr="007B7EAB">
        <w:rPr>
          <w:rFonts w:eastAsia="Century Schoolbook"/>
        </w:rPr>
        <w:t xml:space="preserve"> </w:t>
      </w:r>
      <w:r w:rsidRPr="007B7EAB">
        <w:t>a</w:t>
      </w:r>
      <w:r w:rsidRPr="007B7EAB">
        <w:rPr>
          <w:rFonts w:eastAsia="Century Schoolbook"/>
        </w:rPr>
        <w:t xml:space="preserve"> </w:t>
      </w:r>
      <w:r w:rsidRPr="007B7EAB">
        <w:t>las</w:t>
      </w:r>
      <w:r w:rsidRPr="007B7EAB">
        <w:rPr>
          <w:rFonts w:eastAsia="Century Schoolbook"/>
        </w:rPr>
        <w:t xml:space="preserve"> </w:t>
      </w:r>
      <w:r w:rsidRPr="007B7EAB">
        <w:t>horas</w:t>
      </w:r>
      <w:r w:rsidRPr="007B7EAB">
        <w:rPr>
          <w:rFonts w:eastAsia="Century Schoolbook"/>
        </w:rPr>
        <w:t xml:space="preserve"> </w:t>
      </w:r>
      <w:r w:rsidRPr="007B7EAB">
        <w:t>extraordinarias,</w:t>
      </w:r>
      <w:r w:rsidRPr="007B7EAB">
        <w:rPr>
          <w:rFonts w:eastAsia="Century Schoolbook"/>
        </w:rPr>
        <w:t xml:space="preserve"> </w:t>
      </w:r>
      <w:r w:rsidRPr="007B7EAB">
        <w:t>pero</w:t>
      </w:r>
      <w:r w:rsidRPr="007B7EAB">
        <w:rPr>
          <w:rFonts w:eastAsia="Century Schoolbook"/>
        </w:rPr>
        <w:t xml:space="preserve"> </w:t>
      </w:r>
      <w:r w:rsidRPr="007B7EAB">
        <w:t>con</w:t>
      </w:r>
      <w:r w:rsidRPr="007B7EAB">
        <w:rPr>
          <w:rFonts w:eastAsia="Century Schoolbook"/>
        </w:rPr>
        <w:t xml:space="preserve"> </w:t>
      </w:r>
      <w:r w:rsidRPr="007B7EAB">
        <w:t>una</w:t>
      </w:r>
      <w:r w:rsidRPr="007B7EAB">
        <w:rPr>
          <w:rFonts w:eastAsia="Century Schoolbook"/>
        </w:rPr>
        <w:t xml:space="preserve"> </w:t>
      </w:r>
      <w:r w:rsidRPr="007B7EAB">
        <w:t>regulación</w:t>
      </w:r>
      <w:r w:rsidRPr="007B7EAB">
        <w:rPr>
          <w:rFonts w:eastAsia="Century Schoolbook"/>
        </w:rPr>
        <w:t xml:space="preserve"> </w:t>
      </w:r>
      <w:r w:rsidRPr="007B7EAB">
        <w:t>específica).</w:t>
      </w:r>
      <w:r w:rsidRPr="007B7EAB">
        <w:rPr>
          <w:rFonts w:eastAsia="Century Schoolbook"/>
        </w:rPr>
        <w:t xml:space="preserve"> </w:t>
      </w:r>
      <w:r w:rsidRPr="007B7EAB">
        <w:t>Lo</w:t>
      </w:r>
      <w:r w:rsidRPr="007B7EAB">
        <w:rPr>
          <w:rFonts w:eastAsia="Century Schoolbook"/>
        </w:rPr>
        <w:t xml:space="preserve"> </w:t>
      </w:r>
      <w:r w:rsidRPr="007B7EAB">
        <w:t>comentado</w:t>
      </w:r>
      <w:r w:rsidRPr="007B7EAB">
        <w:rPr>
          <w:rFonts w:eastAsia="Century Schoolbook"/>
        </w:rPr>
        <w:t xml:space="preserve"> </w:t>
      </w:r>
      <w:r w:rsidRPr="007B7EAB">
        <w:t>hasta</w:t>
      </w:r>
      <w:r w:rsidRPr="007B7EAB">
        <w:rPr>
          <w:rFonts w:eastAsia="Century Schoolbook"/>
        </w:rPr>
        <w:t xml:space="preserve"> </w:t>
      </w:r>
      <w:r w:rsidRPr="007B7EAB">
        <w:t>ahora</w:t>
      </w:r>
      <w:r w:rsidRPr="007B7EAB">
        <w:rPr>
          <w:rFonts w:eastAsia="Century Schoolbook"/>
        </w:rPr>
        <w:t xml:space="preserve"> </w:t>
      </w:r>
      <w:r w:rsidRPr="007B7EAB">
        <w:t>se</w:t>
      </w:r>
      <w:r w:rsidRPr="007B7EAB">
        <w:rPr>
          <w:rFonts w:eastAsia="Century Schoolbook"/>
        </w:rPr>
        <w:t xml:space="preserve"> </w:t>
      </w:r>
      <w:r w:rsidRPr="007B7EAB">
        <w:t>refiere</w:t>
      </w:r>
      <w:r w:rsidRPr="007B7EAB">
        <w:rPr>
          <w:rFonts w:eastAsia="Century Schoolbook"/>
        </w:rPr>
        <w:t xml:space="preserve"> </w:t>
      </w:r>
      <w:r w:rsidRPr="007B7EAB">
        <w:t>al</w:t>
      </w:r>
      <w:r w:rsidRPr="007B7EAB">
        <w:rPr>
          <w:rFonts w:eastAsia="Century Schoolbook"/>
        </w:rPr>
        <w:t xml:space="preserve"> </w:t>
      </w:r>
      <w:r w:rsidRPr="007B7EAB">
        <w:t>contrato</w:t>
      </w:r>
      <w:r w:rsidRPr="007B7EAB">
        <w:rPr>
          <w:rFonts w:eastAsia="Century Schoolbook"/>
        </w:rPr>
        <w:t xml:space="preserve"> </w:t>
      </w:r>
      <w:r w:rsidRPr="007B7EAB">
        <w:t>a</w:t>
      </w:r>
      <w:r w:rsidRPr="007B7EAB">
        <w:rPr>
          <w:rFonts w:eastAsia="Century Schoolbook"/>
        </w:rPr>
        <w:t xml:space="preserve"> </w:t>
      </w:r>
      <w:r w:rsidRPr="007B7EAB">
        <w:t>tiempo</w:t>
      </w:r>
      <w:r w:rsidRPr="007B7EAB">
        <w:rPr>
          <w:rFonts w:eastAsia="Century Schoolbook"/>
        </w:rPr>
        <w:t xml:space="preserve"> </w:t>
      </w:r>
      <w:r w:rsidRPr="007B7EAB">
        <w:t>parcial, que podríamos llamar</w:t>
      </w:r>
      <w:r w:rsidRPr="007B7EAB">
        <w:rPr>
          <w:rFonts w:eastAsia="Century Schoolbook"/>
        </w:rPr>
        <w:t xml:space="preserve"> “</w:t>
      </w:r>
      <w:r w:rsidRPr="007B7EAB">
        <w:t>ordinario”,</w:t>
      </w:r>
      <w:r w:rsidRPr="007B7EAB">
        <w:rPr>
          <w:rFonts w:eastAsia="Century Schoolbook"/>
        </w:rPr>
        <w:t xml:space="preserve"> </w:t>
      </w:r>
      <w:r w:rsidRPr="007B7EAB">
        <w:t>pero</w:t>
      </w:r>
      <w:r w:rsidRPr="007B7EAB">
        <w:rPr>
          <w:rFonts w:eastAsia="Century Schoolbook"/>
        </w:rPr>
        <w:t xml:space="preserve"> </w:t>
      </w:r>
      <w:r w:rsidRPr="007B7EAB">
        <w:t>hay</w:t>
      </w:r>
      <w:r w:rsidRPr="007B7EAB">
        <w:rPr>
          <w:rFonts w:eastAsia="Century Schoolbook"/>
        </w:rPr>
        <w:t xml:space="preserve"> </w:t>
      </w:r>
      <w:r w:rsidRPr="007B7EAB">
        <w:t>otros</w:t>
      </w:r>
      <w:r w:rsidRPr="007B7EAB">
        <w:rPr>
          <w:rFonts w:eastAsia="Century Schoolbook"/>
        </w:rPr>
        <w:t xml:space="preserve"> </w:t>
      </w:r>
      <w:r w:rsidRPr="007B7EAB">
        <w:t>contratos</w:t>
      </w:r>
      <w:r w:rsidRPr="007B7EAB">
        <w:rPr>
          <w:rFonts w:eastAsia="Century Schoolbook"/>
        </w:rPr>
        <w:t xml:space="preserve"> </w:t>
      </w:r>
      <w:r w:rsidRPr="007B7EAB">
        <w:t>a</w:t>
      </w:r>
      <w:r w:rsidRPr="007B7EAB">
        <w:rPr>
          <w:rFonts w:eastAsia="Century Schoolbook"/>
        </w:rPr>
        <w:t xml:space="preserve"> </w:t>
      </w:r>
      <w:r w:rsidRPr="007B7EAB">
        <w:t>tiempo</w:t>
      </w:r>
      <w:r w:rsidRPr="007B7EAB">
        <w:rPr>
          <w:rFonts w:eastAsia="Century Schoolbook"/>
        </w:rPr>
        <w:t xml:space="preserve"> </w:t>
      </w:r>
      <w:r w:rsidRPr="007B7EAB">
        <w:t>parcial</w:t>
      </w:r>
      <w:r w:rsidRPr="007B7EAB">
        <w:rPr>
          <w:rFonts w:eastAsia="Century Schoolbook"/>
        </w:rPr>
        <w:t xml:space="preserve"> </w:t>
      </w:r>
      <w:r w:rsidRPr="007B7EAB">
        <w:t>que,</w:t>
      </w:r>
      <w:r w:rsidRPr="007B7EAB">
        <w:rPr>
          <w:rFonts w:eastAsia="Century Schoolbook"/>
        </w:rPr>
        <w:t xml:space="preserve"> </w:t>
      </w:r>
      <w:r w:rsidRPr="007B7EAB">
        <w:t>además,</w:t>
      </w:r>
      <w:r w:rsidRPr="007B7EAB">
        <w:rPr>
          <w:rFonts w:eastAsia="Century Schoolbook"/>
        </w:rPr>
        <w:t xml:space="preserve"> </w:t>
      </w:r>
      <w:r w:rsidRPr="007B7EAB">
        <w:t>tienen</w:t>
      </w:r>
      <w:r w:rsidRPr="007B7EAB">
        <w:rPr>
          <w:rFonts w:eastAsia="Century Schoolbook"/>
        </w:rPr>
        <w:t xml:space="preserve"> </w:t>
      </w:r>
      <w:r w:rsidRPr="007B7EAB">
        <w:t>alguna</w:t>
      </w:r>
      <w:r w:rsidRPr="007B7EAB">
        <w:rPr>
          <w:rFonts w:eastAsia="Century Schoolbook"/>
        </w:rPr>
        <w:t xml:space="preserve"> </w:t>
      </w:r>
      <w:r w:rsidRPr="007B7EAB">
        <w:t>especialidad:</w:t>
      </w:r>
    </w:p>
    <w:p w14:paraId="50A5F31D" w14:textId="1D67567A" w:rsidR="00CC0DA0" w:rsidRPr="003A65CE" w:rsidRDefault="003A65CE" w:rsidP="003A65CE">
      <w:pPr>
        <w:pStyle w:val="Prrafodelista"/>
        <w:numPr>
          <w:ilvl w:val="0"/>
          <w:numId w:val="38"/>
        </w:numPr>
        <w:rPr>
          <w:b/>
          <w:bCs/>
        </w:rPr>
      </w:pPr>
      <w:r w:rsidRPr="003A65CE">
        <w:rPr>
          <w:b/>
          <w:bCs/>
        </w:rPr>
        <w:lastRenderedPageBreak/>
        <w:t>C</w:t>
      </w:r>
      <w:r w:rsidR="00CC0DA0" w:rsidRPr="003A65CE">
        <w:rPr>
          <w:b/>
          <w:bCs/>
        </w:rPr>
        <w:t>ontrato</w:t>
      </w:r>
      <w:r w:rsidR="00CC0DA0" w:rsidRPr="003A65CE">
        <w:rPr>
          <w:rFonts w:eastAsia="Century Schoolbook"/>
          <w:b/>
          <w:bCs/>
        </w:rPr>
        <w:t xml:space="preserve"> </w:t>
      </w:r>
      <w:r w:rsidR="00CC0DA0" w:rsidRPr="003A65CE">
        <w:rPr>
          <w:b/>
          <w:bCs/>
        </w:rPr>
        <w:t xml:space="preserve">fijo-discontinuo (art. 16 </w:t>
      </w:r>
      <w:hyperlink r:id="rId19" w:history="1">
        <w:r w:rsidR="00CC0DA0" w:rsidRPr="003A65CE">
          <w:rPr>
            <w:rStyle w:val="Hipervnculo"/>
            <w:rFonts w:cs="Century Schoolbook"/>
            <w:color w:val="auto"/>
            <w:szCs w:val="24"/>
            <w:u w:val="none"/>
          </w:rPr>
          <w:t>ET</w:t>
        </w:r>
      </w:hyperlink>
      <w:r w:rsidR="00CC0DA0" w:rsidRPr="003A65CE">
        <w:rPr>
          <w:b/>
          <w:bCs/>
        </w:rPr>
        <w:t>)</w:t>
      </w:r>
      <w:r w:rsidR="00CC0DA0" w:rsidRPr="003A65CE">
        <w:t>: estos</w:t>
      </w:r>
      <w:r w:rsidR="00CC0DA0" w:rsidRPr="003A65CE">
        <w:rPr>
          <w:rFonts w:eastAsia="Century Schoolbook"/>
        </w:rPr>
        <w:t xml:space="preserve"> </w:t>
      </w:r>
      <w:r w:rsidR="00CC0DA0" w:rsidRPr="003A65CE">
        <w:t>se</w:t>
      </w:r>
      <w:r w:rsidR="00CC0DA0" w:rsidRPr="003A65CE">
        <w:rPr>
          <w:rFonts w:eastAsia="Century Schoolbook"/>
        </w:rPr>
        <w:t xml:space="preserve"> </w:t>
      </w:r>
      <w:r w:rsidR="00CC0DA0" w:rsidRPr="003A65CE">
        <w:t>utilizan</w:t>
      </w:r>
      <w:r w:rsidR="00CC0DA0" w:rsidRPr="003A65CE">
        <w:rPr>
          <w:rFonts w:eastAsia="Century Schoolbook"/>
        </w:rPr>
        <w:t xml:space="preserve"> </w:t>
      </w:r>
      <w:r w:rsidR="00CC0DA0" w:rsidRPr="003A65CE">
        <w:t>para</w:t>
      </w:r>
      <w:r w:rsidR="00CC0DA0" w:rsidRPr="003A65CE">
        <w:rPr>
          <w:rFonts w:eastAsia="Century Schoolbook"/>
        </w:rPr>
        <w:t xml:space="preserve"> </w:t>
      </w:r>
      <w:r w:rsidR="00CC0DA0" w:rsidRPr="003A65CE">
        <w:t>realizar</w:t>
      </w:r>
      <w:r w:rsidR="00CC0DA0" w:rsidRPr="003A65CE">
        <w:rPr>
          <w:rFonts w:eastAsia="Century Schoolbook"/>
        </w:rPr>
        <w:t xml:space="preserve"> </w:t>
      </w:r>
      <w:r w:rsidR="00CC0DA0" w:rsidRPr="003A65CE">
        <w:t>trabajos</w:t>
      </w:r>
      <w:r w:rsidR="00CC0DA0" w:rsidRPr="003A65CE">
        <w:rPr>
          <w:rFonts w:eastAsia="Century Schoolbook"/>
        </w:rPr>
        <w:t xml:space="preserve"> </w:t>
      </w:r>
      <w:r w:rsidR="00CC0DA0" w:rsidRPr="003A65CE">
        <w:t>estacionales, de temporada</w:t>
      </w:r>
      <w:r w:rsidR="00CC0DA0" w:rsidRPr="003A65CE">
        <w:rPr>
          <w:rFonts w:eastAsia="Century Schoolbook"/>
        </w:rPr>
        <w:t xml:space="preserve"> o intermitentes que tengan periodos de ejecución ciertos. vinculados a actividades productivas de temporada </w:t>
      </w:r>
      <w:r w:rsidR="00CC0DA0" w:rsidRPr="003A65CE">
        <w:t>como,</w:t>
      </w:r>
      <w:r w:rsidR="00CC0DA0" w:rsidRPr="003A65CE">
        <w:rPr>
          <w:rFonts w:eastAsia="Century Schoolbook"/>
        </w:rPr>
        <w:t xml:space="preserve"> </w:t>
      </w:r>
      <w:r w:rsidR="00CC0DA0" w:rsidRPr="003A65CE">
        <w:t>por</w:t>
      </w:r>
      <w:r w:rsidR="00CC0DA0" w:rsidRPr="003A65CE">
        <w:rPr>
          <w:rFonts w:eastAsia="Century Schoolbook"/>
        </w:rPr>
        <w:t xml:space="preserve"> </w:t>
      </w:r>
      <w:r w:rsidR="00CC0DA0" w:rsidRPr="003A65CE">
        <w:t>ejemplo;</w:t>
      </w:r>
      <w:r w:rsidR="00CC0DA0" w:rsidRPr="003A65CE">
        <w:rPr>
          <w:rFonts w:eastAsia="Century Schoolbook"/>
        </w:rPr>
        <w:t xml:space="preserve"> </w:t>
      </w:r>
      <w:r w:rsidR="00CC0DA0" w:rsidRPr="003A65CE">
        <w:t>la</w:t>
      </w:r>
      <w:r w:rsidR="00CC0DA0" w:rsidRPr="003A65CE">
        <w:rPr>
          <w:rFonts w:eastAsia="Century Schoolbook"/>
        </w:rPr>
        <w:t xml:space="preserve"> </w:t>
      </w:r>
      <w:r w:rsidR="00CC0DA0" w:rsidRPr="003A65CE">
        <w:t>campaña</w:t>
      </w:r>
      <w:r w:rsidR="00CC0DA0" w:rsidRPr="003A65CE">
        <w:rPr>
          <w:rFonts w:eastAsia="Century Schoolbook"/>
        </w:rPr>
        <w:t xml:space="preserve"> </w:t>
      </w:r>
      <w:r w:rsidR="00CC0DA0" w:rsidRPr="003A65CE">
        <w:t>de</w:t>
      </w:r>
      <w:r w:rsidR="00CC0DA0" w:rsidRPr="003A65CE">
        <w:rPr>
          <w:rFonts w:eastAsia="Century Schoolbook"/>
        </w:rPr>
        <w:t xml:space="preserve"> </w:t>
      </w:r>
      <w:r w:rsidR="00CC0DA0" w:rsidRPr="003A65CE">
        <w:t>recogida</w:t>
      </w:r>
      <w:r w:rsidR="00CC0DA0" w:rsidRPr="003A65CE">
        <w:rPr>
          <w:rFonts w:eastAsia="Century Schoolbook"/>
        </w:rPr>
        <w:t xml:space="preserve"> </w:t>
      </w:r>
      <w:r w:rsidR="00CC0DA0" w:rsidRPr="003A65CE">
        <w:t>de</w:t>
      </w:r>
      <w:r w:rsidR="00CC0DA0" w:rsidRPr="003A65CE">
        <w:rPr>
          <w:rFonts w:eastAsia="Century Schoolbook"/>
        </w:rPr>
        <w:t xml:space="preserve"> </w:t>
      </w:r>
      <w:r w:rsidR="00CC0DA0" w:rsidRPr="003A65CE">
        <w:t>la</w:t>
      </w:r>
      <w:r w:rsidR="00CC0DA0" w:rsidRPr="003A65CE">
        <w:rPr>
          <w:rFonts w:eastAsia="Century Schoolbook"/>
        </w:rPr>
        <w:t xml:space="preserve"> </w:t>
      </w:r>
      <w:r w:rsidR="00CC0DA0" w:rsidRPr="003A65CE">
        <w:t>fresa,</w:t>
      </w:r>
      <w:r w:rsidR="00CC0DA0" w:rsidRPr="003A65CE">
        <w:rPr>
          <w:rFonts w:eastAsia="Century Schoolbook"/>
        </w:rPr>
        <w:t xml:space="preserve"> </w:t>
      </w:r>
      <w:r w:rsidR="00CC0DA0" w:rsidRPr="003A65CE">
        <w:t>aceituna,</w:t>
      </w:r>
      <w:r w:rsidR="00CC0DA0" w:rsidRPr="003A65CE">
        <w:rPr>
          <w:rFonts w:eastAsia="Century Schoolbook"/>
        </w:rPr>
        <w:t xml:space="preserve"> </w:t>
      </w:r>
      <w:r w:rsidR="00CC0DA0" w:rsidRPr="003A65CE">
        <w:t>remolacha, campaña comercial de Navidad, campaña de verano en el turismo, etc.</w:t>
      </w:r>
      <w:r w:rsidR="00CC0DA0" w:rsidRPr="003A65CE">
        <w:rPr>
          <w:rFonts w:eastAsia="Century Schoolbook"/>
        </w:rPr>
        <w:t xml:space="preserve"> </w:t>
      </w:r>
      <w:r w:rsidR="00CC0DA0" w:rsidRPr="003A65CE">
        <w:t>Cada</w:t>
      </w:r>
      <w:r w:rsidR="00CC0DA0" w:rsidRPr="003A65CE">
        <w:rPr>
          <w:rFonts w:eastAsia="Century Schoolbook"/>
        </w:rPr>
        <w:t xml:space="preserve"> </w:t>
      </w:r>
      <w:r w:rsidR="00CC0DA0" w:rsidRPr="003A65CE">
        <w:t>campaña,</w:t>
      </w:r>
      <w:r w:rsidR="00CC0DA0" w:rsidRPr="003A65CE">
        <w:rPr>
          <w:rFonts w:eastAsia="Century Schoolbook"/>
        </w:rPr>
        <w:t xml:space="preserve"> </w:t>
      </w:r>
      <w:r w:rsidR="00CC0DA0" w:rsidRPr="003A65CE">
        <w:t>el</w:t>
      </w:r>
      <w:r w:rsidR="00CC0DA0" w:rsidRPr="003A65CE">
        <w:rPr>
          <w:rFonts w:eastAsia="Century Schoolbook"/>
        </w:rPr>
        <w:t xml:space="preserve"> </w:t>
      </w:r>
      <w:r w:rsidR="00CC0DA0" w:rsidRPr="003A65CE">
        <w:t>empresario</w:t>
      </w:r>
      <w:r w:rsidR="00CC0DA0" w:rsidRPr="003A65CE">
        <w:rPr>
          <w:rFonts w:eastAsia="Century Schoolbook"/>
        </w:rPr>
        <w:t xml:space="preserve"> </w:t>
      </w:r>
      <w:r w:rsidR="00CC0DA0" w:rsidRPr="003A65CE">
        <w:t>está</w:t>
      </w:r>
      <w:r w:rsidR="00CC0DA0" w:rsidRPr="003A65CE">
        <w:rPr>
          <w:rFonts w:eastAsia="Century Schoolbook"/>
        </w:rPr>
        <w:t xml:space="preserve"> </w:t>
      </w:r>
      <w:r w:rsidR="00CC0DA0" w:rsidRPr="003A65CE">
        <w:t>obligado</w:t>
      </w:r>
      <w:r w:rsidR="00CC0DA0" w:rsidRPr="003A65CE">
        <w:rPr>
          <w:rFonts w:eastAsia="Century Schoolbook"/>
        </w:rPr>
        <w:t xml:space="preserve"> </w:t>
      </w:r>
      <w:r w:rsidR="00CC0DA0" w:rsidRPr="003A65CE">
        <w:t>a</w:t>
      </w:r>
      <w:r w:rsidR="00CC0DA0" w:rsidRPr="003A65CE">
        <w:rPr>
          <w:rFonts w:eastAsia="Century Schoolbook"/>
        </w:rPr>
        <w:t xml:space="preserve"> </w:t>
      </w:r>
      <w:r w:rsidR="00CC0DA0" w:rsidRPr="003A65CE">
        <w:t>llamar</w:t>
      </w:r>
      <w:r w:rsidR="00CC0DA0" w:rsidRPr="003A65CE">
        <w:rPr>
          <w:rFonts w:eastAsia="Century Schoolbook"/>
        </w:rPr>
        <w:t xml:space="preserve"> </w:t>
      </w:r>
      <w:r w:rsidR="00CC0DA0" w:rsidRPr="003A65CE">
        <w:t>a</w:t>
      </w:r>
      <w:r w:rsidR="00CC0DA0" w:rsidRPr="003A65CE">
        <w:rPr>
          <w:rFonts w:eastAsia="Century Schoolbook"/>
        </w:rPr>
        <w:t xml:space="preserve"> </w:t>
      </w:r>
      <w:r w:rsidR="00CC0DA0" w:rsidRPr="003A65CE">
        <w:t>estos</w:t>
      </w:r>
      <w:r w:rsidR="00CC0DA0" w:rsidRPr="003A65CE">
        <w:rPr>
          <w:rFonts w:eastAsia="Century Schoolbook"/>
        </w:rPr>
        <w:t xml:space="preserve"> </w:t>
      </w:r>
      <w:r w:rsidR="00CC0DA0" w:rsidRPr="003A65CE">
        <w:t>trabajadores,</w:t>
      </w:r>
      <w:r w:rsidR="00CC0DA0" w:rsidRPr="003A65CE">
        <w:rPr>
          <w:rFonts w:eastAsia="Century Schoolbook"/>
        </w:rPr>
        <w:t xml:space="preserve"> </w:t>
      </w:r>
      <w:r w:rsidR="00CC0DA0" w:rsidRPr="003A65CE">
        <w:t>ya</w:t>
      </w:r>
      <w:r w:rsidR="00CC0DA0" w:rsidRPr="003A65CE">
        <w:rPr>
          <w:rFonts w:eastAsia="Century Schoolbook"/>
        </w:rPr>
        <w:t xml:space="preserve"> </w:t>
      </w:r>
      <w:r w:rsidR="00CC0DA0" w:rsidRPr="003A65CE">
        <w:t>que</w:t>
      </w:r>
      <w:r w:rsidR="00CC0DA0" w:rsidRPr="003A65CE">
        <w:rPr>
          <w:rFonts w:eastAsia="Century Schoolbook"/>
        </w:rPr>
        <w:t xml:space="preserve"> </w:t>
      </w:r>
      <w:r w:rsidR="00CC0DA0" w:rsidRPr="003A65CE">
        <w:t>son</w:t>
      </w:r>
      <w:r w:rsidR="00CC0DA0" w:rsidRPr="003A65CE">
        <w:rPr>
          <w:rFonts w:eastAsia="Century Schoolbook"/>
        </w:rPr>
        <w:t xml:space="preserve"> </w:t>
      </w:r>
      <w:r w:rsidR="00CC0DA0" w:rsidRPr="003A65CE">
        <w:t>fijos.</w:t>
      </w:r>
      <w:r w:rsidR="00CC0DA0" w:rsidRPr="003A65CE">
        <w:rPr>
          <w:rFonts w:eastAsia="Century Schoolbook"/>
        </w:rPr>
        <w:t xml:space="preserve"> Estas personas tienen derecho a ser informados de las vacantes para puestos fijos ordinarios que surjan en la empresa y, así, poder optar a ellas. Los convenios colectivos pueden establecer bolsas de empleo sectoriales en las que se pueden integrar estas personas durante los periodos de inactividad.</w:t>
      </w:r>
    </w:p>
    <w:p w14:paraId="096C740F" w14:textId="77777777" w:rsidR="00CC0DA0" w:rsidRPr="003A65CE" w:rsidRDefault="00CC0DA0" w:rsidP="003A65CE">
      <w:pPr>
        <w:pStyle w:val="Prrafodelista"/>
        <w:numPr>
          <w:ilvl w:val="0"/>
          <w:numId w:val="38"/>
        </w:numPr>
        <w:rPr>
          <w:b/>
          <w:bCs/>
        </w:rPr>
      </w:pPr>
      <w:r w:rsidRPr="003A65CE">
        <w:rPr>
          <w:b/>
          <w:bCs/>
        </w:rPr>
        <w:t>Contrato</w:t>
      </w:r>
      <w:r w:rsidRPr="003A65CE">
        <w:rPr>
          <w:rFonts w:eastAsia="Century Schoolbook"/>
          <w:b/>
          <w:bCs/>
        </w:rPr>
        <w:t xml:space="preserve"> </w:t>
      </w:r>
      <w:r w:rsidRPr="003A65CE">
        <w:rPr>
          <w:b/>
          <w:bCs/>
        </w:rPr>
        <w:t>a</w:t>
      </w:r>
      <w:r w:rsidRPr="003A65CE">
        <w:rPr>
          <w:rFonts w:eastAsia="Century Schoolbook"/>
          <w:b/>
          <w:bCs/>
        </w:rPr>
        <w:t xml:space="preserve"> </w:t>
      </w:r>
      <w:r w:rsidRPr="003A65CE">
        <w:rPr>
          <w:b/>
          <w:bCs/>
        </w:rPr>
        <w:t>Tiempo</w:t>
      </w:r>
      <w:r w:rsidRPr="003A65CE">
        <w:rPr>
          <w:rFonts w:eastAsia="Century Schoolbook"/>
          <w:b/>
          <w:bCs/>
        </w:rPr>
        <w:t xml:space="preserve"> </w:t>
      </w:r>
      <w:r w:rsidRPr="003A65CE">
        <w:rPr>
          <w:b/>
          <w:bCs/>
        </w:rPr>
        <w:t>Parcial</w:t>
      </w:r>
      <w:r w:rsidRPr="003A65CE">
        <w:rPr>
          <w:rFonts w:eastAsia="Century Schoolbook"/>
          <w:b/>
          <w:bCs/>
        </w:rPr>
        <w:t xml:space="preserve"> </w:t>
      </w:r>
      <w:r w:rsidRPr="003A65CE">
        <w:rPr>
          <w:b/>
          <w:bCs/>
        </w:rPr>
        <w:t>por</w:t>
      </w:r>
      <w:r w:rsidRPr="003A65CE">
        <w:rPr>
          <w:rFonts w:eastAsia="Century Schoolbook"/>
          <w:b/>
          <w:bCs/>
        </w:rPr>
        <w:t xml:space="preserve"> </w:t>
      </w:r>
      <w:r w:rsidRPr="003A65CE">
        <w:rPr>
          <w:b/>
          <w:bCs/>
        </w:rPr>
        <w:t>Jubilación</w:t>
      </w:r>
      <w:r w:rsidRPr="003A65CE">
        <w:rPr>
          <w:rFonts w:eastAsia="Century Schoolbook"/>
          <w:b/>
          <w:bCs/>
        </w:rPr>
        <w:t xml:space="preserve"> </w:t>
      </w:r>
      <w:r w:rsidRPr="003A65CE">
        <w:rPr>
          <w:b/>
          <w:bCs/>
        </w:rPr>
        <w:t xml:space="preserve">Parcial (art. 215 y </w:t>
      </w:r>
      <w:proofErr w:type="spellStart"/>
      <w:r w:rsidRPr="003A65CE">
        <w:rPr>
          <w:b/>
          <w:bCs/>
        </w:rPr>
        <w:t>disp</w:t>
      </w:r>
      <w:proofErr w:type="spellEnd"/>
      <w:r w:rsidRPr="003A65CE">
        <w:rPr>
          <w:b/>
          <w:bCs/>
        </w:rPr>
        <w:t xml:space="preserve"> transitoria 10 de la </w:t>
      </w:r>
      <w:hyperlink r:id="rId20" w:history="1">
        <w:r w:rsidRPr="003A65CE">
          <w:rPr>
            <w:rStyle w:val="Hipervnculo"/>
            <w:rFonts w:cs="Century Schoolbook"/>
            <w:color w:val="auto"/>
            <w:szCs w:val="24"/>
            <w:u w:val="none"/>
          </w:rPr>
          <w:t>LGSS</w:t>
        </w:r>
      </w:hyperlink>
      <w:r w:rsidRPr="003A65CE">
        <w:rPr>
          <w:b/>
          <w:bCs/>
        </w:rPr>
        <w:t>)</w:t>
      </w:r>
      <w:r w:rsidRPr="003A65CE">
        <w:t>:  un trabajador puede acordar con su empresario reducir su jornada entre un 25% y un 50% y pasar a cobrar la jubilación en la misma proporción de la jornada dejada vacante. Para ello debe reunir los requisitos de edad, tiempo de cotización y antigüedad en la empresa que indica el art. 215 y la disposición transitoria 10 de la LGSS (los requisitos son exigentes). Además, si</w:t>
      </w:r>
      <w:r w:rsidRPr="003A65CE">
        <w:rPr>
          <w:rFonts w:eastAsia="Century Schoolbook"/>
        </w:rPr>
        <w:t xml:space="preserve"> </w:t>
      </w:r>
      <w:r w:rsidRPr="003A65CE">
        <w:t>el</w:t>
      </w:r>
      <w:r w:rsidRPr="003A65CE">
        <w:rPr>
          <w:rFonts w:eastAsia="Century Schoolbook"/>
        </w:rPr>
        <w:t xml:space="preserve"> </w:t>
      </w:r>
      <w:r w:rsidRPr="003A65CE">
        <w:t>parcialmente</w:t>
      </w:r>
      <w:r w:rsidRPr="003A65CE">
        <w:rPr>
          <w:rFonts w:eastAsia="Century Schoolbook"/>
        </w:rPr>
        <w:t xml:space="preserve"> </w:t>
      </w:r>
      <w:r w:rsidRPr="003A65CE">
        <w:t>jubilado</w:t>
      </w:r>
      <w:r w:rsidRPr="003A65CE">
        <w:rPr>
          <w:rFonts w:eastAsia="Century Schoolbook"/>
        </w:rPr>
        <w:t xml:space="preserve"> </w:t>
      </w:r>
      <w:r w:rsidRPr="003A65CE">
        <w:t>es</w:t>
      </w:r>
      <w:r w:rsidRPr="003A65CE">
        <w:rPr>
          <w:rFonts w:eastAsia="Century Schoolbook"/>
        </w:rPr>
        <w:t xml:space="preserve"> </w:t>
      </w:r>
      <w:r w:rsidRPr="003A65CE">
        <w:t>menor</w:t>
      </w:r>
      <w:r w:rsidRPr="003A65CE">
        <w:rPr>
          <w:rFonts w:eastAsia="Century Schoolbook"/>
        </w:rPr>
        <w:t xml:space="preserve"> </w:t>
      </w:r>
      <w:r w:rsidRPr="003A65CE">
        <w:t>de la edad legal de jubilación de ese momento,</w:t>
      </w:r>
      <w:r w:rsidRPr="003A65CE">
        <w:rPr>
          <w:rFonts w:eastAsia="Century Schoolbook"/>
        </w:rPr>
        <w:t xml:space="preserve"> </w:t>
      </w:r>
      <w:r w:rsidRPr="003A65CE">
        <w:t>el</w:t>
      </w:r>
      <w:r w:rsidRPr="003A65CE">
        <w:rPr>
          <w:rFonts w:eastAsia="Century Schoolbook"/>
        </w:rPr>
        <w:t xml:space="preserve"> </w:t>
      </w:r>
      <w:r w:rsidRPr="003A65CE">
        <w:t>empresario</w:t>
      </w:r>
      <w:r w:rsidRPr="003A65CE">
        <w:rPr>
          <w:rFonts w:eastAsia="Century Schoolbook"/>
        </w:rPr>
        <w:t xml:space="preserve"> </w:t>
      </w:r>
      <w:r w:rsidRPr="003A65CE">
        <w:t>está</w:t>
      </w:r>
      <w:r w:rsidRPr="003A65CE">
        <w:rPr>
          <w:rFonts w:eastAsia="Century Schoolbook"/>
        </w:rPr>
        <w:t xml:space="preserve"> </w:t>
      </w:r>
      <w:r w:rsidRPr="003A65CE">
        <w:t>obligado</w:t>
      </w:r>
      <w:r w:rsidRPr="003A65CE">
        <w:rPr>
          <w:rFonts w:eastAsia="Century Schoolbook"/>
        </w:rPr>
        <w:t xml:space="preserve"> </w:t>
      </w:r>
      <w:r w:rsidRPr="003A65CE">
        <w:t>a</w:t>
      </w:r>
      <w:r w:rsidRPr="003A65CE">
        <w:rPr>
          <w:rFonts w:eastAsia="Century Schoolbook"/>
        </w:rPr>
        <w:t xml:space="preserve"> </w:t>
      </w:r>
      <w:r w:rsidRPr="003A65CE">
        <w:t>concertar</w:t>
      </w:r>
      <w:r w:rsidRPr="003A65CE">
        <w:rPr>
          <w:rFonts w:eastAsia="Century Schoolbook"/>
        </w:rPr>
        <w:t xml:space="preserve"> </w:t>
      </w:r>
      <w:r w:rsidRPr="003A65CE">
        <w:t>simultáneamente</w:t>
      </w:r>
      <w:r w:rsidRPr="003A65CE">
        <w:rPr>
          <w:rFonts w:eastAsia="Century Schoolbook"/>
        </w:rPr>
        <w:t xml:space="preserve"> </w:t>
      </w:r>
      <w:r w:rsidRPr="003A65CE">
        <w:t>un</w:t>
      </w:r>
      <w:r w:rsidRPr="003A65CE">
        <w:rPr>
          <w:rFonts w:eastAsia="Century Schoolbook"/>
        </w:rPr>
        <w:t xml:space="preserve"> </w:t>
      </w:r>
      <w:r w:rsidRPr="003A65CE">
        <w:t>contrato</w:t>
      </w:r>
      <w:r w:rsidRPr="003A65CE">
        <w:rPr>
          <w:rFonts w:eastAsia="Century Schoolbook"/>
        </w:rPr>
        <w:t xml:space="preserve"> </w:t>
      </w:r>
      <w:r w:rsidRPr="003A65CE">
        <w:t>a</w:t>
      </w:r>
      <w:r w:rsidRPr="003A65CE">
        <w:rPr>
          <w:rFonts w:eastAsia="Century Schoolbook"/>
        </w:rPr>
        <w:t xml:space="preserve"> </w:t>
      </w:r>
      <w:r w:rsidRPr="003A65CE">
        <w:t>tiempo</w:t>
      </w:r>
      <w:r w:rsidRPr="003A65CE">
        <w:rPr>
          <w:rFonts w:eastAsia="Century Schoolbook"/>
        </w:rPr>
        <w:t xml:space="preserve"> </w:t>
      </w:r>
      <w:r w:rsidRPr="003A65CE">
        <w:t>parcial</w:t>
      </w:r>
      <w:r w:rsidRPr="003A65CE">
        <w:rPr>
          <w:rFonts w:eastAsia="Century Schoolbook"/>
        </w:rPr>
        <w:t xml:space="preserve"> </w:t>
      </w:r>
      <w:r w:rsidRPr="003A65CE">
        <w:t>llamado</w:t>
      </w:r>
      <w:r w:rsidRPr="003A65CE">
        <w:rPr>
          <w:rFonts w:eastAsia="Century Schoolbook"/>
        </w:rPr>
        <w:t xml:space="preserve"> </w:t>
      </w:r>
      <w:r w:rsidRPr="003A65CE">
        <w:t>de</w:t>
      </w:r>
      <w:r w:rsidRPr="003A65CE">
        <w:rPr>
          <w:rFonts w:eastAsia="Century Schoolbook"/>
        </w:rPr>
        <w:t xml:space="preserve"> </w:t>
      </w:r>
      <w:r w:rsidRPr="003A65CE">
        <w:t>Relevo.</w:t>
      </w:r>
    </w:p>
    <w:p w14:paraId="731DD12E" w14:textId="1297A19F" w:rsidR="00DC2A74" w:rsidRPr="00030B2F" w:rsidRDefault="00CC0DA0" w:rsidP="00DC2A74">
      <w:pPr>
        <w:pStyle w:val="Prrafodelista"/>
        <w:numPr>
          <w:ilvl w:val="0"/>
          <w:numId w:val="38"/>
        </w:numPr>
        <w:rPr>
          <w:b/>
          <w:bCs/>
        </w:rPr>
      </w:pPr>
      <w:r w:rsidRPr="003A65CE">
        <w:rPr>
          <w:b/>
          <w:bCs/>
        </w:rPr>
        <w:t>Contrato</w:t>
      </w:r>
      <w:r w:rsidRPr="003A65CE">
        <w:rPr>
          <w:rFonts w:eastAsia="Century Schoolbook"/>
          <w:b/>
          <w:bCs/>
        </w:rPr>
        <w:t xml:space="preserve"> </w:t>
      </w:r>
      <w:r w:rsidRPr="003A65CE">
        <w:rPr>
          <w:b/>
          <w:bCs/>
        </w:rPr>
        <w:t>de</w:t>
      </w:r>
      <w:r w:rsidRPr="003A65CE">
        <w:rPr>
          <w:rFonts w:eastAsia="Century Schoolbook"/>
          <w:b/>
          <w:bCs/>
        </w:rPr>
        <w:t xml:space="preserve"> </w:t>
      </w:r>
      <w:r w:rsidRPr="003A65CE">
        <w:rPr>
          <w:b/>
          <w:bCs/>
        </w:rPr>
        <w:t xml:space="preserve">Relevo (art. 12-7 </w:t>
      </w:r>
      <w:hyperlink r:id="rId21" w:history="1">
        <w:r w:rsidRPr="003A65CE">
          <w:rPr>
            <w:rStyle w:val="Hipervnculo"/>
            <w:rFonts w:cs="Century Schoolbook"/>
            <w:color w:val="auto"/>
            <w:szCs w:val="24"/>
            <w:u w:val="none"/>
          </w:rPr>
          <w:t>ET</w:t>
        </w:r>
      </w:hyperlink>
      <w:r w:rsidRPr="003A65CE">
        <w:rPr>
          <w:b/>
          <w:bCs/>
        </w:rPr>
        <w:t>)</w:t>
      </w:r>
      <w:r w:rsidRPr="003A65CE">
        <w:t>: El</w:t>
      </w:r>
      <w:r w:rsidRPr="003A65CE">
        <w:rPr>
          <w:rFonts w:eastAsia="Century Schoolbook"/>
        </w:rPr>
        <w:t xml:space="preserve"> </w:t>
      </w:r>
      <w:r w:rsidRPr="003A65CE">
        <w:t>contrato</w:t>
      </w:r>
      <w:r w:rsidRPr="003A65CE">
        <w:rPr>
          <w:rFonts w:eastAsia="Century Schoolbook"/>
        </w:rPr>
        <w:t xml:space="preserve"> </w:t>
      </w:r>
      <w:r w:rsidRPr="003A65CE">
        <w:t>que</w:t>
      </w:r>
      <w:r w:rsidRPr="003A65CE">
        <w:rPr>
          <w:rFonts w:eastAsia="Century Schoolbook"/>
        </w:rPr>
        <w:t xml:space="preserve"> </w:t>
      </w:r>
      <w:r w:rsidRPr="003A65CE">
        <w:t>se</w:t>
      </w:r>
      <w:r w:rsidRPr="003A65CE">
        <w:rPr>
          <w:rFonts w:eastAsia="Century Schoolbook"/>
        </w:rPr>
        <w:t xml:space="preserve"> </w:t>
      </w:r>
      <w:r w:rsidRPr="003A65CE">
        <w:t>hace</w:t>
      </w:r>
      <w:r w:rsidRPr="003A65CE">
        <w:rPr>
          <w:rFonts w:eastAsia="Century Schoolbook"/>
        </w:rPr>
        <w:t xml:space="preserve"> </w:t>
      </w:r>
      <w:r w:rsidRPr="003A65CE">
        <w:t>a</w:t>
      </w:r>
      <w:r w:rsidRPr="003A65CE">
        <w:rPr>
          <w:rFonts w:eastAsia="Century Schoolbook"/>
        </w:rPr>
        <w:t xml:space="preserve"> </w:t>
      </w:r>
      <w:r w:rsidRPr="003A65CE">
        <w:t>un</w:t>
      </w:r>
      <w:r w:rsidRPr="003A65CE">
        <w:rPr>
          <w:rFonts w:eastAsia="Century Schoolbook"/>
        </w:rPr>
        <w:t xml:space="preserve"> </w:t>
      </w:r>
      <w:r w:rsidRPr="003A65CE">
        <w:t>desempleado</w:t>
      </w:r>
      <w:r w:rsidRPr="003A65CE">
        <w:rPr>
          <w:rFonts w:eastAsia="Century Schoolbook"/>
        </w:rPr>
        <w:t xml:space="preserve"> </w:t>
      </w:r>
      <w:r w:rsidRPr="003A65CE">
        <w:t>para</w:t>
      </w:r>
      <w:r w:rsidRPr="003A65CE">
        <w:rPr>
          <w:rFonts w:eastAsia="Century Schoolbook"/>
        </w:rPr>
        <w:t xml:space="preserve"> </w:t>
      </w:r>
      <w:r w:rsidRPr="003A65CE">
        <w:t>cubrir,</w:t>
      </w:r>
      <w:r w:rsidRPr="003A65CE">
        <w:rPr>
          <w:rFonts w:eastAsia="Century Schoolbook"/>
        </w:rPr>
        <w:t xml:space="preserve"> </w:t>
      </w:r>
      <w:r w:rsidRPr="003A65CE">
        <w:t>como</w:t>
      </w:r>
      <w:r w:rsidRPr="003A65CE">
        <w:rPr>
          <w:rFonts w:eastAsia="Century Schoolbook"/>
        </w:rPr>
        <w:t xml:space="preserve"> </w:t>
      </w:r>
      <w:r w:rsidRPr="003A65CE">
        <w:t>mínimo,</w:t>
      </w:r>
      <w:r w:rsidRPr="003A65CE">
        <w:rPr>
          <w:rFonts w:eastAsia="Century Schoolbook"/>
        </w:rPr>
        <w:t xml:space="preserve"> </w:t>
      </w:r>
      <w:r w:rsidRPr="003A65CE">
        <w:t>la</w:t>
      </w:r>
      <w:r w:rsidRPr="003A65CE">
        <w:rPr>
          <w:rFonts w:eastAsia="Century Schoolbook"/>
        </w:rPr>
        <w:t xml:space="preserve"> </w:t>
      </w:r>
      <w:r w:rsidRPr="003A65CE">
        <w:t>parte</w:t>
      </w:r>
      <w:r w:rsidRPr="003A65CE">
        <w:rPr>
          <w:rFonts w:eastAsia="Century Schoolbook"/>
        </w:rPr>
        <w:t xml:space="preserve"> </w:t>
      </w:r>
      <w:r w:rsidRPr="003A65CE">
        <w:t>de</w:t>
      </w:r>
      <w:r w:rsidRPr="003A65CE">
        <w:rPr>
          <w:rFonts w:eastAsia="Century Schoolbook"/>
        </w:rPr>
        <w:t xml:space="preserve"> </w:t>
      </w:r>
      <w:r w:rsidRPr="003A65CE">
        <w:t>la</w:t>
      </w:r>
      <w:r w:rsidRPr="003A65CE">
        <w:rPr>
          <w:rFonts w:eastAsia="Century Schoolbook"/>
        </w:rPr>
        <w:t xml:space="preserve"> </w:t>
      </w:r>
      <w:r w:rsidRPr="003A65CE">
        <w:t>jornada</w:t>
      </w:r>
      <w:r w:rsidRPr="003A65CE">
        <w:rPr>
          <w:rFonts w:eastAsia="Century Schoolbook"/>
        </w:rPr>
        <w:t xml:space="preserve"> </w:t>
      </w:r>
      <w:r w:rsidRPr="003A65CE">
        <w:t>dejada</w:t>
      </w:r>
      <w:r w:rsidRPr="003A65CE">
        <w:rPr>
          <w:rFonts w:eastAsia="Century Schoolbook"/>
        </w:rPr>
        <w:t xml:space="preserve"> </w:t>
      </w:r>
      <w:r w:rsidRPr="003A65CE">
        <w:t>vacante</w:t>
      </w:r>
      <w:r w:rsidRPr="003A65CE">
        <w:rPr>
          <w:rFonts w:eastAsia="Century Schoolbook"/>
        </w:rPr>
        <w:t xml:space="preserve"> </w:t>
      </w:r>
      <w:r w:rsidRPr="003A65CE">
        <w:t>por</w:t>
      </w:r>
      <w:r w:rsidRPr="003A65CE">
        <w:rPr>
          <w:rFonts w:eastAsia="Century Schoolbook"/>
        </w:rPr>
        <w:t xml:space="preserve"> </w:t>
      </w:r>
      <w:r w:rsidRPr="003A65CE">
        <w:t>un</w:t>
      </w:r>
      <w:r w:rsidRPr="003A65CE">
        <w:rPr>
          <w:rFonts w:eastAsia="Century Schoolbook"/>
        </w:rPr>
        <w:t xml:space="preserve"> </w:t>
      </w:r>
      <w:r w:rsidRPr="003A65CE">
        <w:t>trabajador</w:t>
      </w:r>
      <w:r w:rsidRPr="003A65CE">
        <w:rPr>
          <w:rFonts w:eastAsia="Century Schoolbook"/>
        </w:rPr>
        <w:t xml:space="preserve"> </w:t>
      </w:r>
      <w:r w:rsidRPr="003A65CE">
        <w:t>parcialmente</w:t>
      </w:r>
      <w:r w:rsidRPr="003A65CE">
        <w:rPr>
          <w:rFonts w:eastAsia="Century Schoolbook"/>
        </w:rPr>
        <w:t xml:space="preserve"> </w:t>
      </w:r>
      <w:r w:rsidRPr="003A65CE">
        <w:t>jubilado que no tenga la edad general de jubilación.</w:t>
      </w:r>
      <w:r w:rsidRPr="003A65CE">
        <w:rPr>
          <w:rFonts w:eastAsia="Century Schoolbook"/>
        </w:rPr>
        <w:t xml:space="preserve"> </w:t>
      </w:r>
      <w:r w:rsidRPr="003A65CE">
        <w:t>Normalmente</w:t>
      </w:r>
      <w:r w:rsidRPr="003A65CE">
        <w:rPr>
          <w:rFonts w:eastAsia="Century Schoolbook"/>
        </w:rPr>
        <w:t xml:space="preserve"> </w:t>
      </w:r>
      <w:r w:rsidRPr="003A65CE">
        <w:t>se</w:t>
      </w:r>
      <w:r w:rsidRPr="003A65CE">
        <w:rPr>
          <w:rFonts w:eastAsia="Century Schoolbook"/>
        </w:rPr>
        <w:t xml:space="preserve"> </w:t>
      </w:r>
      <w:r w:rsidRPr="003A65CE">
        <w:t>extingue</w:t>
      </w:r>
      <w:r w:rsidRPr="003A65CE">
        <w:rPr>
          <w:rFonts w:eastAsia="Century Schoolbook"/>
        </w:rPr>
        <w:t xml:space="preserve"> </w:t>
      </w:r>
      <w:r w:rsidRPr="003A65CE">
        <w:t>cuando</w:t>
      </w:r>
      <w:r w:rsidRPr="003A65CE">
        <w:rPr>
          <w:rFonts w:eastAsia="Century Schoolbook"/>
        </w:rPr>
        <w:t xml:space="preserve"> </w:t>
      </w:r>
      <w:r w:rsidRPr="003A65CE">
        <w:t>el</w:t>
      </w:r>
      <w:r w:rsidRPr="003A65CE">
        <w:rPr>
          <w:rFonts w:eastAsia="Century Schoolbook"/>
        </w:rPr>
        <w:t xml:space="preserve"> </w:t>
      </w:r>
      <w:r w:rsidRPr="003A65CE">
        <w:t>parcialmente</w:t>
      </w:r>
      <w:r w:rsidRPr="003A65CE">
        <w:rPr>
          <w:rFonts w:eastAsia="Century Schoolbook"/>
        </w:rPr>
        <w:t xml:space="preserve"> </w:t>
      </w:r>
      <w:r w:rsidRPr="003A65CE">
        <w:t>jubilado</w:t>
      </w:r>
      <w:r w:rsidRPr="003A65CE">
        <w:rPr>
          <w:rFonts w:eastAsia="Century Schoolbook"/>
        </w:rPr>
        <w:t xml:space="preserve"> </w:t>
      </w:r>
      <w:r w:rsidRPr="003A65CE">
        <w:t>se</w:t>
      </w:r>
      <w:r w:rsidRPr="003A65CE">
        <w:rPr>
          <w:rFonts w:eastAsia="Century Schoolbook"/>
        </w:rPr>
        <w:t xml:space="preserve"> </w:t>
      </w:r>
      <w:r w:rsidRPr="003A65CE">
        <w:t>jubila</w:t>
      </w:r>
      <w:r w:rsidRPr="003A65CE">
        <w:rPr>
          <w:rFonts w:eastAsia="Century Schoolbook"/>
        </w:rPr>
        <w:t xml:space="preserve"> </w:t>
      </w:r>
      <w:r w:rsidRPr="003A65CE">
        <w:t>totalmente,</w:t>
      </w:r>
      <w:r w:rsidRPr="003A65CE">
        <w:rPr>
          <w:rFonts w:eastAsia="Century Schoolbook"/>
        </w:rPr>
        <w:t xml:space="preserve"> </w:t>
      </w:r>
      <w:r w:rsidRPr="003A65CE">
        <w:t>aunque</w:t>
      </w:r>
      <w:r w:rsidRPr="003A65CE">
        <w:rPr>
          <w:rFonts w:eastAsia="Century Schoolbook"/>
        </w:rPr>
        <w:t xml:space="preserve"> </w:t>
      </w:r>
      <w:r w:rsidRPr="003A65CE">
        <w:t>la</w:t>
      </w:r>
      <w:r w:rsidRPr="003A65CE">
        <w:rPr>
          <w:rFonts w:eastAsia="Century Schoolbook"/>
        </w:rPr>
        <w:t xml:space="preserve"> </w:t>
      </w:r>
      <w:r w:rsidRPr="003A65CE">
        <w:t>ley</w:t>
      </w:r>
      <w:r w:rsidRPr="003A65CE">
        <w:rPr>
          <w:rFonts w:eastAsia="Century Schoolbook"/>
        </w:rPr>
        <w:t xml:space="preserve"> </w:t>
      </w:r>
      <w:r w:rsidRPr="003A65CE">
        <w:t>no</w:t>
      </w:r>
      <w:r w:rsidRPr="003A65CE">
        <w:rPr>
          <w:rFonts w:eastAsia="Century Schoolbook"/>
        </w:rPr>
        <w:t xml:space="preserve"> </w:t>
      </w:r>
      <w:r w:rsidRPr="003A65CE">
        <w:t>impide</w:t>
      </w:r>
      <w:r w:rsidRPr="003A65CE">
        <w:rPr>
          <w:rFonts w:eastAsia="Century Schoolbook"/>
        </w:rPr>
        <w:t xml:space="preserve"> </w:t>
      </w:r>
      <w:r w:rsidRPr="003A65CE">
        <w:t>que</w:t>
      </w:r>
      <w:r w:rsidRPr="003A65CE">
        <w:rPr>
          <w:rFonts w:eastAsia="Century Schoolbook"/>
        </w:rPr>
        <w:t xml:space="preserve"> </w:t>
      </w:r>
      <w:r w:rsidRPr="003A65CE">
        <w:t>se</w:t>
      </w:r>
      <w:r w:rsidRPr="003A65CE">
        <w:rPr>
          <w:rFonts w:eastAsia="Century Schoolbook"/>
        </w:rPr>
        <w:t xml:space="preserve"> </w:t>
      </w:r>
      <w:r w:rsidRPr="003A65CE">
        <w:t>haga</w:t>
      </w:r>
      <w:r w:rsidRPr="003A65CE">
        <w:rPr>
          <w:rFonts w:eastAsia="Century Schoolbook"/>
        </w:rPr>
        <w:t xml:space="preserve"> </w:t>
      </w:r>
      <w:r w:rsidRPr="003A65CE">
        <w:t>de</w:t>
      </w:r>
      <w:r w:rsidRPr="003A65CE">
        <w:rPr>
          <w:rFonts w:eastAsia="Century Schoolbook"/>
        </w:rPr>
        <w:t xml:space="preserve"> </w:t>
      </w:r>
      <w:r w:rsidRPr="003A65CE">
        <w:t>forma</w:t>
      </w:r>
      <w:r w:rsidRPr="003A65CE">
        <w:rPr>
          <w:rFonts w:eastAsia="Century Schoolbook"/>
        </w:rPr>
        <w:t xml:space="preserve"> </w:t>
      </w:r>
      <w:r w:rsidRPr="003A65CE">
        <w:t>indefinida,</w:t>
      </w:r>
      <w:r w:rsidRPr="003A65CE">
        <w:rPr>
          <w:rFonts w:eastAsia="Century Schoolbook"/>
        </w:rPr>
        <w:t xml:space="preserve"> </w:t>
      </w:r>
      <w:r w:rsidRPr="003A65CE">
        <w:t>ni</w:t>
      </w:r>
      <w:r w:rsidRPr="003A65CE">
        <w:rPr>
          <w:rFonts w:eastAsia="Century Schoolbook"/>
        </w:rPr>
        <w:t xml:space="preserve"> </w:t>
      </w:r>
      <w:r w:rsidRPr="003A65CE">
        <w:t>tampoco</w:t>
      </w:r>
      <w:r w:rsidRPr="003A65CE">
        <w:rPr>
          <w:rFonts w:eastAsia="Century Schoolbook"/>
        </w:rPr>
        <w:t xml:space="preserve"> </w:t>
      </w:r>
      <w:r w:rsidRPr="003A65CE">
        <w:t>que</w:t>
      </w:r>
      <w:r w:rsidRPr="003A65CE">
        <w:rPr>
          <w:rFonts w:eastAsia="Century Schoolbook"/>
        </w:rPr>
        <w:t xml:space="preserve"> </w:t>
      </w:r>
      <w:r w:rsidRPr="003A65CE">
        <w:t>sea</w:t>
      </w:r>
      <w:r w:rsidRPr="003A65CE">
        <w:rPr>
          <w:rFonts w:eastAsia="Century Schoolbook"/>
        </w:rPr>
        <w:t xml:space="preserve"> </w:t>
      </w:r>
      <w:r w:rsidRPr="003A65CE">
        <w:t>a</w:t>
      </w:r>
      <w:r w:rsidRPr="003A65CE">
        <w:rPr>
          <w:rFonts w:eastAsia="Century Schoolbook"/>
        </w:rPr>
        <w:t xml:space="preserve"> </w:t>
      </w:r>
      <w:r w:rsidRPr="003A65CE">
        <w:t>jornada</w:t>
      </w:r>
      <w:r w:rsidRPr="003A65CE">
        <w:rPr>
          <w:rFonts w:eastAsia="Century Schoolbook"/>
        </w:rPr>
        <w:t xml:space="preserve"> </w:t>
      </w:r>
      <w:r w:rsidRPr="003A65CE">
        <w:t>completa</w:t>
      </w:r>
      <w:r w:rsidRPr="003A65CE">
        <w:rPr>
          <w:rFonts w:eastAsia="Century Schoolbook"/>
        </w:rPr>
        <w:t xml:space="preserve"> </w:t>
      </w:r>
      <w:r w:rsidRPr="003A65CE">
        <w:t>(lógicamente</w:t>
      </w:r>
      <w:r w:rsidRPr="003A65CE">
        <w:rPr>
          <w:rFonts w:eastAsia="Century Schoolbook"/>
        </w:rPr>
        <w:t xml:space="preserve"> </w:t>
      </w:r>
      <w:r w:rsidRPr="003A65CE">
        <w:t>en</w:t>
      </w:r>
      <w:r w:rsidRPr="003A65CE">
        <w:rPr>
          <w:rFonts w:eastAsia="Century Schoolbook"/>
        </w:rPr>
        <w:t xml:space="preserve"> </w:t>
      </w:r>
      <w:r w:rsidRPr="003A65CE">
        <w:t>estos</w:t>
      </w:r>
      <w:r w:rsidRPr="003A65CE">
        <w:rPr>
          <w:rFonts w:eastAsia="Century Schoolbook"/>
        </w:rPr>
        <w:t xml:space="preserve"> </w:t>
      </w:r>
      <w:r w:rsidRPr="003A65CE">
        <w:t>casos</w:t>
      </w:r>
      <w:r w:rsidRPr="003A65CE">
        <w:rPr>
          <w:rFonts w:eastAsia="Century Schoolbook"/>
        </w:rPr>
        <w:t xml:space="preserve"> </w:t>
      </w:r>
      <w:r w:rsidRPr="003A65CE">
        <w:t>ya</w:t>
      </w:r>
      <w:r w:rsidRPr="003A65CE">
        <w:rPr>
          <w:rFonts w:eastAsia="Century Schoolbook"/>
        </w:rPr>
        <w:t xml:space="preserve"> </w:t>
      </w:r>
      <w:r w:rsidRPr="003A65CE">
        <w:t>no</w:t>
      </w:r>
      <w:r w:rsidRPr="003A65CE">
        <w:rPr>
          <w:rFonts w:eastAsia="Century Schoolbook"/>
        </w:rPr>
        <w:t xml:space="preserve"> </w:t>
      </w:r>
      <w:r w:rsidRPr="003A65CE">
        <w:t>sería</w:t>
      </w:r>
      <w:r w:rsidRPr="003A65CE">
        <w:rPr>
          <w:rFonts w:eastAsia="Century Schoolbook"/>
        </w:rPr>
        <w:t xml:space="preserve"> </w:t>
      </w:r>
      <w:r w:rsidRPr="003A65CE">
        <w:t>un</w:t>
      </w:r>
      <w:r w:rsidRPr="003A65CE">
        <w:rPr>
          <w:rFonts w:eastAsia="Century Schoolbook"/>
        </w:rPr>
        <w:t xml:space="preserve"> </w:t>
      </w:r>
      <w:r w:rsidRPr="003A65CE">
        <w:t>contrato</w:t>
      </w:r>
      <w:r w:rsidRPr="003A65CE">
        <w:rPr>
          <w:rFonts w:eastAsia="Century Schoolbook"/>
        </w:rPr>
        <w:t xml:space="preserve"> </w:t>
      </w:r>
      <w:r w:rsidRPr="003A65CE">
        <w:t>a</w:t>
      </w:r>
      <w:r w:rsidRPr="003A65CE">
        <w:rPr>
          <w:rFonts w:eastAsia="Century Schoolbook"/>
        </w:rPr>
        <w:t xml:space="preserve"> </w:t>
      </w:r>
      <w:r w:rsidRPr="003A65CE">
        <w:t>tiempo</w:t>
      </w:r>
      <w:r w:rsidRPr="003A65CE">
        <w:rPr>
          <w:rFonts w:eastAsia="Century Schoolbook"/>
        </w:rPr>
        <w:t xml:space="preserve"> </w:t>
      </w:r>
      <w:r w:rsidRPr="003A65CE">
        <w:t>parcial).</w:t>
      </w:r>
    </w:p>
    <w:p w14:paraId="795BEE8F" w14:textId="77777777" w:rsidR="00030B2F" w:rsidRPr="00DD1936" w:rsidRDefault="00030B2F" w:rsidP="00030B2F">
      <w:pPr>
        <w:pStyle w:val="Prrafodelista"/>
        <w:ind w:left="1776"/>
        <w:rPr>
          <w:b/>
          <w:bCs/>
        </w:rPr>
      </w:pPr>
    </w:p>
    <w:p w14:paraId="5A24A361" w14:textId="77777777" w:rsidR="00030B2F" w:rsidRDefault="00C11C9C" w:rsidP="00030B2F">
      <w:pPr>
        <w:pStyle w:val="Ttulo2"/>
        <w:numPr>
          <w:ilvl w:val="0"/>
          <w:numId w:val="31"/>
        </w:numPr>
      </w:pPr>
      <w:bookmarkStart w:id="43" w:name="_Toc531027077"/>
      <w:bookmarkStart w:id="44" w:name="_Toc26478717"/>
      <w:r w:rsidRPr="00030B2F">
        <w:t>O</w:t>
      </w:r>
      <w:bookmarkEnd w:id="43"/>
      <w:bookmarkEnd w:id="44"/>
      <w:r w:rsidRPr="00030B2F">
        <w:t xml:space="preserve">TROS CONTRATOS </w:t>
      </w:r>
    </w:p>
    <w:p w14:paraId="21A6F6F0" w14:textId="653FC2E4" w:rsidR="00C11C9C" w:rsidRPr="00030B2F" w:rsidRDefault="00C11C9C" w:rsidP="00030B2F">
      <w:pPr>
        <w:pStyle w:val="Ttulo2"/>
        <w:ind w:left="720"/>
        <w:rPr>
          <w:b w:val="0"/>
          <w:bCs/>
          <w:u w:val="none"/>
        </w:rPr>
      </w:pPr>
      <w:r w:rsidRPr="00030B2F">
        <w:rPr>
          <w:b w:val="0"/>
          <w:bCs/>
          <w:u w:val="none"/>
        </w:rPr>
        <w:t>Existen</w:t>
      </w:r>
      <w:r w:rsidRPr="00030B2F">
        <w:rPr>
          <w:rFonts w:eastAsia="Century Schoolbook"/>
          <w:b w:val="0"/>
          <w:bCs/>
          <w:u w:val="none"/>
        </w:rPr>
        <w:t xml:space="preserve"> </w:t>
      </w:r>
      <w:r w:rsidRPr="00030B2F">
        <w:rPr>
          <w:b w:val="0"/>
          <w:bCs/>
          <w:u w:val="none"/>
        </w:rPr>
        <w:t>otros</w:t>
      </w:r>
      <w:r w:rsidRPr="00030B2F">
        <w:rPr>
          <w:rFonts w:eastAsia="Century Schoolbook"/>
          <w:b w:val="0"/>
          <w:bCs/>
          <w:u w:val="none"/>
        </w:rPr>
        <w:t xml:space="preserve"> </w:t>
      </w:r>
      <w:r w:rsidRPr="00030B2F">
        <w:rPr>
          <w:b w:val="0"/>
          <w:bCs/>
          <w:u w:val="none"/>
        </w:rPr>
        <w:t>tipos</w:t>
      </w:r>
      <w:r w:rsidRPr="00030B2F">
        <w:rPr>
          <w:rFonts w:eastAsia="Century Schoolbook"/>
          <w:b w:val="0"/>
          <w:bCs/>
          <w:u w:val="none"/>
        </w:rPr>
        <w:t xml:space="preserve"> </w:t>
      </w:r>
      <w:r w:rsidRPr="00030B2F">
        <w:rPr>
          <w:b w:val="0"/>
          <w:bCs/>
          <w:u w:val="none"/>
        </w:rPr>
        <w:t>de</w:t>
      </w:r>
      <w:r w:rsidRPr="00030B2F">
        <w:rPr>
          <w:rFonts w:eastAsia="Century Schoolbook"/>
          <w:b w:val="0"/>
          <w:bCs/>
          <w:u w:val="none"/>
        </w:rPr>
        <w:t xml:space="preserve"> </w:t>
      </w:r>
      <w:r w:rsidRPr="00030B2F">
        <w:rPr>
          <w:b w:val="0"/>
          <w:bCs/>
          <w:u w:val="none"/>
        </w:rPr>
        <w:t>contratos</w:t>
      </w:r>
      <w:r w:rsidRPr="00030B2F">
        <w:rPr>
          <w:rFonts w:eastAsia="Century Schoolbook"/>
          <w:b w:val="0"/>
          <w:bCs/>
          <w:u w:val="none"/>
        </w:rPr>
        <w:t xml:space="preserve"> </w:t>
      </w:r>
      <w:r w:rsidRPr="00030B2F">
        <w:rPr>
          <w:b w:val="0"/>
          <w:bCs/>
          <w:u w:val="none"/>
        </w:rPr>
        <w:t>que</w:t>
      </w:r>
      <w:r w:rsidRPr="00030B2F">
        <w:rPr>
          <w:rFonts w:eastAsia="Century Schoolbook"/>
          <w:b w:val="0"/>
          <w:bCs/>
          <w:u w:val="none"/>
        </w:rPr>
        <w:t xml:space="preserve"> </w:t>
      </w:r>
      <w:r w:rsidRPr="00030B2F">
        <w:rPr>
          <w:b w:val="0"/>
          <w:bCs/>
          <w:u w:val="none"/>
        </w:rPr>
        <w:t>no</w:t>
      </w:r>
      <w:r w:rsidRPr="00030B2F">
        <w:rPr>
          <w:rFonts w:eastAsia="Century Schoolbook"/>
          <w:b w:val="0"/>
          <w:bCs/>
          <w:u w:val="none"/>
        </w:rPr>
        <w:t xml:space="preserve"> </w:t>
      </w:r>
      <w:r w:rsidRPr="00030B2F">
        <w:rPr>
          <w:b w:val="0"/>
          <w:bCs/>
          <w:u w:val="none"/>
        </w:rPr>
        <w:t>desarrollaremos,</w:t>
      </w:r>
      <w:r w:rsidRPr="00030B2F">
        <w:rPr>
          <w:rFonts w:eastAsia="Century Schoolbook"/>
          <w:b w:val="0"/>
          <w:bCs/>
          <w:u w:val="none"/>
        </w:rPr>
        <w:t xml:space="preserve"> </w:t>
      </w:r>
      <w:r w:rsidRPr="00030B2F">
        <w:rPr>
          <w:b w:val="0"/>
          <w:bCs/>
          <w:u w:val="none"/>
        </w:rPr>
        <w:t>pero,</w:t>
      </w:r>
      <w:r w:rsidRPr="00030B2F">
        <w:rPr>
          <w:rFonts w:eastAsia="Century Schoolbook"/>
          <w:b w:val="0"/>
          <w:bCs/>
          <w:u w:val="none"/>
        </w:rPr>
        <w:t xml:space="preserve"> </w:t>
      </w:r>
      <w:r w:rsidRPr="00030B2F">
        <w:rPr>
          <w:b w:val="0"/>
          <w:bCs/>
          <w:u w:val="none"/>
        </w:rPr>
        <w:t>al</w:t>
      </w:r>
      <w:r w:rsidRPr="00030B2F">
        <w:rPr>
          <w:rFonts w:eastAsia="Century Schoolbook"/>
          <w:b w:val="0"/>
          <w:bCs/>
          <w:u w:val="none"/>
        </w:rPr>
        <w:t xml:space="preserve"> </w:t>
      </w:r>
      <w:r w:rsidRPr="00030B2F">
        <w:rPr>
          <w:b w:val="0"/>
          <w:bCs/>
          <w:u w:val="none"/>
        </w:rPr>
        <w:t>menos,</w:t>
      </w:r>
      <w:r w:rsidRPr="00030B2F">
        <w:rPr>
          <w:rFonts w:eastAsia="Century Schoolbook"/>
          <w:b w:val="0"/>
          <w:bCs/>
          <w:u w:val="none"/>
        </w:rPr>
        <w:t xml:space="preserve"> </w:t>
      </w:r>
      <w:r w:rsidRPr="00030B2F">
        <w:rPr>
          <w:b w:val="0"/>
          <w:bCs/>
          <w:u w:val="none"/>
        </w:rPr>
        <w:t>vamos</w:t>
      </w:r>
      <w:r w:rsidRPr="00030B2F">
        <w:rPr>
          <w:rFonts w:eastAsia="Century Schoolbook"/>
          <w:b w:val="0"/>
          <w:bCs/>
          <w:u w:val="none"/>
        </w:rPr>
        <w:t xml:space="preserve"> </w:t>
      </w:r>
      <w:r w:rsidRPr="00030B2F">
        <w:rPr>
          <w:b w:val="0"/>
          <w:bCs/>
          <w:u w:val="none"/>
        </w:rPr>
        <w:t>a</w:t>
      </w:r>
      <w:r w:rsidRPr="00030B2F">
        <w:rPr>
          <w:rFonts w:eastAsia="Century Schoolbook"/>
          <w:b w:val="0"/>
          <w:bCs/>
          <w:u w:val="none"/>
        </w:rPr>
        <w:t xml:space="preserve"> </w:t>
      </w:r>
      <w:r w:rsidRPr="00030B2F">
        <w:rPr>
          <w:b w:val="0"/>
          <w:bCs/>
          <w:u w:val="none"/>
        </w:rPr>
        <w:t>citar</w:t>
      </w:r>
      <w:r w:rsidRPr="00030B2F">
        <w:rPr>
          <w:rFonts w:eastAsia="Century Schoolbook"/>
          <w:b w:val="0"/>
          <w:bCs/>
          <w:u w:val="none"/>
        </w:rPr>
        <w:t xml:space="preserve"> </w:t>
      </w:r>
      <w:r w:rsidRPr="00030B2F">
        <w:rPr>
          <w:b w:val="0"/>
          <w:bCs/>
          <w:u w:val="none"/>
        </w:rPr>
        <w:t>algunos</w:t>
      </w:r>
      <w:r w:rsidRPr="00030B2F">
        <w:rPr>
          <w:rFonts w:eastAsia="Century Schoolbook"/>
          <w:b w:val="0"/>
          <w:bCs/>
          <w:u w:val="none"/>
        </w:rPr>
        <w:t xml:space="preserve"> </w:t>
      </w:r>
      <w:r w:rsidRPr="00030B2F">
        <w:rPr>
          <w:b w:val="0"/>
          <w:bCs/>
          <w:u w:val="none"/>
        </w:rPr>
        <w:t>como;</w:t>
      </w:r>
      <w:r w:rsidRPr="00030B2F">
        <w:rPr>
          <w:rFonts w:eastAsia="Century Schoolbook"/>
          <w:b w:val="0"/>
          <w:bCs/>
          <w:u w:val="none"/>
        </w:rPr>
        <w:t xml:space="preserve"> </w:t>
      </w:r>
      <w:r w:rsidRPr="00030B2F">
        <w:rPr>
          <w:b w:val="0"/>
          <w:bCs/>
          <w:u w:val="none"/>
        </w:rPr>
        <w:t>el</w:t>
      </w:r>
      <w:r w:rsidRPr="00030B2F">
        <w:rPr>
          <w:rFonts w:eastAsia="Century Schoolbook"/>
          <w:b w:val="0"/>
          <w:bCs/>
          <w:u w:val="none"/>
        </w:rPr>
        <w:t xml:space="preserve"> </w:t>
      </w:r>
      <w:r w:rsidRPr="00030B2F">
        <w:rPr>
          <w:b w:val="0"/>
          <w:bCs/>
          <w:u w:val="none"/>
        </w:rPr>
        <w:t>contrato</w:t>
      </w:r>
      <w:r w:rsidRPr="00030B2F">
        <w:rPr>
          <w:rFonts w:eastAsia="Century Schoolbook"/>
          <w:b w:val="0"/>
          <w:bCs/>
          <w:u w:val="none"/>
        </w:rPr>
        <w:t xml:space="preserve"> </w:t>
      </w:r>
      <w:r w:rsidRPr="00030B2F">
        <w:rPr>
          <w:b w:val="0"/>
          <w:bCs/>
          <w:u w:val="none"/>
        </w:rPr>
        <w:t>de</w:t>
      </w:r>
      <w:r w:rsidRPr="00030B2F">
        <w:rPr>
          <w:rFonts w:eastAsia="Century Schoolbook"/>
          <w:b w:val="0"/>
          <w:bCs/>
          <w:u w:val="none"/>
        </w:rPr>
        <w:t xml:space="preserve"> </w:t>
      </w:r>
      <w:r w:rsidRPr="00030B2F">
        <w:rPr>
          <w:b w:val="0"/>
          <w:bCs/>
          <w:u w:val="none"/>
        </w:rPr>
        <w:t>trabajo</w:t>
      </w:r>
      <w:r w:rsidRPr="00030B2F">
        <w:rPr>
          <w:rFonts w:eastAsia="Century Schoolbook"/>
          <w:b w:val="0"/>
          <w:bCs/>
          <w:u w:val="none"/>
        </w:rPr>
        <w:t xml:space="preserve"> </w:t>
      </w:r>
      <w:r w:rsidRPr="00030B2F">
        <w:rPr>
          <w:b w:val="0"/>
          <w:bCs/>
          <w:u w:val="none"/>
        </w:rPr>
        <w:t>en</w:t>
      </w:r>
      <w:r w:rsidRPr="00030B2F">
        <w:rPr>
          <w:rFonts w:eastAsia="Century Schoolbook"/>
          <w:b w:val="0"/>
          <w:bCs/>
          <w:u w:val="none"/>
        </w:rPr>
        <w:t xml:space="preserve"> </w:t>
      </w:r>
      <w:r w:rsidRPr="00030B2F">
        <w:rPr>
          <w:b w:val="0"/>
          <w:bCs/>
          <w:u w:val="none"/>
        </w:rPr>
        <w:t>grupo</w:t>
      </w:r>
      <w:r w:rsidRPr="00030B2F">
        <w:rPr>
          <w:rFonts w:eastAsia="Century Schoolbook"/>
          <w:b w:val="0"/>
          <w:bCs/>
          <w:u w:val="none"/>
        </w:rPr>
        <w:t xml:space="preserve"> </w:t>
      </w:r>
      <w:r w:rsidRPr="00030B2F">
        <w:rPr>
          <w:b w:val="0"/>
          <w:bCs/>
          <w:u w:val="none"/>
        </w:rPr>
        <w:t>(frecuente</w:t>
      </w:r>
      <w:r w:rsidRPr="00030B2F">
        <w:rPr>
          <w:rFonts w:eastAsia="Century Schoolbook"/>
          <w:b w:val="0"/>
          <w:bCs/>
          <w:u w:val="none"/>
        </w:rPr>
        <w:t xml:space="preserve"> </w:t>
      </w:r>
      <w:r w:rsidRPr="00030B2F">
        <w:rPr>
          <w:b w:val="0"/>
          <w:bCs/>
          <w:u w:val="none"/>
        </w:rPr>
        <w:t>en</w:t>
      </w:r>
      <w:r w:rsidRPr="00030B2F">
        <w:rPr>
          <w:rFonts w:eastAsia="Century Schoolbook"/>
          <w:b w:val="0"/>
          <w:bCs/>
          <w:u w:val="none"/>
        </w:rPr>
        <w:t xml:space="preserve"> </w:t>
      </w:r>
      <w:r w:rsidRPr="00030B2F">
        <w:rPr>
          <w:b w:val="0"/>
          <w:bCs/>
          <w:u w:val="none"/>
        </w:rPr>
        <w:t>el</w:t>
      </w:r>
      <w:r w:rsidRPr="00030B2F">
        <w:rPr>
          <w:rFonts w:eastAsia="Century Schoolbook"/>
          <w:b w:val="0"/>
          <w:bCs/>
          <w:u w:val="none"/>
        </w:rPr>
        <w:t xml:space="preserve"> </w:t>
      </w:r>
      <w:r w:rsidRPr="00030B2F">
        <w:rPr>
          <w:b w:val="0"/>
          <w:bCs/>
          <w:u w:val="none"/>
        </w:rPr>
        <w:t>sector</w:t>
      </w:r>
      <w:r w:rsidRPr="00030B2F">
        <w:rPr>
          <w:rFonts w:eastAsia="Century Schoolbook"/>
          <w:b w:val="0"/>
          <w:bCs/>
          <w:u w:val="none"/>
        </w:rPr>
        <w:t xml:space="preserve"> </w:t>
      </w:r>
      <w:r w:rsidRPr="00030B2F">
        <w:rPr>
          <w:b w:val="0"/>
          <w:bCs/>
          <w:u w:val="none"/>
        </w:rPr>
        <w:t>de</w:t>
      </w:r>
      <w:r w:rsidRPr="00030B2F">
        <w:rPr>
          <w:rFonts w:eastAsia="Century Schoolbook"/>
          <w:b w:val="0"/>
          <w:bCs/>
          <w:u w:val="none"/>
        </w:rPr>
        <w:t xml:space="preserve"> </w:t>
      </w:r>
      <w:r w:rsidRPr="00030B2F">
        <w:rPr>
          <w:b w:val="0"/>
          <w:bCs/>
          <w:u w:val="none"/>
        </w:rPr>
        <w:t>la</w:t>
      </w:r>
      <w:r w:rsidRPr="00030B2F">
        <w:rPr>
          <w:rFonts w:eastAsia="Century Schoolbook"/>
          <w:b w:val="0"/>
          <w:bCs/>
          <w:u w:val="none"/>
        </w:rPr>
        <w:t xml:space="preserve"> </w:t>
      </w:r>
      <w:r w:rsidRPr="00030B2F">
        <w:rPr>
          <w:b w:val="0"/>
          <w:bCs/>
          <w:u w:val="none"/>
        </w:rPr>
        <w:t>construcción),</w:t>
      </w:r>
      <w:r w:rsidRPr="00030B2F">
        <w:rPr>
          <w:rFonts w:eastAsia="Century Schoolbook"/>
          <w:b w:val="0"/>
          <w:bCs/>
          <w:u w:val="none"/>
        </w:rPr>
        <w:t xml:space="preserve"> </w:t>
      </w:r>
      <w:r w:rsidRPr="00030B2F">
        <w:rPr>
          <w:b w:val="0"/>
          <w:bCs/>
          <w:u w:val="none"/>
        </w:rPr>
        <w:t>el</w:t>
      </w:r>
      <w:r w:rsidRPr="00030B2F">
        <w:rPr>
          <w:rFonts w:eastAsia="Century Schoolbook"/>
          <w:b w:val="0"/>
          <w:bCs/>
          <w:u w:val="none"/>
        </w:rPr>
        <w:t xml:space="preserve"> </w:t>
      </w:r>
      <w:r w:rsidRPr="00030B2F">
        <w:rPr>
          <w:b w:val="0"/>
          <w:bCs/>
          <w:u w:val="none"/>
        </w:rPr>
        <w:t>contrato</w:t>
      </w:r>
      <w:r w:rsidRPr="00030B2F">
        <w:rPr>
          <w:rFonts w:eastAsia="Century Schoolbook"/>
          <w:b w:val="0"/>
          <w:bCs/>
          <w:u w:val="none"/>
        </w:rPr>
        <w:t xml:space="preserve"> </w:t>
      </w:r>
      <w:r w:rsidRPr="00030B2F">
        <w:rPr>
          <w:b w:val="0"/>
          <w:bCs/>
          <w:u w:val="none"/>
        </w:rPr>
        <w:t>de</w:t>
      </w:r>
      <w:r w:rsidRPr="00030B2F">
        <w:rPr>
          <w:rFonts w:eastAsia="Century Schoolbook"/>
          <w:b w:val="0"/>
          <w:bCs/>
          <w:u w:val="none"/>
        </w:rPr>
        <w:t xml:space="preserve"> </w:t>
      </w:r>
      <w:r w:rsidRPr="00030B2F">
        <w:rPr>
          <w:b w:val="0"/>
          <w:bCs/>
          <w:u w:val="none"/>
        </w:rPr>
        <w:t>trabajo</w:t>
      </w:r>
      <w:r w:rsidRPr="00030B2F">
        <w:rPr>
          <w:rFonts w:eastAsia="Century Schoolbook"/>
          <w:b w:val="0"/>
          <w:bCs/>
          <w:u w:val="none"/>
        </w:rPr>
        <w:t xml:space="preserve"> </w:t>
      </w:r>
      <w:r w:rsidRPr="00030B2F">
        <w:rPr>
          <w:b w:val="0"/>
          <w:bCs/>
          <w:u w:val="none"/>
        </w:rPr>
        <w:t>a</w:t>
      </w:r>
      <w:r w:rsidRPr="00030B2F">
        <w:rPr>
          <w:rFonts w:eastAsia="Century Schoolbook"/>
          <w:b w:val="0"/>
          <w:bCs/>
          <w:u w:val="none"/>
        </w:rPr>
        <w:t xml:space="preserve"> </w:t>
      </w:r>
      <w:r w:rsidRPr="00030B2F">
        <w:rPr>
          <w:b w:val="0"/>
          <w:bCs/>
          <w:u w:val="none"/>
        </w:rPr>
        <w:t>domicilio</w:t>
      </w:r>
      <w:r w:rsidRPr="00030B2F">
        <w:rPr>
          <w:rFonts w:eastAsia="Century Schoolbook"/>
          <w:b w:val="0"/>
          <w:bCs/>
          <w:u w:val="none"/>
        </w:rPr>
        <w:t xml:space="preserve"> </w:t>
      </w:r>
      <w:r w:rsidRPr="00030B2F">
        <w:rPr>
          <w:b w:val="0"/>
          <w:bCs/>
          <w:u w:val="none"/>
        </w:rPr>
        <w:t>(muy</w:t>
      </w:r>
      <w:r w:rsidRPr="00030B2F">
        <w:rPr>
          <w:rFonts w:eastAsia="Century Schoolbook"/>
          <w:b w:val="0"/>
          <w:bCs/>
          <w:u w:val="none"/>
        </w:rPr>
        <w:t xml:space="preserve"> </w:t>
      </w:r>
      <w:r w:rsidRPr="00030B2F">
        <w:rPr>
          <w:b w:val="0"/>
          <w:bCs/>
          <w:u w:val="none"/>
        </w:rPr>
        <w:t>frecuente</w:t>
      </w:r>
      <w:r w:rsidRPr="00030B2F">
        <w:rPr>
          <w:rFonts w:eastAsia="Century Schoolbook"/>
          <w:b w:val="0"/>
          <w:bCs/>
          <w:u w:val="none"/>
        </w:rPr>
        <w:t xml:space="preserve"> </w:t>
      </w:r>
      <w:r w:rsidRPr="00030B2F">
        <w:rPr>
          <w:b w:val="0"/>
          <w:bCs/>
          <w:u w:val="none"/>
        </w:rPr>
        <w:t>en</w:t>
      </w:r>
      <w:r w:rsidRPr="00030B2F">
        <w:rPr>
          <w:rFonts w:eastAsia="Century Schoolbook"/>
          <w:b w:val="0"/>
          <w:bCs/>
          <w:u w:val="none"/>
        </w:rPr>
        <w:t xml:space="preserve"> </w:t>
      </w:r>
      <w:r w:rsidRPr="00030B2F">
        <w:rPr>
          <w:b w:val="0"/>
          <w:bCs/>
          <w:u w:val="none"/>
        </w:rPr>
        <w:t>el</w:t>
      </w:r>
      <w:r w:rsidRPr="00030B2F">
        <w:rPr>
          <w:rFonts w:eastAsia="Century Schoolbook"/>
          <w:b w:val="0"/>
          <w:bCs/>
          <w:u w:val="none"/>
        </w:rPr>
        <w:t xml:space="preserve"> </w:t>
      </w:r>
      <w:r w:rsidRPr="00030B2F">
        <w:rPr>
          <w:b w:val="0"/>
          <w:bCs/>
          <w:u w:val="none"/>
        </w:rPr>
        <w:t>sector</w:t>
      </w:r>
      <w:r w:rsidRPr="00030B2F">
        <w:rPr>
          <w:rFonts w:eastAsia="Century Schoolbook"/>
          <w:b w:val="0"/>
          <w:bCs/>
          <w:u w:val="none"/>
        </w:rPr>
        <w:t xml:space="preserve"> </w:t>
      </w:r>
      <w:r w:rsidRPr="00030B2F">
        <w:rPr>
          <w:b w:val="0"/>
          <w:bCs/>
          <w:u w:val="none"/>
        </w:rPr>
        <w:t>textil),</w:t>
      </w:r>
      <w:r w:rsidRPr="00030B2F">
        <w:rPr>
          <w:rFonts w:eastAsia="Century Schoolbook"/>
          <w:b w:val="0"/>
          <w:bCs/>
          <w:u w:val="none"/>
        </w:rPr>
        <w:t xml:space="preserve"> </w:t>
      </w:r>
      <w:r w:rsidRPr="00030B2F">
        <w:rPr>
          <w:b w:val="0"/>
          <w:bCs/>
          <w:u w:val="none"/>
        </w:rPr>
        <w:t>sustitución</w:t>
      </w:r>
      <w:r w:rsidRPr="00030B2F">
        <w:rPr>
          <w:rFonts w:eastAsia="Century Schoolbook"/>
          <w:b w:val="0"/>
          <w:bCs/>
          <w:u w:val="none"/>
        </w:rPr>
        <w:t xml:space="preserve"> </w:t>
      </w:r>
      <w:r w:rsidRPr="00030B2F">
        <w:rPr>
          <w:b w:val="0"/>
          <w:bCs/>
          <w:u w:val="none"/>
        </w:rPr>
        <w:t>por</w:t>
      </w:r>
      <w:r w:rsidRPr="00030B2F">
        <w:rPr>
          <w:rFonts w:eastAsia="Century Schoolbook"/>
          <w:b w:val="0"/>
          <w:bCs/>
          <w:u w:val="none"/>
        </w:rPr>
        <w:t xml:space="preserve"> </w:t>
      </w:r>
      <w:r w:rsidRPr="00030B2F">
        <w:rPr>
          <w:b w:val="0"/>
          <w:bCs/>
          <w:u w:val="none"/>
        </w:rPr>
        <w:t>anticipación</w:t>
      </w:r>
      <w:r w:rsidRPr="00030B2F">
        <w:rPr>
          <w:rFonts w:eastAsia="Century Schoolbook"/>
          <w:b w:val="0"/>
          <w:bCs/>
          <w:u w:val="none"/>
        </w:rPr>
        <w:t xml:space="preserve"> </w:t>
      </w:r>
      <w:r w:rsidRPr="00030B2F">
        <w:rPr>
          <w:b w:val="0"/>
          <w:bCs/>
          <w:u w:val="none"/>
        </w:rPr>
        <w:t>de</w:t>
      </w:r>
      <w:r w:rsidRPr="00030B2F">
        <w:rPr>
          <w:rFonts w:eastAsia="Century Schoolbook"/>
          <w:b w:val="0"/>
          <w:bCs/>
          <w:u w:val="none"/>
        </w:rPr>
        <w:t xml:space="preserve"> </w:t>
      </w:r>
      <w:r w:rsidRPr="00030B2F">
        <w:rPr>
          <w:b w:val="0"/>
          <w:bCs/>
          <w:u w:val="none"/>
        </w:rPr>
        <w:t>la</w:t>
      </w:r>
      <w:r w:rsidRPr="00030B2F">
        <w:rPr>
          <w:rFonts w:eastAsia="Century Schoolbook"/>
          <w:b w:val="0"/>
          <w:bCs/>
          <w:u w:val="none"/>
        </w:rPr>
        <w:t xml:space="preserve"> </w:t>
      </w:r>
      <w:r w:rsidRPr="00030B2F">
        <w:rPr>
          <w:b w:val="0"/>
          <w:bCs/>
          <w:u w:val="none"/>
        </w:rPr>
        <w:t>edad</w:t>
      </w:r>
      <w:r w:rsidRPr="00030B2F">
        <w:rPr>
          <w:rFonts w:eastAsia="Century Schoolbook"/>
          <w:b w:val="0"/>
          <w:bCs/>
          <w:u w:val="none"/>
        </w:rPr>
        <w:t xml:space="preserve"> </w:t>
      </w:r>
      <w:r w:rsidRPr="00030B2F">
        <w:rPr>
          <w:b w:val="0"/>
          <w:bCs/>
          <w:u w:val="none"/>
        </w:rPr>
        <w:t>de</w:t>
      </w:r>
      <w:r w:rsidRPr="00030B2F">
        <w:rPr>
          <w:rFonts w:eastAsia="Century Schoolbook"/>
          <w:b w:val="0"/>
          <w:bCs/>
          <w:u w:val="none"/>
        </w:rPr>
        <w:t xml:space="preserve"> </w:t>
      </w:r>
      <w:r w:rsidRPr="00030B2F">
        <w:rPr>
          <w:b w:val="0"/>
          <w:bCs/>
          <w:u w:val="none"/>
        </w:rPr>
        <w:t>jubilación,</w:t>
      </w:r>
      <w:r w:rsidRPr="00030B2F">
        <w:rPr>
          <w:rFonts w:eastAsia="Century Schoolbook"/>
          <w:b w:val="0"/>
          <w:bCs/>
          <w:u w:val="none"/>
        </w:rPr>
        <w:t xml:space="preserve"> </w:t>
      </w:r>
      <w:r w:rsidRPr="00030B2F">
        <w:rPr>
          <w:b w:val="0"/>
          <w:bCs/>
          <w:u w:val="none"/>
        </w:rPr>
        <w:t>etc.</w:t>
      </w:r>
    </w:p>
    <w:p w14:paraId="1D5C1C72" w14:textId="77777777" w:rsidR="00C11C9C" w:rsidRDefault="00C11C9C" w:rsidP="00C11C9C">
      <w:pPr>
        <w:spacing w:line="360" w:lineRule="auto"/>
        <w:ind w:left="360"/>
        <w:rPr>
          <w:rFonts w:ascii="Century Schoolbook" w:hAnsi="Century Schoolbook" w:cs="Century Schoolbook"/>
          <w:sz w:val="22"/>
        </w:rPr>
      </w:pPr>
    </w:p>
    <w:p w14:paraId="5014C0C6" w14:textId="77777777" w:rsidR="00C11C9C" w:rsidRDefault="00C11C9C" w:rsidP="00C11C9C">
      <w:pPr>
        <w:spacing w:line="360" w:lineRule="auto"/>
        <w:ind w:left="360"/>
        <w:rPr>
          <w:rFonts w:ascii="Century Schoolbook" w:hAnsi="Century Schoolbook" w:cs="Century Schoolbook"/>
          <w:sz w:val="22"/>
        </w:rPr>
      </w:pPr>
    </w:p>
    <w:p w14:paraId="47343B94" w14:textId="77777777" w:rsidR="00C11C9C" w:rsidRDefault="00C11C9C" w:rsidP="00030B2F">
      <w:pPr>
        <w:pStyle w:val="Ttulo1"/>
        <w:rPr>
          <w:rFonts w:ascii="Arial" w:hAnsi="Arial" w:cs="Arial"/>
          <w:sz w:val="32"/>
          <w:lang w:val="es-ES_tradnl"/>
        </w:rPr>
      </w:pPr>
      <w:bookmarkStart w:id="45" w:name="_Toc531027078"/>
      <w:bookmarkStart w:id="46" w:name="_Toc26478718"/>
      <w:r>
        <w:lastRenderedPageBreak/>
        <w:t>EMPRESAS DE TRABAJO TEMPORAL</w:t>
      </w:r>
      <w:bookmarkEnd w:id="45"/>
      <w:bookmarkEnd w:id="46"/>
      <w:r>
        <w:t xml:space="preserve"> </w:t>
      </w:r>
    </w:p>
    <w:p w14:paraId="39DE79D4" w14:textId="77777777" w:rsidR="00C11C9C" w:rsidRDefault="00C11C9C" w:rsidP="00030B2F">
      <w:r>
        <w:t>Las</w:t>
      </w:r>
      <w:r>
        <w:rPr>
          <w:rFonts w:eastAsia="Century Schoolbook"/>
        </w:rPr>
        <w:t xml:space="preserve"> </w:t>
      </w:r>
      <w:proofErr w:type="spellStart"/>
      <w:r>
        <w:t>ETTs</w:t>
      </w:r>
      <w:proofErr w:type="spellEnd"/>
      <w:r>
        <w:rPr>
          <w:rFonts w:eastAsia="Century Schoolbook"/>
        </w:rPr>
        <w:t xml:space="preserve"> </w:t>
      </w:r>
      <w:r>
        <w:t>son</w:t>
      </w:r>
      <w:r>
        <w:rPr>
          <w:rFonts w:eastAsia="Century Schoolbook"/>
        </w:rPr>
        <w:t xml:space="preserve"> </w:t>
      </w:r>
      <w:r>
        <w:t>aquellas</w:t>
      </w:r>
      <w:r>
        <w:rPr>
          <w:rFonts w:eastAsia="Century Schoolbook"/>
        </w:rPr>
        <w:t xml:space="preserve"> </w:t>
      </w:r>
      <w:r>
        <w:t>que</w:t>
      </w:r>
      <w:r>
        <w:rPr>
          <w:rFonts w:eastAsia="Century Schoolbook"/>
        </w:rPr>
        <w:t xml:space="preserve"> </w:t>
      </w:r>
      <w:r>
        <w:t>cuya</w:t>
      </w:r>
      <w:r>
        <w:rPr>
          <w:rFonts w:eastAsia="Century Schoolbook"/>
        </w:rPr>
        <w:t xml:space="preserve"> </w:t>
      </w:r>
      <w:r>
        <w:t>actividad</w:t>
      </w:r>
      <w:r>
        <w:rPr>
          <w:rFonts w:eastAsia="Century Schoolbook"/>
        </w:rPr>
        <w:t xml:space="preserve"> </w:t>
      </w:r>
      <w:r>
        <w:t>consiste</w:t>
      </w:r>
      <w:r>
        <w:rPr>
          <w:rFonts w:eastAsia="Century Schoolbook"/>
        </w:rPr>
        <w:t xml:space="preserve"> </w:t>
      </w:r>
      <w:r>
        <w:t>en</w:t>
      </w:r>
      <w:r>
        <w:rPr>
          <w:rFonts w:eastAsia="Century Schoolbook"/>
        </w:rPr>
        <w:t xml:space="preserve"> </w:t>
      </w:r>
      <w:r>
        <w:t>contratar</w:t>
      </w:r>
      <w:r>
        <w:rPr>
          <w:rFonts w:eastAsia="Century Schoolbook"/>
        </w:rPr>
        <w:t xml:space="preserve"> trabajadores </w:t>
      </w:r>
      <w:r>
        <w:t>para</w:t>
      </w:r>
      <w:r>
        <w:rPr>
          <w:rFonts w:eastAsia="Century Schoolbook"/>
        </w:rPr>
        <w:t xml:space="preserve"> </w:t>
      </w:r>
      <w:r>
        <w:t>cederlos</w:t>
      </w:r>
      <w:r>
        <w:rPr>
          <w:rFonts w:eastAsia="Century Schoolbook"/>
        </w:rPr>
        <w:t xml:space="preserve"> </w:t>
      </w:r>
      <w:r>
        <w:t>temporalmente</w:t>
      </w:r>
      <w:r>
        <w:rPr>
          <w:rFonts w:eastAsia="Century Schoolbook"/>
        </w:rPr>
        <w:t xml:space="preserve"> </w:t>
      </w:r>
      <w:r>
        <w:t>a</w:t>
      </w:r>
      <w:r>
        <w:rPr>
          <w:rFonts w:eastAsia="Century Schoolbook"/>
        </w:rPr>
        <w:t xml:space="preserve"> </w:t>
      </w:r>
      <w:r>
        <w:t>otras</w:t>
      </w:r>
      <w:r>
        <w:rPr>
          <w:rFonts w:eastAsia="Century Schoolbook"/>
        </w:rPr>
        <w:t xml:space="preserve"> </w:t>
      </w:r>
      <w:r>
        <w:t>empresas</w:t>
      </w:r>
      <w:r>
        <w:rPr>
          <w:rFonts w:eastAsia="Century Schoolbook"/>
        </w:rPr>
        <w:t xml:space="preserve"> </w:t>
      </w:r>
      <w:r>
        <w:t>llamadas</w:t>
      </w:r>
      <w:r>
        <w:rPr>
          <w:rFonts w:eastAsia="Century Schoolbook"/>
        </w:rPr>
        <w:t xml:space="preserve"> </w:t>
      </w:r>
      <w:r>
        <w:t>usuarias.</w:t>
      </w:r>
    </w:p>
    <w:p w14:paraId="26F4846C" w14:textId="77777777" w:rsidR="00C11C9C" w:rsidRDefault="00C11C9C" w:rsidP="00030B2F">
      <w:r>
        <w:t>La</w:t>
      </w:r>
      <w:r>
        <w:rPr>
          <w:rFonts w:eastAsia="Century Schoolbook"/>
        </w:rPr>
        <w:t xml:space="preserve"> </w:t>
      </w:r>
      <w:r>
        <w:t>cesión</w:t>
      </w:r>
      <w:r>
        <w:rPr>
          <w:rFonts w:eastAsia="Century Schoolbook"/>
        </w:rPr>
        <w:t xml:space="preserve"> </w:t>
      </w:r>
      <w:r>
        <w:t>de</w:t>
      </w:r>
      <w:r>
        <w:rPr>
          <w:rFonts w:eastAsia="Century Schoolbook"/>
        </w:rPr>
        <w:t xml:space="preserve"> </w:t>
      </w:r>
      <w:r>
        <w:t>trabajadores</w:t>
      </w:r>
      <w:r>
        <w:rPr>
          <w:rFonts w:eastAsia="Century Schoolbook"/>
        </w:rPr>
        <w:t xml:space="preserve"> </w:t>
      </w:r>
      <w:r>
        <w:t>solo</w:t>
      </w:r>
      <w:r>
        <w:rPr>
          <w:rFonts w:eastAsia="Century Schoolbook"/>
        </w:rPr>
        <w:t xml:space="preserve"> </w:t>
      </w:r>
      <w:r>
        <w:t>está</w:t>
      </w:r>
      <w:r>
        <w:rPr>
          <w:rFonts w:eastAsia="Century Schoolbook"/>
        </w:rPr>
        <w:t xml:space="preserve"> </w:t>
      </w:r>
      <w:r>
        <w:t>permitida</w:t>
      </w:r>
      <w:r>
        <w:rPr>
          <w:rFonts w:eastAsia="Century Schoolbook"/>
        </w:rPr>
        <w:t xml:space="preserve"> </w:t>
      </w:r>
      <w:r>
        <w:t>para</w:t>
      </w:r>
      <w:r>
        <w:rPr>
          <w:rFonts w:eastAsia="Century Schoolbook"/>
        </w:rPr>
        <w:t xml:space="preserve"> </w:t>
      </w:r>
      <w:r>
        <w:t>las</w:t>
      </w:r>
      <w:r>
        <w:rPr>
          <w:rFonts w:eastAsia="Century Schoolbook"/>
        </w:rPr>
        <w:t xml:space="preserve"> </w:t>
      </w:r>
      <w:proofErr w:type="spellStart"/>
      <w:r>
        <w:t>ETTs</w:t>
      </w:r>
      <w:proofErr w:type="spellEnd"/>
      <w:r>
        <w:t>.</w:t>
      </w:r>
    </w:p>
    <w:p w14:paraId="0D88E4E0" w14:textId="1796E380" w:rsidR="00C11C9C" w:rsidRDefault="00C11C9C" w:rsidP="00030B2F">
      <w:r>
        <w:t>La</w:t>
      </w:r>
      <w:r>
        <w:rPr>
          <w:rFonts w:eastAsia="Century Schoolbook"/>
        </w:rPr>
        <w:t xml:space="preserve"> </w:t>
      </w:r>
      <w:r>
        <w:t>ETT</w:t>
      </w:r>
      <w:r>
        <w:rPr>
          <w:rFonts w:eastAsia="Century Schoolbook"/>
        </w:rPr>
        <w:t xml:space="preserve"> </w:t>
      </w:r>
      <w:r>
        <w:t>y</w:t>
      </w:r>
      <w:r>
        <w:rPr>
          <w:rFonts w:eastAsia="Century Schoolbook"/>
        </w:rPr>
        <w:t xml:space="preserve"> </w:t>
      </w:r>
      <w:r>
        <w:t>la</w:t>
      </w:r>
      <w:r>
        <w:rPr>
          <w:rFonts w:eastAsia="Century Schoolbook"/>
        </w:rPr>
        <w:t xml:space="preserve"> </w:t>
      </w:r>
      <w:r>
        <w:t>usuaria</w:t>
      </w:r>
      <w:r>
        <w:rPr>
          <w:rFonts w:eastAsia="Century Schoolbook"/>
        </w:rPr>
        <w:t xml:space="preserve"> </w:t>
      </w:r>
      <w:r>
        <w:t>firman</w:t>
      </w:r>
      <w:r>
        <w:rPr>
          <w:rFonts w:eastAsia="Century Schoolbook"/>
        </w:rPr>
        <w:t xml:space="preserve"> </w:t>
      </w:r>
      <w:r>
        <w:t>un</w:t>
      </w:r>
      <w:r>
        <w:rPr>
          <w:rFonts w:eastAsia="Century Schoolbook"/>
        </w:rPr>
        <w:t xml:space="preserve"> </w:t>
      </w:r>
      <w:r>
        <w:t>contrato</w:t>
      </w:r>
      <w:r>
        <w:rPr>
          <w:rFonts w:eastAsia="Century Schoolbook"/>
        </w:rPr>
        <w:t xml:space="preserve"> </w:t>
      </w:r>
      <w:r>
        <w:t>llamado</w:t>
      </w:r>
      <w:r>
        <w:rPr>
          <w:rFonts w:eastAsia="Century Schoolbook"/>
        </w:rPr>
        <w:t xml:space="preserve"> </w:t>
      </w:r>
      <w:r>
        <w:t>de</w:t>
      </w:r>
      <w:r>
        <w:rPr>
          <w:rFonts w:eastAsia="Century Schoolbook"/>
        </w:rPr>
        <w:t xml:space="preserve"> </w:t>
      </w:r>
      <w:r w:rsidR="00B6246E">
        <w:rPr>
          <w:b/>
        </w:rPr>
        <w:t>puesta</w:t>
      </w:r>
      <w:r w:rsidR="00B6246E">
        <w:rPr>
          <w:rFonts w:eastAsia="Century Schoolbook"/>
          <w:b/>
        </w:rPr>
        <w:t xml:space="preserve"> </w:t>
      </w:r>
      <w:r w:rsidR="00B6246E">
        <w:rPr>
          <w:b/>
        </w:rPr>
        <w:t>a</w:t>
      </w:r>
      <w:r w:rsidR="00B6246E">
        <w:rPr>
          <w:rFonts w:eastAsia="Century Schoolbook"/>
          <w:b/>
        </w:rPr>
        <w:t xml:space="preserve"> </w:t>
      </w:r>
      <w:r w:rsidR="00B6246E">
        <w:rPr>
          <w:b/>
        </w:rPr>
        <w:t>disposición</w:t>
      </w:r>
      <w:r>
        <w:t>.</w:t>
      </w:r>
      <w:r>
        <w:rPr>
          <w:rFonts w:eastAsia="Century Schoolbook"/>
        </w:rPr>
        <w:t xml:space="preserve"> </w:t>
      </w:r>
      <w:r>
        <w:t>Este</w:t>
      </w:r>
      <w:r>
        <w:rPr>
          <w:rFonts w:eastAsia="Century Schoolbook"/>
        </w:rPr>
        <w:t xml:space="preserve"> </w:t>
      </w:r>
      <w:r>
        <w:t>contrato</w:t>
      </w:r>
      <w:r>
        <w:rPr>
          <w:rFonts w:eastAsia="Century Schoolbook"/>
        </w:rPr>
        <w:t xml:space="preserve"> </w:t>
      </w:r>
      <w:r>
        <w:t>sólo</w:t>
      </w:r>
      <w:r>
        <w:rPr>
          <w:rFonts w:eastAsia="Century Schoolbook"/>
        </w:rPr>
        <w:t xml:space="preserve"> </w:t>
      </w:r>
      <w:r>
        <w:t>puede celebrarse para realizar tareas propias de los contratos temporales del art. 15 ET (circunstancias de la producción, sustituir a una persona con derecho a reserva del puesto o cubrir una vacante durante el tiempo que dura su proceso de selección).</w:t>
      </w:r>
    </w:p>
    <w:p w14:paraId="57C11D58" w14:textId="77777777" w:rsidR="00C11C9C" w:rsidRDefault="00C11C9C" w:rsidP="00030B2F">
      <w:r>
        <w:t>Las ETT podrán celebrar también con la persona trabajadora un contrato de trabajo para la cobertura de varios contratos de puesta a disposición sucesivos con empresas usuarias diferentes.</w:t>
      </w:r>
    </w:p>
    <w:p w14:paraId="268FAD1C" w14:textId="77777777" w:rsidR="00C11C9C" w:rsidRPr="00030B2F" w:rsidRDefault="00C11C9C" w:rsidP="00030B2F">
      <w:r>
        <w:t xml:space="preserve">Las ETT podrán celebrar contratos de carácter fijo-discontinuo para la cobertura de contratos de puesta a disposición vinculados a necesidades temporales de </w:t>
      </w:r>
      <w:r w:rsidRPr="00030B2F">
        <w:t>diversas empresas usuarias.</w:t>
      </w:r>
    </w:p>
    <w:p w14:paraId="70F0D37A" w14:textId="0A804A0C" w:rsidR="00C11C9C" w:rsidRPr="00030B2F" w:rsidRDefault="00C11C9C" w:rsidP="00030B2F">
      <w:r w:rsidRPr="00030B2F">
        <w:t>La persona trabajadora</w:t>
      </w:r>
      <w:r w:rsidRPr="00030B2F">
        <w:rPr>
          <w:rFonts w:eastAsia="Century Schoolbook"/>
        </w:rPr>
        <w:t xml:space="preserve"> </w:t>
      </w:r>
      <w:r w:rsidRPr="00030B2F">
        <w:t>firma</w:t>
      </w:r>
      <w:r w:rsidRPr="00030B2F">
        <w:rPr>
          <w:rFonts w:eastAsia="Century Schoolbook"/>
        </w:rPr>
        <w:t xml:space="preserve"> </w:t>
      </w:r>
      <w:r w:rsidRPr="00030B2F">
        <w:t>un</w:t>
      </w:r>
      <w:r w:rsidRPr="00030B2F">
        <w:rPr>
          <w:rFonts w:eastAsia="Century Schoolbook"/>
        </w:rPr>
        <w:t xml:space="preserve"> </w:t>
      </w:r>
      <w:r w:rsidR="00C63FF3" w:rsidRPr="00030B2F">
        <w:rPr>
          <w:b/>
        </w:rPr>
        <w:t>contrato</w:t>
      </w:r>
      <w:r w:rsidR="00C63FF3" w:rsidRPr="00030B2F">
        <w:rPr>
          <w:rFonts w:eastAsia="Century Schoolbook"/>
          <w:b/>
        </w:rPr>
        <w:t xml:space="preserve"> </w:t>
      </w:r>
      <w:r w:rsidR="00C63FF3" w:rsidRPr="00030B2F">
        <w:rPr>
          <w:b/>
        </w:rPr>
        <w:t>de</w:t>
      </w:r>
      <w:r w:rsidR="00C63FF3" w:rsidRPr="00030B2F">
        <w:rPr>
          <w:rFonts w:eastAsia="Century Schoolbook"/>
          <w:b/>
        </w:rPr>
        <w:t xml:space="preserve"> </w:t>
      </w:r>
      <w:r w:rsidR="00C63FF3" w:rsidRPr="00030B2F">
        <w:rPr>
          <w:b/>
        </w:rPr>
        <w:t>trabajo</w:t>
      </w:r>
      <w:r w:rsidR="00C63FF3" w:rsidRPr="00030B2F">
        <w:rPr>
          <w:rFonts w:eastAsia="Century Schoolbook"/>
        </w:rPr>
        <w:t xml:space="preserve"> </w:t>
      </w:r>
      <w:r w:rsidRPr="00030B2F">
        <w:t>con</w:t>
      </w:r>
      <w:r w:rsidRPr="00030B2F">
        <w:rPr>
          <w:rFonts w:eastAsia="Century Schoolbook"/>
        </w:rPr>
        <w:t xml:space="preserve"> </w:t>
      </w:r>
      <w:r w:rsidRPr="00030B2F">
        <w:t>la</w:t>
      </w:r>
      <w:r w:rsidRPr="00030B2F">
        <w:rPr>
          <w:rFonts w:eastAsia="Century Schoolbook"/>
        </w:rPr>
        <w:t xml:space="preserve"> </w:t>
      </w:r>
      <w:proofErr w:type="gramStart"/>
      <w:r w:rsidRPr="00030B2F">
        <w:t>ETT</w:t>
      </w:r>
      <w:proofErr w:type="gramEnd"/>
      <w:r w:rsidRPr="00030B2F">
        <w:rPr>
          <w:rFonts w:eastAsia="Century Schoolbook"/>
        </w:rPr>
        <w:t xml:space="preserve"> </w:t>
      </w:r>
      <w:r w:rsidRPr="00030B2F">
        <w:t>aunque</w:t>
      </w:r>
      <w:r w:rsidRPr="00030B2F">
        <w:rPr>
          <w:rFonts w:eastAsia="Century Schoolbook"/>
        </w:rPr>
        <w:t xml:space="preserve"> </w:t>
      </w:r>
      <w:r w:rsidRPr="00030B2F">
        <w:t>trabaja</w:t>
      </w:r>
      <w:r w:rsidRPr="00030B2F">
        <w:rPr>
          <w:rFonts w:eastAsia="Century Schoolbook"/>
        </w:rPr>
        <w:t xml:space="preserve"> </w:t>
      </w:r>
      <w:r w:rsidRPr="00030B2F">
        <w:t>para</w:t>
      </w:r>
      <w:r w:rsidRPr="00030B2F">
        <w:rPr>
          <w:rFonts w:eastAsia="Century Schoolbook"/>
        </w:rPr>
        <w:t xml:space="preserve"> </w:t>
      </w:r>
      <w:r w:rsidRPr="00030B2F">
        <w:t>la</w:t>
      </w:r>
      <w:r w:rsidRPr="00030B2F">
        <w:rPr>
          <w:rFonts w:eastAsia="Century Schoolbook"/>
        </w:rPr>
        <w:t xml:space="preserve"> </w:t>
      </w:r>
      <w:r w:rsidRPr="00030B2F">
        <w:t>empresa</w:t>
      </w:r>
      <w:r w:rsidRPr="00030B2F">
        <w:rPr>
          <w:rFonts w:eastAsia="Century Schoolbook"/>
        </w:rPr>
        <w:t xml:space="preserve"> </w:t>
      </w:r>
      <w:r w:rsidRPr="00030B2F">
        <w:t>usuaria.</w:t>
      </w:r>
      <w:r w:rsidRPr="00030B2F">
        <w:rPr>
          <w:rFonts w:eastAsia="Century Schoolbook"/>
        </w:rPr>
        <w:t xml:space="preserve"> </w:t>
      </w:r>
      <w:r w:rsidRPr="00030B2F">
        <w:t>El</w:t>
      </w:r>
      <w:r w:rsidRPr="00030B2F">
        <w:rPr>
          <w:rFonts w:eastAsia="Century Schoolbook"/>
        </w:rPr>
        <w:t xml:space="preserve"> </w:t>
      </w:r>
      <w:r w:rsidRPr="00030B2F">
        <w:t>contrato</w:t>
      </w:r>
      <w:r w:rsidRPr="00030B2F">
        <w:rPr>
          <w:rFonts w:eastAsia="Century Schoolbook"/>
        </w:rPr>
        <w:t xml:space="preserve"> </w:t>
      </w:r>
      <w:r w:rsidRPr="00030B2F">
        <w:t>normalmente</w:t>
      </w:r>
      <w:r w:rsidRPr="00030B2F">
        <w:rPr>
          <w:rFonts w:eastAsia="Century Schoolbook"/>
        </w:rPr>
        <w:t xml:space="preserve"> </w:t>
      </w:r>
      <w:r w:rsidRPr="00030B2F">
        <w:t>es</w:t>
      </w:r>
      <w:r w:rsidRPr="00030B2F">
        <w:rPr>
          <w:rFonts w:eastAsia="Century Schoolbook"/>
        </w:rPr>
        <w:t xml:space="preserve"> </w:t>
      </w:r>
      <w:r w:rsidRPr="00030B2F">
        <w:t>temporal,</w:t>
      </w:r>
      <w:r w:rsidRPr="00030B2F">
        <w:rPr>
          <w:rFonts w:eastAsia="Century Schoolbook"/>
        </w:rPr>
        <w:t xml:space="preserve"> </w:t>
      </w:r>
      <w:r w:rsidRPr="00030B2F">
        <w:t>aunque</w:t>
      </w:r>
      <w:r w:rsidRPr="00030B2F">
        <w:rPr>
          <w:rFonts w:eastAsia="Century Schoolbook"/>
        </w:rPr>
        <w:t xml:space="preserve"> </w:t>
      </w:r>
      <w:r w:rsidRPr="00030B2F">
        <w:t>nada</w:t>
      </w:r>
      <w:r w:rsidRPr="00030B2F">
        <w:rPr>
          <w:rFonts w:eastAsia="Century Schoolbook"/>
        </w:rPr>
        <w:t xml:space="preserve"> </w:t>
      </w:r>
      <w:r w:rsidRPr="00030B2F">
        <w:t>impide</w:t>
      </w:r>
      <w:r w:rsidRPr="00030B2F">
        <w:rPr>
          <w:rFonts w:eastAsia="Century Schoolbook"/>
        </w:rPr>
        <w:t xml:space="preserve"> </w:t>
      </w:r>
      <w:r w:rsidRPr="00030B2F">
        <w:t>que</w:t>
      </w:r>
      <w:r w:rsidRPr="00030B2F">
        <w:rPr>
          <w:rFonts w:eastAsia="Century Schoolbook"/>
        </w:rPr>
        <w:t xml:space="preserve"> </w:t>
      </w:r>
      <w:r w:rsidRPr="00030B2F">
        <w:t>sea</w:t>
      </w:r>
      <w:r w:rsidRPr="00030B2F">
        <w:rPr>
          <w:rFonts w:eastAsia="Century Schoolbook"/>
        </w:rPr>
        <w:t xml:space="preserve"> </w:t>
      </w:r>
      <w:r w:rsidRPr="00030B2F">
        <w:t>indefinido.</w:t>
      </w:r>
      <w:r w:rsidRPr="00030B2F">
        <w:rPr>
          <w:rFonts w:eastAsia="Century Schoolbook"/>
        </w:rPr>
        <w:t xml:space="preserve"> </w:t>
      </w:r>
      <w:r w:rsidRPr="00030B2F">
        <w:t>La persona trabajadora</w:t>
      </w:r>
      <w:r w:rsidRPr="00030B2F">
        <w:rPr>
          <w:rFonts w:eastAsia="Century Schoolbook"/>
        </w:rPr>
        <w:t xml:space="preserve"> </w:t>
      </w:r>
      <w:r w:rsidRPr="00030B2F">
        <w:t>cobra</w:t>
      </w:r>
      <w:r w:rsidRPr="00030B2F">
        <w:rPr>
          <w:rFonts w:eastAsia="Century Schoolbook"/>
        </w:rPr>
        <w:t xml:space="preserve"> </w:t>
      </w:r>
      <w:r w:rsidRPr="00030B2F">
        <w:t>de</w:t>
      </w:r>
      <w:r w:rsidRPr="00030B2F">
        <w:rPr>
          <w:rFonts w:eastAsia="Century Schoolbook"/>
        </w:rPr>
        <w:t xml:space="preserve"> </w:t>
      </w:r>
      <w:r w:rsidRPr="00030B2F">
        <w:t>la</w:t>
      </w:r>
      <w:r w:rsidRPr="00030B2F">
        <w:rPr>
          <w:rFonts w:eastAsia="Century Schoolbook"/>
        </w:rPr>
        <w:t xml:space="preserve"> </w:t>
      </w:r>
      <w:r w:rsidRPr="00030B2F">
        <w:t>ETT.</w:t>
      </w:r>
      <w:r w:rsidRPr="00030B2F">
        <w:rPr>
          <w:rFonts w:eastAsia="Century Schoolbook"/>
        </w:rPr>
        <w:t xml:space="preserve"> </w:t>
      </w:r>
      <w:r w:rsidRPr="00030B2F">
        <w:t>En</w:t>
      </w:r>
      <w:r w:rsidRPr="00030B2F">
        <w:rPr>
          <w:rFonts w:eastAsia="Century Schoolbook"/>
        </w:rPr>
        <w:t xml:space="preserve"> </w:t>
      </w:r>
      <w:r w:rsidRPr="00030B2F">
        <w:t>el</w:t>
      </w:r>
      <w:r w:rsidRPr="00030B2F">
        <w:rPr>
          <w:rFonts w:eastAsia="Century Schoolbook"/>
        </w:rPr>
        <w:t xml:space="preserve"> </w:t>
      </w:r>
      <w:r w:rsidRPr="00030B2F">
        <w:t>contrato</w:t>
      </w:r>
      <w:r w:rsidRPr="00030B2F">
        <w:rPr>
          <w:rFonts w:eastAsia="Century Schoolbook"/>
        </w:rPr>
        <w:t xml:space="preserve"> </w:t>
      </w:r>
      <w:r w:rsidRPr="00030B2F">
        <w:t>debe</w:t>
      </w:r>
      <w:r w:rsidRPr="00030B2F">
        <w:rPr>
          <w:rFonts w:eastAsia="Century Schoolbook"/>
        </w:rPr>
        <w:t xml:space="preserve"> </w:t>
      </w:r>
      <w:r w:rsidRPr="00030B2F">
        <w:t>figurar:</w:t>
      </w:r>
    </w:p>
    <w:p w14:paraId="61EDD406" w14:textId="77777777" w:rsidR="00C11C9C" w:rsidRDefault="00C11C9C" w:rsidP="00C63FF3">
      <w:pPr>
        <w:pStyle w:val="Prrafodelista"/>
        <w:numPr>
          <w:ilvl w:val="0"/>
          <w:numId w:val="44"/>
        </w:numPr>
      </w:pPr>
      <w:r>
        <w:t>Datos</w:t>
      </w:r>
      <w:r w:rsidRPr="00C63FF3">
        <w:rPr>
          <w:rFonts w:eastAsia="Century Schoolbook"/>
        </w:rPr>
        <w:t xml:space="preserve"> </w:t>
      </w:r>
      <w:r>
        <w:t>de</w:t>
      </w:r>
      <w:r w:rsidRPr="00C63FF3">
        <w:rPr>
          <w:rFonts w:eastAsia="Century Schoolbook"/>
        </w:rPr>
        <w:t xml:space="preserve"> </w:t>
      </w:r>
      <w:r>
        <w:t>las</w:t>
      </w:r>
      <w:r w:rsidRPr="00C63FF3">
        <w:rPr>
          <w:rFonts w:eastAsia="Century Schoolbook"/>
        </w:rPr>
        <w:t xml:space="preserve"> </w:t>
      </w:r>
      <w:r>
        <w:t>partes:</w:t>
      </w:r>
      <w:r w:rsidRPr="00C63FF3">
        <w:rPr>
          <w:rFonts w:eastAsia="Century Schoolbook"/>
        </w:rPr>
        <w:t xml:space="preserve"> </w:t>
      </w:r>
      <w:r>
        <w:t>ETT,</w:t>
      </w:r>
      <w:r w:rsidRPr="00C63FF3">
        <w:rPr>
          <w:rFonts w:eastAsia="Century Schoolbook"/>
        </w:rPr>
        <w:t xml:space="preserve"> </w:t>
      </w:r>
      <w:r>
        <w:t>persona trabajadora,</w:t>
      </w:r>
      <w:r w:rsidRPr="00C63FF3">
        <w:rPr>
          <w:rFonts w:eastAsia="Century Schoolbook"/>
        </w:rPr>
        <w:t xml:space="preserve"> </w:t>
      </w:r>
      <w:r>
        <w:t>y</w:t>
      </w:r>
      <w:r w:rsidRPr="00C63FF3">
        <w:rPr>
          <w:rFonts w:eastAsia="Century Schoolbook"/>
        </w:rPr>
        <w:t xml:space="preserve"> </w:t>
      </w:r>
      <w:r>
        <w:t>también</w:t>
      </w:r>
      <w:r w:rsidRPr="00C63FF3">
        <w:rPr>
          <w:rFonts w:eastAsia="Century Schoolbook"/>
        </w:rPr>
        <w:t xml:space="preserve"> </w:t>
      </w:r>
      <w:r>
        <w:t>la</w:t>
      </w:r>
      <w:r w:rsidRPr="00C63FF3">
        <w:rPr>
          <w:rFonts w:eastAsia="Century Schoolbook"/>
        </w:rPr>
        <w:t xml:space="preserve"> </w:t>
      </w:r>
      <w:r>
        <w:t>empresa</w:t>
      </w:r>
      <w:r w:rsidRPr="00C63FF3">
        <w:rPr>
          <w:rFonts w:eastAsia="Century Schoolbook"/>
        </w:rPr>
        <w:t xml:space="preserve"> </w:t>
      </w:r>
      <w:r>
        <w:t>usuaria.</w:t>
      </w:r>
    </w:p>
    <w:p w14:paraId="7BEBC8D0" w14:textId="77777777" w:rsidR="00C11C9C" w:rsidRDefault="00C11C9C" w:rsidP="00C63FF3">
      <w:pPr>
        <w:pStyle w:val="Prrafodelista"/>
        <w:numPr>
          <w:ilvl w:val="0"/>
          <w:numId w:val="44"/>
        </w:numPr>
      </w:pPr>
      <w:r>
        <w:t>Causa</w:t>
      </w:r>
      <w:r w:rsidRPr="00C63FF3">
        <w:rPr>
          <w:rFonts w:eastAsia="Century Schoolbook"/>
        </w:rPr>
        <w:t xml:space="preserve"> </w:t>
      </w:r>
      <w:r>
        <w:t>del</w:t>
      </w:r>
      <w:r w:rsidRPr="00C63FF3">
        <w:rPr>
          <w:rFonts w:eastAsia="Century Schoolbook"/>
        </w:rPr>
        <w:t xml:space="preserve"> </w:t>
      </w:r>
      <w:r>
        <w:t>contrato</w:t>
      </w:r>
    </w:p>
    <w:p w14:paraId="1F83BD37" w14:textId="77777777" w:rsidR="00C11C9C" w:rsidRDefault="00C11C9C" w:rsidP="00C63FF3">
      <w:pPr>
        <w:pStyle w:val="Prrafodelista"/>
        <w:numPr>
          <w:ilvl w:val="0"/>
          <w:numId w:val="44"/>
        </w:numPr>
      </w:pPr>
      <w:r>
        <w:t>Contenido</w:t>
      </w:r>
      <w:r w:rsidRPr="00C63FF3">
        <w:rPr>
          <w:rFonts w:eastAsia="Century Schoolbook"/>
        </w:rPr>
        <w:t xml:space="preserve"> </w:t>
      </w:r>
      <w:r>
        <w:t>de</w:t>
      </w:r>
      <w:r w:rsidRPr="00C63FF3">
        <w:rPr>
          <w:rFonts w:eastAsia="Century Schoolbook"/>
        </w:rPr>
        <w:t xml:space="preserve"> </w:t>
      </w:r>
      <w:r>
        <w:t>la</w:t>
      </w:r>
      <w:r w:rsidRPr="00C63FF3">
        <w:rPr>
          <w:rFonts w:eastAsia="Century Schoolbook"/>
        </w:rPr>
        <w:t xml:space="preserve"> </w:t>
      </w:r>
      <w:r>
        <w:t>prestación</w:t>
      </w:r>
      <w:r w:rsidRPr="00C63FF3">
        <w:rPr>
          <w:rFonts w:eastAsia="Century Schoolbook"/>
        </w:rPr>
        <w:t xml:space="preserve"> </w:t>
      </w:r>
      <w:r>
        <w:t>(funciones</w:t>
      </w:r>
      <w:r w:rsidRPr="00C63FF3">
        <w:rPr>
          <w:rFonts w:eastAsia="Century Schoolbook"/>
        </w:rPr>
        <w:t xml:space="preserve"> </w:t>
      </w:r>
      <w:r>
        <w:t>a</w:t>
      </w:r>
      <w:r w:rsidRPr="00C63FF3">
        <w:rPr>
          <w:rFonts w:eastAsia="Century Schoolbook"/>
        </w:rPr>
        <w:t xml:space="preserve"> </w:t>
      </w:r>
      <w:r>
        <w:t>realizar</w:t>
      </w:r>
      <w:r w:rsidRPr="00C63FF3">
        <w:rPr>
          <w:rFonts w:eastAsia="Century Schoolbook"/>
        </w:rPr>
        <w:t xml:space="preserve"> </w:t>
      </w:r>
      <w:r>
        <w:t>por</w:t>
      </w:r>
      <w:r w:rsidRPr="00C63FF3">
        <w:rPr>
          <w:rFonts w:eastAsia="Century Schoolbook"/>
        </w:rPr>
        <w:t xml:space="preserve"> </w:t>
      </w:r>
      <w:r>
        <w:t>la persona trabajadora)</w:t>
      </w:r>
    </w:p>
    <w:p w14:paraId="1BFE9EF4" w14:textId="77777777" w:rsidR="00C11C9C" w:rsidRDefault="00C11C9C" w:rsidP="00C63FF3">
      <w:pPr>
        <w:pStyle w:val="Prrafodelista"/>
        <w:numPr>
          <w:ilvl w:val="0"/>
          <w:numId w:val="44"/>
        </w:numPr>
      </w:pPr>
      <w:r>
        <w:t>Riesgos</w:t>
      </w:r>
      <w:r w:rsidRPr="00C63FF3">
        <w:rPr>
          <w:rFonts w:eastAsia="Century Schoolbook"/>
        </w:rPr>
        <w:t xml:space="preserve"> </w:t>
      </w:r>
      <w:r>
        <w:t>laborales</w:t>
      </w:r>
      <w:r w:rsidRPr="00C63FF3">
        <w:rPr>
          <w:rFonts w:eastAsia="Century Schoolbook"/>
        </w:rPr>
        <w:t xml:space="preserve"> </w:t>
      </w:r>
      <w:r>
        <w:t>propios</w:t>
      </w:r>
      <w:r w:rsidRPr="00C63FF3">
        <w:rPr>
          <w:rFonts w:eastAsia="Century Schoolbook"/>
        </w:rPr>
        <w:t xml:space="preserve"> </w:t>
      </w:r>
      <w:r>
        <w:t>del</w:t>
      </w:r>
      <w:r w:rsidRPr="00C63FF3">
        <w:rPr>
          <w:rFonts w:eastAsia="Century Schoolbook"/>
        </w:rPr>
        <w:t xml:space="preserve"> </w:t>
      </w:r>
      <w:r>
        <w:t>puesto</w:t>
      </w:r>
      <w:r w:rsidRPr="00C63FF3">
        <w:rPr>
          <w:rFonts w:eastAsia="Century Schoolbook"/>
        </w:rPr>
        <w:t xml:space="preserve"> </w:t>
      </w:r>
      <w:r>
        <w:t>de</w:t>
      </w:r>
      <w:r w:rsidRPr="00C63FF3">
        <w:rPr>
          <w:rFonts w:eastAsia="Century Schoolbook"/>
        </w:rPr>
        <w:t xml:space="preserve"> </w:t>
      </w:r>
      <w:r>
        <w:t>trabajo</w:t>
      </w:r>
      <w:r w:rsidRPr="00C63FF3">
        <w:rPr>
          <w:rFonts w:eastAsia="Century Schoolbook"/>
        </w:rPr>
        <w:t xml:space="preserve"> </w:t>
      </w:r>
      <w:r>
        <w:t>que</w:t>
      </w:r>
      <w:r w:rsidRPr="00C63FF3">
        <w:rPr>
          <w:rFonts w:eastAsia="Century Schoolbook"/>
        </w:rPr>
        <w:t xml:space="preserve"> </w:t>
      </w:r>
      <w:r>
        <w:t>va</w:t>
      </w:r>
      <w:r w:rsidRPr="00C63FF3">
        <w:rPr>
          <w:rFonts w:eastAsia="Century Schoolbook"/>
        </w:rPr>
        <w:t xml:space="preserve"> </w:t>
      </w:r>
      <w:r>
        <w:t>a</w:t>
      </w:r>
      <w:r w:rsidRPr="00C63FF3">
        <w:rPr>
          <w:rFonts w:eastAsia="Century Schoolbook"/>
        </w:rPr>
        <w:t xml:space="preserve"> </w:t>
      </w:r>
      <w:r>
        <w:t>ocupar</w:t>
      </w:r>
      <w:r w:rsidRPr="00C63FF3">
        <w:rPr>
          <w:rFonts w:eastAsia="Century Schoolbook"/>
        </w:rPr>
        <w:t xml:space="preserve"> </w:t>
      </w:r>
      <w:r>
        <w:t>la persona trabajadora.</w:t>
      </w:r>
      <w:r w:rsidRPr="00C63FF3">
        <w:rPr>
          <w:rFonts w:eastAsia="Century Schoolbook"/>
        </w:rPr>
        <w:t xml:space="preserve"> </w:t>
      </w:r>
      <w:r>
        <w:t>La</w:t>
      </w:r>
      <w:r w:rsidRPr="00C63FF3">
        <w:rPr>
          <w:rFonts w:eastAsia="Century Schoolbook"/>
        </w:rPr>
        <w:t xml:space="preserve"> </w:t>
      </w:r>
      <w:r>
        <w:t>ETT</w:t>
      </w:r>
      <w:r w:rsidRPr="00C63FF3">
        <w:rPr>
          <w:rFonts w:eastAsia="Century Schoolbook"/>
        </w:rPr>
        <w:t xml:space="preserve"> </w:t>
      </w:r>
      <w:r>
        <w:t>está</w:t>
      </w:r>
      <w:r w:rsidRPr="00C63FF3">
        <w:rPr>
          <w:rFonts w:eastAsia="Century Schoolbook"/>
        </w:rPr>
        <w:t xml:space="preserve"> </w:t>
      </w:r>
      <w:r>
        <w:t>obligada</w:t>
      </w:r>
      <w:r w:rsidRPr="00C63FF3">
        <w:rPr>
          <w:rFonts w:eastAsia="Century Schoolbook"/>
        </w:rPr>
        <w:t xml:space="preserve"> </w:t>
      </w:r>
      <w:r>
        <w:t>a</w:t>
      </w:r>
      <w:r w:rsidRPr="00C63FF3">
        <w:rPr>
          <w:rFonts w:eastAsia="Century Schoolbook"/>
        </w:rPr>
        <w:t xml:space="preserve"> </w:t>
      </w:r>
      <w:r>
        <w:t>proporcionar</w:t>
      </w:r>
      <w:r w:rsidRPr="00C63FF3">
        <w:rPr>
          <w:rFonts w:eastAsia="Century Schoolbook"/>
        </w:rPr>
        <w:t xml:space="preserve"> </w:t>
      </w:r>
      <w:r>
        <w:t>formación</w:t>
      </w:r>
      <w:r w:rsidRPr="00C63FF3">
        <w:rPr>
          <w:rFonts w:eastAsia="Century Schoolbook"/>
        </w:rPr>
        <w:t xml:space="preserve"> </w:t>
      </w:r>
      <w:r>
        <w:t>a la persona trabajadora cedida</w:t>
      </w:r>
      <w:r w:rsidRPr="00C63FF3">
        <w:rPr>
          <w:rFonts w:eastAsia="Century Schoolbook"/>
        </w:rPr>
        <w:t xml:space="preserve"> </w:t>
      </w:r>
      <w:r>
        <w:t>para</w:t>
      </w:r>
      <w:r w:rsidRPr="00C63FF3">
        <w:rPr>
          <w:rFonts w:eastAsia="Century Schoolbook"/>
        </w:rPr>
        <w:t xml:space="preserve"> </w:t>
      </w:r>
      <w:r>
        <w:t>que</w:t>
      </w:r>
      <w:r w:rsidRPr="00C63FF3">
        <w:rPr>
          <w:rFonts w:eastAsia="Century Schoolbook"/>
        </w:rPr>
        <w:t xml:space="preserve"> </w:t>
      </w:r>
      <w:r>
        <w:t>pueda</w:t>
      </w:r>
      <w:r w:rsidRPr="00C63FF3">
        <w:rPr>
          <w:rFonts w:eastAsia="Century Schoolbook"/>
        </w:rPr>
        <w:t xml:space="preserve"> </w:t>
      </w:r>
      <w:r>
        <w:t>hacer</w:t>
      </w:r>
      <w:r w:rsidRPr="00C63FF3">
        <w:rPr>
          <w:rFonts w:eastAsia="Century Schoolbook"/>
        </w:rPr>
        <w:t xml:space="preserve"> </w:t>
      </w:r>
      <w:r>
        <w:t>frente</w:t>
      </w:r>
      <w:r w:rsidRPr="00C63FF3">
        <w:rPr>
          <w:rFonts w:eastAsia="Century Schoolbook"/>
        </w:rPr>
        <w:t xml:space="preserve"> </w:t>
      </w:r>
      <w:r>
        <w:t>a</w:t>
      </w:r>
      <w:r w:rsidRPr="00C63FF3">
        <w:rPr>
          <w:rFonts w:eastAsia="Century Schoolbook"/>
        </w:rPr>
        <w:t xml:space="preserve"> </w:t>
      </w:r>
      <w:r>
        <w:t>los</w:t>
      </w:r>
      <w:r w:rsidRPr="00C63FF3">
        <w:rPr>
          <w:rFonts w:eastAsia="Century Schoolbook"/>
        </w:rPr>
        <w:t xml:space="preserve"> </w:t>
      </w:r>
      <w:r>
        <w:t>riesgos</w:t>
      </w:r>
      <w:r w:rsidRPr="00C63FF3">
        <w:rPr>
          <w:rFonts w:eastAsia="Century Schoolbook"/>
        </w:rPr>
        <w:t xml:space="preserve"> </w:t>
      </w:r>
      <w:r>
        <w:t>a</w:t>
      </w:r>
      <w:r w:rsidRPr="00C63FF3">
        <w:rPr>
          <w:rFonts w:eastAsia="Century Schoolbook"/>
        </w:rPr>
        <w:t xml:space="preserve"> </w:t>
      </w:r>
      <w:r>
        <w:t>los</w:t>
      </w:r>
      <w:r w:rsidRPr="00C63FF3">
        <w:rPr>
          <w:rFonts w:eastAsia="Century Schoolbook"/>
        </w:rPr>
        <w:t xml:space="preserve"> </w:t>
      </w:r>
      <w:r>
        <w:t>que</w:t>
      </w:r>
      <w:r w:rsidRPr="00C63FF3">
        <w:rPr>
          <w:rFonts w:eastAsia="Century Schoolbook"/>
        </w:rPr>
        <w:t xml:space="preserve"> </w:t>
      </w:r>
      <w:r>
        <w:t>se</w:t>
      </w:r>
      <w:r w:rsidRPr="00C63FF3">
        <w:rPr>
          <w:rFonts w:eastAsia="Century Schoolbook"/>
        </w:rPr>
        <w:t xml:space="preserve"> </w:t>
      </w:r>
      <w:r>
        <w:t>enfrenta.</w:t>
      </w:r>
    </w:p>
    <w:p w14:paraId="1224C46B" w14:textId="77777777" w:rsidR="00C11C9C" w:rsidRPr="00030B2F" w:rsidRDefault="00C11C9C" w:rsidP="00030B2F">
      <w:pPr>
        <w:pStyle w:val="Prrafodelista"/>
        <w:numPr>
          <w:ilvl w:val="0"/>
          <w:numId w:val="42"/>
        </w:numPr>
      </w:pPr>
      <w:r w:rsidRPr="00030B2F">
        <w:t>Duración</w:t>
      </w:r>
      <w:r w:rsidRPr="00030B2F">
        <w:rPr>
          <w:rFonts w:eastAsia="Century Schoolbook"/>
        </w:rPr>
        <w:t xml:space="preserve"> </w:t>
      </w:r>
      <w:r w:rsidRPr="00030B2F">
        <w:t>estimada.</w:t>
      </w:r>
    </w:p>
    <w:p w14:paraId="2790052E" w14:textId="77777777" w:rsidR="00C11C9C" w:rsidRPr="00030B2F" w:rsidRDefault="00C11C9C" w:rsidP="00030B2F">
      <w:pPr>
        <w:pStyle w:val="Prrafodelista"/>
        <w:numPr>
          <w:ilvl w:val="0"/>
          <w:numId w:val="42"/>
        </w:numPr>
      </w:pPr>
      <w:r w:rsidRPr="00030B2F">
        <w:t>Remuneración</w:t>
      </w:r>
      <w:r w:rsidRPr="00030B2F">
        <w:rPr>
          <w:rFonts w:eastAsia="Century Schoolbook"/>
        </w:rPr>
        <w:t xml:space="preserve"> </w:t>
      </w:r>
      <w:r w:rsidRPr="00030B2F">
        <w:t>por</w:t>
      </w:r>
      <w:r w:rsidRPr="00030B2F">
        <w:rPr>
          <w:rFonts w:eastAsia="Century Schoolbook"/>
        </w:rPr>
        <w:t xml:space="preserve"> </w:t>
      </w:r>
      <w:r w:rsidRPr="00030B2F">
        <w:t>hora.</w:t>
      </w:r>
      <w:r w:rsidRPr="00030B2F">
        <w:rPr>
          <w:rFonts w:eastAsia="Century Schoolbook"/>
        </w:rPr>
        <w:t xml:space="preserve"> </w:t>
      </w:r>
      <w:r w:rsidRPr="00030B2F">
        <w:t>Esta</w:t>
      </w:r>
      <w:r w:rsidRPr="00030B2F">
        <w:rPr>
          <w:rFonts w:eastAsia="Century Schoolbook"/>
        </w:rPr>
        <w:t xml:space="preserve"> </w:t>
      </w:r>
      <w:r w:rsidRPr="00030B2F">
        <w:t>incluirá</w:t>
      </w:r>
      <w:r w:rsidRPr="00030B2F">
        <w:rPr>
          <w:rFonts w:eastAsia="Century Schoolbook"/>
        </w:rPr>
        <w:t xml:space="preserve"> </w:t>
      </w:r>
      <w:r w:rsidRPr="00030B2F">
        <w:t>todos</w:t>
      </w:r>
      <w:r w:rsidRPr="00030B2F">
        <w:rPr>
          <w:rFonts w:eastAsia="Century Schoolbook"/>
        </w:rPr>
        <w:t xml:space="preserve"> </w:t>
      </w:r>
      <w:r w:rsidRPr="00030B2F">
        <w:t>los</w:t>
      </w:r>
      <w:r w:rsidRPr="00030B2F">
        <w:rPr>
          <w:rFonts w:eastAsia="Century Schoolbook"/>
        </w:rPr>
        <w:t xml:space="preserve"> </w:t>
      </w:r>
      <w:r w:rsidRPr="00030B2F">
        <w:t>conceptos</w:t>
      </w:r>
      <w:r w:rsidRPr="00030B2F">
        <w:rPr>
          <w:rFonts w:eastAsia="Century Schoolbook"/>
        </w:rPr>
        <w:t xml:space="preserve"> </w:t>
      </w:r>
      <w:r w:rsidRPr="00030B2F">
        <w:t>salariales,</w:t>
      </w:r>
      <w:r w:rsidRPr="00030B2F">
        <w:rPr>
          <w:rFonts w:eastAsia="Century Schoolbook"/>
        </w:rPr>
        <w:t xml:space="preserve"> </w:t>
      </w:r>
      <w:r w:rsidRPr="00030B2F">
        <w:t>es</w:t>
      </w:r>
      <w:r w:rsidRPr="00030B2F">
        <w:rPr>
          <w:rFonts w:eastAsia="Century Schoolbook"/>
        </w:rPr>
        <w:t xml:space="preserve"> </w:t>
      </w:r>
      <w:r w:rsidRPr="00030B2F">
        <w:t>decir:</w:t>
      </w:r>
    </w:p>
    <w:p w14:paraId="5B23740D" w14:textId="77777777" w:rsidR="00C11C9C" w:rsidRPr="00030B2F" w:rsidRDefault="00C11C9C" w:rsidP="00030B2F">
      <w:pPr>
        <w:pStyle w:val="Prrafodelista"/>
        <w:numPr>
          <w:ilvl w:val="0"/>
          <w:numId w:val="42"/>
        </w:numPr>
      </w:pPr>
      <w:r w:rsidRPr="00030B2F">
        <w:t>Salario</w:t>
      </w:r>
      <w:r w:rsidRPr="00030B2F">
        <w:rPr>
          <w:rFonts w:eastAsia="Century Schoolbook"/>
        </w:rPr>
        <w:t xml:space="preserve"> </w:t>
      </w:r>
      <w:r w:rsidRPr="00030B2F">
        <w:t>ordinario</w:t>
      </w:r>
      <w:r w:rsidRPr="00030B2F">
        <w:rPr>
          <w:rFonts w:eastAsia="Century Schoolbook"/>
        </w:rPr>
        <w:t xml:space="preserve"> </w:t>
      </w:r>
      <w:r w:rsidRPr="00030B2F">
        <w:t>por</w:t>
      </w:r>
      <w:r w:rsidRPr="00030B2F">
        <w:rPr>
          <w:rFonts w:eastAsia="Century Schoolbook"/>
        </w:rPr>
        <w:t xml:space="preserve"> </w:t>
      </w:r>
      <w:r w:rsidRPr="00030B2F">
        <w:t>hora.</w:t>
      </w:r>
    </w:p>
    <w:p w14:paraId="7A27F55B" w14:textId="77777777" w:rsidR="00C11C9C" w:rsidRPr="00030B2F" w:rsidRDefault="00C11C9C" w:rsidP="00030B2F">
      <w:pPr>
        <w:pStyle w:val="Prrafodelista"/>
        <w:numPr>
          <w:ilvl w:val="0"/>
          <w:numId w:val="42"/>
        </w:numPr>
      </w:pPr>
      <w:r w:rsidRPr="00030B2F">
        <w:t>Parte</w:t>
      </w:r>
      <w:r w:rsidRPr="00030B2F">
        <w:rPr>
          <w:rFonts w:eastAsia="Century Schoolbook"/>
        </w:rPr>
        <w:t xml:space="preserve"> </w:t>
      </w:r>
      <w:r w:rsidRPr="00030B2F">
        <w:t>proporcional</w:t>
      </w:r>
      <w:r w:rsidRPr="00030B2F">
        <w:rPr>
          <w:rFonts w:eastAsia="Century Schoolbook"/>
        </w:rPr>
        <w:t xml:space="preserve"> </w:t>
      </w:r>
      <w:r w:rsidRPr="00030B2F">
        <w:t>de</w:t>
      </w:r>
      <w:r w:rsidRPr="00030B2F">
        <w:rPr>
          <w:rFonts w:eastAsia="Century Schoolbook"/>
        </w:rPr>
        <w:t xml:space="preserve"> </w:t>
      </w:r>
      <w:r w:rsidRPr="00030B2F">
        <w:t>pagas</w:t>
      </w:r>
      <w:r w:rsidRPr="00030B2F">
        <w:rPr>
          <w:rFonts w:eastAsia="Century Schoolbook"/>
        </w:rPr>
        <w:t xml:space="preserve"> </w:t>
      </w:r>
      <w:r w:rsidRPr="00030B2F">
        <w:t>extraordinarias.</w:t>
      </w:r>
    </w:p>
    <w:p w14:paraId="69FC8DB5" w14:textId="77777777" w:rsidR="00C11C9C" w:rsidRPr="00030B2F" w:rsidRDefault="00C11C9C" w:rsidP="00030B2F">
      <w:pPr>
        <w:pStyle w:val="Prrafodelista"/>
        <w:numPr>
          <w:ilvl w:val="0"/>
          <w:numId w:val="42"/>
        </w:numPr>
      </w:pPr>
      <w:r w:rsidRPr="00030B2F">
        <w:t>Parte</w:t>
      </w:r>
      <w:r w:rsidRPr="00030B2F">
        <w:rPr>
          <w:rFonts w:eastAsia="Century Schoolbook"/>
        </w:rPr>
        <w:t xml:space="preserve"> </w:t>
      </w:r>
      <w:r w:rsidRPr="00030B2F">
        <w:t>proporcional</w:t>
      </w:r>
      <w:r w:rsidRPr="00030B2F">
        <w:rPr>
          <w:rFonts w:eastAsia="Century Schoolbook"/>
        </w:rPr>
        <w:t xml:space="preserve"> </w:t>
      </w:r>
      <w:r w:rsidRPr="00030B2F">
        <w:t>de</w:t>
      </w:r>
      <w:r w:rsidRPr="00030B2F">
        <w:rPr>
          <w:rFonts w:eastAsia="Century Schoolbook"/>
        </w:rPr>
        <w:t xml:space="preserve"> </w:t>
      </w:r>
      <w:r w:rsidRPr="00030B2F">
        <w:t>vacaciones.</w:t>
      </w:r>
    </w:p>
    <w:p w14:paraId="18D53717" w14:textId="77777777" w:rsidR="00C11C9C" w:rsidRPr="00030B2F" w:rsidRDefault="00C11C9C" w:rsidP="00030B2F">
      <w:pPr>
        <w:pStyle w:val="Prrafodelista"/>
        <w:numPr>
          <w:ilvl w:val="0"/>
          <w:numId w:val="42"/>
        </w:numPr>
      </w:pPr>
      <w:r w:rsidRPr="00030B2F">
        <w:t>Parte</w:t>
      </w:r>
      <w:r w:rsidRPr="00030B2F">
        <w:rPr>
          <w:rFonts w:eastAsia="Century Schoolbook"/>
        </w:rPr>
        <w:t xml:space="preserve"> </w:t>
      </w:r>
      <w:r w:rsidRPr="00030B2F">
        <w:t>proporcional</w:t>
      </w:r>
      <w:r w:rsidRPr="00030B2F">
        <w:rPr>
          <w:rFonts w:eastAsia="Century Schoolbook"/>
        </w:rPr>
        <w:t xml:space="preserve"> </w:t>
      </w:r>
      <w:r w:rsidRPr="00030B2F">
        <w:t>de</w:t>
      </w:r>
      <w:r w:rsidRPr="00030B2F">
        <w:rPr>
          <w:rFonts w:eastAsia="Century Schoolbook"/>
        </w:rPr>
        <w:t xml:space="preserve"> </w:t>
      </w:r>
      <w:r w:rsidRPr="00030B2F">
        <w:t>descanso</w:t>
      </w:r>
      <w:r w:rsidRPr="00030B2F">
        <w:rPr>
          <w:rFonts w:eastAsia="Century Schoolbook"/>
        </w:rPr>
        <w:t xml:space="preserve"> </w:t>
      </w:r>
      <w:r w:rsidRPr="00030B2F">
        <w:t>semanal.</w:t>
      </w:r>
    </w:p>
    <w:p w14:paraId="46AF3B22" w14:textId="77777777" w:rsidR="00C11C9C" w:rsidRPr="00030B2F" w:rsidRDefault="00C11C9C" w:rsidP="00030B2F">
      <w:pPr>
        <w:pStyle w:val="Prrafodelista"/>
        <w:numPr>
          <w:ilvl w:val="0"/>
          <w:numId w:val="42"/>
        </w:numPr>
      </w:pPr>
      <w:r w:rsidRPr="00030B2F">
        <w:t>Parte</w:t>
      </w:r>
      <w:r w:rsidRPr="00030B2F">
        <w:rPr>
          <w:rFonts w:eastAsia="Century Schoolbook"/>
        </w:rPr>
        <w:t xml:space="preserve"> </w:t>
      </w:r>
      <w:r w:rsidRPr="00030B2F">
        <w:t>proporcional</w:t>
      </w:r>
      <w:r w:rsidRPr="00030B2F">
        <w:rPr>
          <w:rFonts w:eastAsia="Century Schoolbook"/>
        </w:rPr>
        <w:t xml:space="preserve"> </w:t>
      </w:r>
      <w:r w:rsidRPr="00030B2F">
        <w:t>de</w:t>
      </w:r>
      <w:r w:rsidRPr="00030B2F">
        <w:rPr>
          <w:rFonts w:eastAsia="Century Schoolbook"/>
        </w:rPr>
        <w:t xml:space="preserve"> </w:t>
      </w:r>
      <w:r w:rsidRPr="00030B2F">
        <w:t>festivos</w:t>
      </w:r>
    </w:p>
    <w:p w14:paraId="4B7C4FA8" w14:textId="77777777" w:rsidR="00C11C9C" w:rsidRPr="00030B2F" w:rsidRDefault="00C11C9C" w:rsidP="00030B2F">
      <w:pPr>
        <w:pStyle w:val="Prrafodelista"/>
        <w:numPr>
          <w:ilvl w:val="0"/>
          <w:numId w:val="42"/>
        </w:numPr>
      </w:pPr>
      <w:r w:rsidRPr="00030B2F">
        <w:t>Y</w:t>
      </w:r>
      <w:r w:rsidRPr="00030B2F">
        <w:rPr>
          <w:rFonts w:eastAsia="Century Schoolbook"/>
        </w:rPr>
        <w:t xml:space="preserve"> </w:t>
      </w:r>
      <w:r w:rsidRPr="00030B2F">
        <w:t>una</w:t>
      </w:r>
      <w:r w:rsidRPr="00030B2F">
        <w:rPr>
          <w:rFonts w:eastAsia="Century Schoolbook"/>
        </w:rPr>
        <w:t xml:space="preserve"> </w:t>
      </w:r>
      <w:r w:rsidRPr="00030B2F">
        <w:t>indemnización</w:t>
      </w:r>
      <w:r w:rsidRPr="00030B2F">
        <w:rPr>
          <w:rFonts w:eastAsia="Century Schoolbook"/>
        </w:rPr>
        <w:t xml:space="preserve"> </w:t>
      </w:r>
      <w:r w:rsidRPr="00030B2F">
        <w:t>de</w:t>
      </w:r>
      <w:r w:rsidRPr="00030B2F">
        <w:rPr>
          <w:rFonts w:eastAsia="Century Schoolbook"/>
        </w:rPr>
        <w:t xml:space="preserve"> </w:t>
      </w:r>
      <w:r w:rsidRPr="00030B2F">
        <w:t>12</w:t>
      </w:r>
      <w:r w:rsidRPr="00030B2F">
        <w:rPr>
          <w:rFonts w:eastAsia="Century Schoolbook"/>
        </w:rPr>
        <w:t xml:space="preserve"> </w:t>
      </w:r>
      <w:r w:rsidRPr="00030B2F">
        <w:t>días</w:t>
      </w:r>
      <w:r w:rsidRPr="00030B2F">
        <w:rPr>
          <w:rFonts w:eastAsia="Century Schoolbook"/>
        </w:rPr>
        <w:t xml:space="preserve"> </w:t>
      </w:r>
      <w:r w:rsidRPr="00030B2F">
        <w:t>de</w:t>
      </w:r>
      <w:r w:rsidRPr="00030B2F">
        <w:rPr>
          <w:rFonts w:eastAsia="Century Schoolbook"/>
        </w:rPr>
        <w:t xml:space="preserve"> </w:t>
      </w:r>
      <w:r w:rsidRPr="00030B2F">
        <w:t>salario</w:t>
      </w:r>
      <w:r w:rsidRPr="00030B2F">
        <w:rPr>
          <w:rFonts w:eastAsia="Century Schoolbook"/>
        </w:rPr>
        <w:t xml:space="preserve"> </w:t>
      </w:r>
      <w:r w:rsidRPr="00030B2F">
        <w:t>por</w:t>
      </w:r>
      <w:r w:rsidRPr="00030B2F">
        <w:rPr>
          <w:rFonts w:eastAsia="Century Schoolbook"/>
        </w:rPr>
        <w:t xml:space="preserve"> </w:t>
      </w:r>
      <w:r w:rsidRPr="00030B2F">
        <w:t>año</w:t>
      </w:r>
      <w:r w:rsidRPr="00030B2F">
        <w:rPr>
          <w:rFonts w:eastAsia="Century Schoolbook"/>
        </w:rPr>
        <w:t xml:space="preserve"> </w:t>
      </w:r>
      <w:r w:rsidRPr="00030B2F">
        <w:t>trabajado.</w:t>
      </w:r>
    </w:p>
    <w:p w14:paraId="7B08C4BB" w14:textId="77777777" w:rsidR="00C11C9C" w:rsidRDefault="00C11C9C" w:rsidP="00030B2F">
      <w:r>
        <w:t xml:space="preserve">De esta forma, con el pago de cada hora, la persona trabajadora queda finiquitada. </w:t>
      </w:r>
    </w:p>
    <w:p w14:paraId="1A703EEF" w14:textId="77777777" w:rsidR="00C11C9C" w:rsidRDefault="00C11C9C" w:rsidP="00030B2F">
      <w:pPr>
        <w:rPr>
          <w:rFonts w:eastAsia="Times New Roman"/>
        </w:rPr>
      </w:pPr>
      <w:r>
        <w:lastRenderedPageBreak/>
        <w:t xml:space="preserve">Cobrará como mínimo lo estipulado en el convenio de las </w:t>
      </w:r>
      <w:proofErr w:type="spellStart"/>
      <w:r>
        <w:t>ETTs</w:t>
      </w:r>
      <w:proofErr w:type="spellEnd"/>
      <w:r>
        <w:t>, y nunca menos de lo que cobra una persona trabajadora de su misma categoría en la empresa usuaria.</w:t>
      </w:r>
    </w:p>
    <w:p w14:paraId="5F2B1A2F" w14:textId="77777777" w:rsidR="00C11C9C" w:rsidRDefault="00C11C9C" w:rsidP="00030B2F">
      <w:r>
        <w:t>Por lo demás, la persona trabajadora cedida tiene los mismos derechos y obligaciones que cualquiera otra de la empresa usuaria.</w:t>
      </w:r>
    </w:p>
    <w:p w14:paraId="1398623B" w14:textId="77777777" w:rsidR="00C11C9C" w:rsidRDefault="00C11C9C" w:rsidP="00030B2F">
      <w:r>
        <w:t>Si la ETT no cumple con sus obligaciones salariales y de cotización, la empresa usuaria responde subsidiariamente.</w:t>
      </w:r>
    </w:p>
    <w:p w14:paraId="57FD2D26" w14:textId="77777777" w:rsidR="00C11C9C" w:rsidRDefault="00C11C9C" w:rsidP="00030B2F">
      <w:r>
        <w:t xml:space="preserve">Desde un punto de vista práctico las </w:t>
      </w:r>
      <w:proofErr w:type="spellStart"/>
      <w:r>
        <w:t>ETTs</w:t>
      </w:r>
      <w:proofErr w:type="spellEnd"/>
      <w:r>
        <w:t xml:space="preserve"> tienen aspectos positivos y negativos:</w:t>
      </w:r>
    </w:p>
    <w:p w14:paraId="26BA0218" w14:textId="77777777" w:rsidR="00C11C9C" w:rsidRDefault="00C11C9C" w:rsidP="00030B2F">
      <w:pPr>
        <w:pStyle w:val="Prrafodelista"/>
        <w:numPr>
          <w:ilvl w:val="0"/>
          <w:numId w:val="43"/>
        </w:numPr>
      </w:pPr>
      <w:r>
        <w:t>Negativos: la temporalidad y, por consiguiente, la inestabilidad.</w:t>
      </w:r>
    </w:p>
    <w:p w14:paraId="48EF0CCA" w14:textId="77777777" w:rsidR="00C11C9C" w:rsidRPr="00030B2F" w:rsidRDefault="00C11C9C" w:rsidP="00030B2F">
      <w:pPr>
        <w:pStyle w:val="Prrafodelista"/>
        <w:numPr>
          <w:ilvl w:val="0"/>
          <w:numId w:val="43"/>
        </w:numPr>
      </w:pPr>
      <w:r w:rsidRPr="00030B2F">
        <w:t>Positivos: tomas contacto con empresa usuarias que, al remate, podrían contratarte directamente y conseguir una relación laboral estable.</w:t>
      </w:r>
    </w:p>
    <w:p w14:paraId="15CA7275" w14:textId="77777777" w:rsidR="00C11C9C" w:rsidRDefault="00C11C9C" w:rsidP="00C11C9C">
      <w:pPr>
        <w:rPr>
          <w:rFonts w:ascii="Times New Roman" w:hAnsi="Times New Roman" w:cs="Times New Roman"/>
          <w:szCs w:val="24"/>
          <w:lang w:val="es-ES_tradnl"/>
        </w:rPr>
      </w:pPr>
    </w:p>
    <w:p w14:paraId="1295BA83" w14:textId="77777777" w:rsidR="00C11C9C" w:rsidRDefault="00C11C9C" w:rsidP="00C11C9C"/>
    <w:p w14:paraId="1520FC6C" w14:textId="77777777" w:rsidR="00C11C9C" w:rsidRDefault="00C11C9C" w:rsidP="00C11C9C"/>
    <w:p w14:paraId="593B5C96" w14:textId="77777777" w:rsidR="00DD1936" w:rsidRPr="00DD1936" w:rsidRDefault="00DD1936" w:rsidP="00DD1936">
      <w:pPr>
        <w:rPr>
          <w:b/>
          <w:bCs/>
        </w:rPr>
      </w:pPr>
    </w:p>
    <w:sectPr w:rsidR="00DD1936" w:rsidRPr="00DD1936" w:rsidSect="0083087F">
      <w:footerReference w:type="even" r:id="rId22"/>
      <w:footerReference w:type="default" r:id="rId23"/>
      <w:footerReference w:type="first" r:id="rId24"/>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595C8" w14:textId="77777777" w:rsidR="003A5F65" w:rsidRDefault="003A5F65" w:rsidP="00A82BC0">
      <w:pPr>
        <w:spacing w:after="0"/>
      </w:pPr>
      <w:r>
        <w:separator/>
      </w:r>
    </w:p>
  </w:endnote>
  <w:endnote w:type="continuationSeparator" w:id="0">
    <w:p w14:paraId="54B20F0D" w14:textId="77777777" w:rsidR="003A5F65" w:rsidRDefault="003A5F65" w:rsidP="00A82BC0">
      <w:pPr>
        <w:spacing w:after="0"/>
      </w:pPr>
      <w:r>
        <w:continuationSeparator/>
      </w:r>
    </w:p>
  </w:endnote>
  <w:endnote w:type="continuationNotice" w:id="1">
    <w:p w14:paraId="478BAA68" w14:textId="77777777" w:rsidR="003A5F65" w:rsidRDefault="003A5F6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MS Mincho"/>
    <w:charset w:val="8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6FBC7" w14:textId="501A1901" w:rsidR="00A82BC0" w:rsidRDefault="00A82BC0">
    <w:pPr>
      <w:pStyle w:val="Piedepgina"/>
    </w:pPr>
    <w:r>
      <w:fldChar w:fldCharType="begin"/>
    </w:r>
    <w:r>
      <w:instrText>PAGE   \* MERGEFORMAT</w:instrText>
    </w:r>
    <w:r>
      <w:fldChar w:fldCharType="separate"/>
    </w:r>
    <w:r>
      <w:t>2</w:t>
    </w:r>
    <w:r>
      <w:fldChar w:fldCharType="end"/>
    </w:r>
  </w:p>
  <w:p w14:paraId="0B636FDD" w14:textId="77777777" w:rsidR="00A82BC0" w:rsidRDefault="00A82BC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9837921"/>
      <w:docPartObj>
        <w:docPartGallery w:val="Page Numbers (Bottom of Page)"/>
        <w:docPartUnique/>
      </w:docPartObj>
    </w:sdtPr>
    <w:sdtContent>
      <w:p w14:paraId="29BC25AF" w14:textId="51BF5876" w:rsidR="00A82BC0" w:rsidRDefault="00A82BC0">
        <w:pPr>
          <w:pStyle w:val="Piedepgina"/>
          <w:jc w:val="right"/>
        </w:pPr>
        <w:r>
          <w:fldChar w:fldCharType="begin"/>
        </w:r>
        <w:r>
          <w:instrText>PAGE   \* MERGEFORMAT</w:instrText>
        </w:r>
        <w:r>
          <w:fldChar w:fldCharType="separate"/>
        </w:r>
        <w:r>
          <w:t>2</w:t>
        </w:r>
        <w:r>
          <w:fldChar w:fldCharType="end"/>
        </w:r>
      </w:p>
    </w:sdtContent>
  </w:sdt>
  <w:p w14:paraId="1EB4D573" w14:textId="77777777" w:rsidR="00A82BC0" w:rsidRDefault="00A82BC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960C7" w14:textId="09335D9F" w:rsidR="00D107D9" w:rsidRDefault="00D107D9">
    <w:pPr>
      <w:pStyle w:val="Piedepgina"/>
      <w:jc w:val="right"/>
    </w:pPr>
  </w:p>
  <w:p w14:paraId="7DDC573B" w14:textId="77777777" w:rsidR="00BE7099" w:rsidRDefault="00BE70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5B8C1" w14:textId="77777777" w:rsidR="003A5F65" w:rsidRDefault="003A5F65" w:rsidP="00A82BC0">
      <w:pPr>
        <w:spacing w:after="0"/>
      </w:pPr>
      <w:r>
        <w:separator/>
      </w:r>
    </w:p>
  </w:footnote>
  <w:footnote w:type="continuationSeparator" w:id="0">
    <w:p w14:paraId="5216876A" w14:textId="77777777" w:rsidR="003A5F65" w:rsidRDefault="003A5F65" w:rsidP="00A82BC0">
      <w:pPr>
        <w:spacing w:after="0"/>
      </w:pPr>
      <w:r>
        <w:continuationSeparator/>
      </w:r>
    </w:p>
  </w:footnote>
  <w:footnote w:type="continuationNotice" w:id="1">
    <w:p w14:paraId="0A346BD2" w14:textId="77777777" w:rsidR="003A5F65" w:rsidRDefault="003A5F65">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9EC699F8"/>
    <w:lvl w:ilvl="0">
      <w:start w:val="1"/>
      <w:numFmt w:val="decimal"/>
      <w:lvlText w:val="%1"/>
      <w:lvlJc w:val="left"/>
      <w:pPr>
        <w:tabs>
          <w:tab w:val="num" w:pos="1141"/>
        </w:tabs>
        <w:ind w:left="1141" w:hanging="432"/>
      </w:pPr>
    </w:lvl>
    <w:lvl w:ilvl="1">
      <w:start w:val="1"/>
      <w:numFmt w:val="decimal"/>
      <w:lvlText w:val="%1.%2"/>
      <w:lvlJc w:val="left"/>
      <w:pPr>
        <w:tabs>
          <w:tab w:val="num" w:pos="1285"/>
        </w:tabs>
        <w:ind w:left="1285" w:hanging="576"/>
      </w:pPr>
    </w:lvl>
    <w:lvl w:ilvl="2">
      <w:start w:val="1"/>
      <w:numFmt w:val="decimal"/>
      <w:lvlText w:val="%1.%2.%3"/>
      <w:lvlJc w:val="left"/>
      <w:pPr>
        <w:tabs>
          <w:tab w:val="num" w:pos="1429"/>
        </w:tabs>
        <w:ind w:left="1429" w:hanging="720"/>
      </w:pPr>
    </w:lvl>
    <w:lvl w:ilvl="3">
      <w:start w:val="1"/>
      <w:numFmt w:val="decimal"/>
      <w:lvlText w:val="%1.%2.%3.%4"/>
      <w:lvlJc w:val="left"/>
      <w:pPr>
        <w:tabs>
          <w:tab w:val="num" w:pos="1573"/>
        </w:tabs>
        <w:ind w:left="1573" w:hanging="864"/>
      </w:pPr>
    </w:lvl>
    <w:lvl w:ilvl="4">
      <w:start w:val="1"/>
      <w:numFmt w:val="decimal"/>
      <w:lvlText w:val="%1.%2.%3.%4.%5"/>
      <w:lvlJc w:val="left"/>
      <w:pPr>
        <w:tabs>
          <w:tab w:val="num" w:pos="1717"/>
        </w:tabs>
        <w:ind w:left="1717" w:hanging="1008"/>
      </w:pPr>
    </w:lvl>
    <w:lvl w:ilvl="5">
      <w:start w:val="1"/>
      <w:numFmt w:val="decimal"/>
      <w:lvlText w:val="%1.%2.%3.%4.%5.%6"/>
      <w:lvlJc w:val="left"/>
      <w:pPr>
        <w:tabs>
          <w:tab w:val="num" w:pos="1861"/>
        </w:tabs>
        <w:ind w:left="1861" w:hanging="1152"/>
      </w:pPr>
    </w:lvl>
    <w:lvl w:ilvl="6">
      <w:start w:val="1"/>
      <w:numFmt w:val="decimal"/>
      <w:lvlText w:val="%1.%2.%3.%4.%5.%6.%7"/>
      <w:lvlJc w:val="left"/>
      <w:pPr>
        <w:tabs>
          <w:tab w:val="num" w:pos="2005"/>
        </w:tabs>
        <w:ind w:left="2005" w:hanging="1296"/>
      </w:pPr>
    </w:lvl>
    <w:lvl w:ilvl="7">
      <w:start w:val="1"/>
      <w:numFmt w:val="decimal"/>
      <w:lvlText w:val="%1.%2.%3.%4.%5.%6.%7.%8"/>
      <w:lvlJc w:val="left"/>
      <w:pPr>
        <w:tabs>
          <w:tab w:val="num" w:pos="2149"/>
        </w:tabs>
        <w:ind w:left="2149" w:hanging="1440"/>
      </w:pPr>
    </w:lvl>
    <w:lvl w:ilvl="8">
      <w:start w:val="1"/>
      <w:numFmt w:val="decimal"/>
      <w:lvlText w:val="%1.%2.%3.%4.%5.%6.%7.%8.%9"/>
      <w:lvlJc w:val="left"/>
      <w:pPr>
        <w:tabs>
          <w:tab w:val="num" w:pos="2293"/>
        </w:tabs>
        <w:ind w:left="2293" w:hanging="1584"/>
      </w:pPr>
    </w:lvl>
  </w:abstractNum>
  <w:abstractNum w:abstractNumId="1" w15:restartNumberingAfterBreak="0">
    <w:nsid w:val="00000003"/>
    <w:multiLevelType w:val="singleLevel"/>
    <w:tmpl w:val="00000003"/>
    <w:name w:val="WW8Num5"/>
    <w:lvl w:ilvl="0">
      <w:start w:val="1"/>
      <w:numFmt w:val="bullet"/>
      <w:lvlText w:val="o"/>
      <w:lvlJc w:val="left"/>
      <w:pPr>
        <w:tabs>
          <w:tab w:val="num" w:pos="720"/>
        </w:tabs>
        <w:ind w:left="720" w:hanging="360"/>
      </w:pPr>
      <w:rPr>
        <w:rFonts w:ascii="Courier New" w:hAnsi="Courier New" w:cs="Courier New"/>
      </w:rPr>
    </w:lvl>
  </w:abstractNum>
  <w:abstractNum w:abstractNumId="2" w15:restartNumberingAfterBreak="0">
    <w:nsid w:val="00000004"/>
    <w:multiLevelType w:val="singleLevel"/>
    <w:tmpl w:val="00000004"/>
    <w:name w:val="WW8Num8"/>
    <w:lvl w:ilvl="0">
      <w:start w:val="1"/>
      <w:numFmt w:val="bullet"/>
      <w:lvlText w:val=""/>
      <w:lvlJc w:val="left"/>
      <w:pPr>
        <w:tabs>
          <w:tab w:val="num" w:pos="0"/>
        </w:tabs>
        <w:ind w:left="1996" w:hanging="360"/>
      </w:pPr>
      <w:rPr>
        <w:rFonts w:ascii="Symbol" w:hAnsi="Symbol" w:cs="Symbol"/>
      </w:rPr>
    </w:lvl>
  </w:abstractNum>
  <w:abstractNum w:abstractNumId="3" w15:restartNumberingAfterBreak="0">
    <w:nsid w:val="00000008"/>
    <w:multiLevelType w:val="multilevel"/>
    <w:tmpl w:val="00000008"/>
    <w:name w:val="WW8Num20"/>
    <w:lvl w:ilvl="0">
      <w:start w:val="1"/>
      <w:numFmt w:val="bullet"/>
      <w:lvlText w:val=""/>
      <w:lvlJc w:val="left"/>
      <w:pPr>
        <w:tabs>
          <w:tab w:val="num" w:pos="1637"/>
        </w:tabs>
        <w:ind w:left="1637" w:hanging="360"/>
      </w:pPr>
      <w:rPr>
        <w:rFonts w:ascii="Symbol" w:hAnsi="Symbol" w:cs="StarSymbol"/>
        <w:sz w:val="18"/>
        <w:szCs w:val="18"/>
      </w:rPr>
    </w:lvl>
    <w:lvl w:ilvl="1">
      <w:start w:val="1"/>
      <w:numFmt w:val="bullet"/>
      <w:lvlText w:val="o"/>
      <w:lvlJc w:val="left"/>
      <w:pPr>
        <w:tabs>
          <w:tab w:val="num" w:pos="2357"/>
        </w:tabs>
        <w:ind w:left="2357" w:hanging="360"/>
      </w:pPr>
      <w:rPr>
        <w:rFonts w:ascii="Courier New" w:hAnsi="Courier New" w:cs="Courier New"/>
      </w:rPr>
    </w:lvl>
    <w:lvl w:ilvl="2">
      <w:start w:val="1"/>
      <w:numFmt w:val="bullet"/>
      <w:lvlText w:val=""/>
      <w:lvlJc w:val="left"/>
      <w:pPr>
        <w:tabs>
          <w:tab w:val="num" w:pos="3077"/>
        </w:tabs>
        <w:ind w:left="3077" w:hanging="360"/>
      </w:pPr>
      <w:rPr>
        <w:rFonts w:ascii="Wingdings" w:hAnsi="Wingdings"/>
      </w:rPr>
    </w:lvl>
    <w:lvl w:ilvl="3">
      <w:start w:val="1"/>
      <w:numFmt w:val="bullet"/>
      <w:lvlText w:val=""/>
      <w:lvlJc w:val="left"/>
      <w:pPr>
        <w:tabs>
          <w:tab w:val="num" w:pos="3797"/>
        </w:tabs>
        <w:ind w:left="3797" w:hanging="360"/>
      </w:pPr>
      <w:rPr>
        <w:rFonts w:ascii="Symbol" w:hAnsi="Symbol" w:cs="StarSymbol"/>
        <w:sz w:val="18"/>
        <w:szCs w:val="18"/>
      </w:rPr>
    </w:lvl>
    <w:lvl w:ilvl="4">
      <w:start w:val="1"/>
      <w:numFmt w:val="bullet"/>
      <w:lvlText w:val="o"/>
      <w:lvlJc w:val="left"/>
      <w:pPr>
        <w:tabs>
          <w:tab w:val="num" w:pos="4517"/>
        </w:tabs>
        <w:ind w:left="4517" w:hanging="360"/>
      </w:pPr>
      <w:rPr>
        <w:rFonts w:ascii="Courier New" w:hAnsi="Courier New" w:cs="Courier New"/>
      </w:rPr>
    </w:lvl>
    <w:lvl w:ilvl="5">
      <w:start w:val="1"/>
      <w:numFmt w:val="bullet"/>
      <w:lvlText w:val=""/>
      <w:lvlJc w:val="left"/>
      <w:pPr>
        <w:tabs>
          <w:tab w:val="num" w:pos="5237"/>
        </w:tabs>
        <w:ind w:left="5237" w:hanging="360"/>
      </w:pPr>
      <w:rPr>
        <w:rFonts w:ascii="Wingdings" w:hAnsi="Wingdings"/>
      </w:rPr>
    </w:lvl>
    <w:lvl w:ilvl="6">
      <w:start w:val="1"/>
      <w:numFmt w:val="bullet"/>
      <w:lvlText w:val=""/>
      <w:lvlJc w:val="left"/>
      <w:pPr>
        <w:tabs>
          <w:tab w:val="num" w:pos="5957"/>
        </w:tabs>
        <w:ind w:left="5957" w:hanging="360"/>
      </w:pPr>
      <w:rPr>
        <w:rFonts w:ascii="Symbol" w:hAnsi="Symbol" w:cs="StarSymbol"/>
        <w:sz w:val="18"/>
        <w:szCs w:val="18"/>
      </w:rPr>
    </w:lvl>
    <w:lvl w:ilvl="7">
      <w:start w:val="1"/>
      <w:numFmt w:val="bullet"/>
      <w:lvlText w:val="o"/>
      <w:lvlJc w:val="left"/>
      <w:pPr>
        <w:tabs>
          <w:tab w:val="num" w:pos="6677"/>
        </w:tabs>
        <w:ind w:left="6677" w:hanging="360"/>
      </w:pPr>
      <w:rPr>
        <w:rFonts w:ascii="Courier New" w:hAnsi="Courier New" w:cs="Courier New"/>
      </w:rPr>
    </w:lvl>
    <w:lvl w:ilvl="8">
      <w:start w:val="1"/>
      <w:numFmt w:val="bullet"/>
      <w:lvlText w:val=""/>
      <w:lvlJc w:val="left"/>
      <w:pPr>
        <w:tabs>
          <w:tab w:val="num" w:pos="7397"/>
        </w:tabs>
        <w:ind w:left="7397" w:hanging="360"/>
      </w:pPr>
      <w:rPr>
        <w:rFonts w:ascii="Wingdings" w:hAnsi="Wingdings"/>
      </w:rPr>
    </w:lvl>
  </w:abstractNum>
  <w:abstractNum w:abstractNumId="4" w15:restartNumberingAfterBreak="0">
    <w:nsid w:val="0000000B"/>
    <w:multiLevelType w:val="singleLevel"/>
    <w:tmpl w:val="0000000B"/>
    <w:name w:val="WW8Num17"/>
    <w:lvl w:ilvl="0">
      <w:start w:val="1"/>
      <w:numFmt w:val="bullet"/>
      <w:lvlText w:val=""/>
      <w:lvlJc w:val="left"/>
      <w:pPr>
        <w:tabs>
          <w:tab w:val="num" w:pos="0"/>
        </w:tabs>
        <w:ind w:left="1287" w:hanging="360"/>
      </w:pPr>
      <w:rPr>
        <w:rFonts w:ascii="Symbol" w:hAnsi="Symbol" w:cs="Symbol"/>
      </w:rPr>
    </w:lvl>
  </w:abstractNum>
  <w:abstractNum w:abstractNumId="5" w15:restartNumberingAfterBreak="0">
    <w:nsid w:val="026343B8"/>
    <w:multiLevelType w:val="hybridMultilevel"/>
    <w:tmpl w:val="343A15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34650A0"/>
    <w:multiLevelType w:val="hybridMultilevel"/>
    <w:tmpl w:val="7AD25C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47B07E8"/>
    <w:multiLevelType w:val="hybridMultilevel"/>
    <w:tmpl w:val="FF6C57AC"/>
    <w:lvl w:ilvl="0" w:tplc="0C0A0003">
      <w:start w:val="1"/>
      <w:numFmt w:val="bullet"/>
      <w:lvlText w:val="o"/>
      <w:lvlJc w:val="left"/>
      <w:pPr>
        <w:ind w:left="1080" w:hanging="360"/>
      </w:pPr>
      <w:rPr>
        <w:rFonts w:ascii="Courier New" w:hAnsi="Courier New" w:cs="Courier New"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cs="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cs="Courier New" w:hint="default"/>
      </w:rPr>
    </w:lvl>
    <w:lvl w:ilvl="8" w:tplc="0C0A0005">
      <w:start w:val="1"/>
      <w:numFmt w:val="bullet"/>
      <w:lvlText w:val=""/>
      <w:lvlJc w:val="left"/>
      <w:pPr>
        <w:ind w:left="6840" w:hanging="360"/>
      </w:pPr>
      <w:rPr>
        <w:rFonts w:ascii="Wingdings" w:hAnsi="Wingdings" w:hint="default"/>
      </w:rPr>
    </w:lvl>
  </w:abstractNum>
  <w:abstractNum w:abstractNumId="8" w15:restartNumberingAfterBreak="0">
    <w:nsid w:val="067A1813"/>
    <w:multiLevelType w:val="hybridMultilevel"/>
    <w:tmpl w:val="DDD6D79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09DB55E0"/>
    <w:multiLevelType w:val="hybridMultilevel"/>
    <w:tmpl w:val="589A8B8E"/>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0" w15:restartNumberingAfterBreak="0">
    <w:nsid w:val="0C6663A1"/>
    <w:multiLevelType w:val="hybridMultilevel"/>
    <w:tmpl w:val="B4D041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FBC6526"/>
    <w:multiLevelType w:val="hybridMultilevel"/>
    <w:tmpl w:val="5BF6495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06D6BA9"/>
    <w:multiLevelType w:val="hybridMultilevel"/>
    <w:tmpl w:val="9B2A3746"/>
    <w:lvl w:ilvl="0" w:tplc="0C0A0001">
      <w:start w:val="1"/>
      <w:numFmt w:val="bullet"/>
      <w:lvlText w:val=""/>
      <w:lvlJc w:val="left"/>
      <w:pPr>
        <w:ind w:left="1776" w:hanging="360"/>
      </w:pPr>
      <w:rPr>
        <w:rFonts w:ascii="Symbol" w:hAnsi="Symbol"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3" w15:restartNumberingAfterBreak="0">
    <w:nsid w:val="11081A72"/>
    <w:multiLevelType w:val="hybridMultilevel"/>
    <w:tmpl w:val="6004CCB8"/>
    <w:lvl w:ilvl="0" w:tplc="0C0A0001">
      <w:start w:val="1"/>
      <w:numFmt w:val="bullet"/>
      <w:lvlText w:val=""/>
      <w:lvlJc w:val="left"/>
      <w:pPr>
        <w:ind w:left="1069" w:hanging="360"/>
      </w:pPr>
      <w:rPr>
        <w:rFonts w:ascii="Symbol" w:hAnsi="Symbol" w:hint="default"/>
      </w:rPr>
    </w:lvl>
    <w:lvl w:ilvl="1" w:tplc="0C0A0003">
      <w:start w:val="1"/>
      <w:numFmt w:val="bullet"/>
      <w:lvlText w:val="o"/>
      <w:lvlJc w:val="left"/>
      <w:pPr>
        <w:ind w:left="1789" w:hanging="360"/>
      </w:pPr>
      <w:rPr>
        <w:rFonts w:ascii="Courier New" w:hAnsi="Courier New" w:cs="Courier New" w:hint="default"/>
      </w:rPr>
    </w:lvl>
    <w:lvl w:ilvl="2" w:tplc="0C0A0005">
      <w:start w:val="1"/>
      <w:numFmt w:val="bullet"/>
      <w:lvlText w:val=""/>
      <w:lvlJc w:val="left"/>
      <w:pPr>
        <w:ind w:left="2509" w:hanging="360"/>
      </w:pPr>
      <w:rPr>
        <w:rFonts w:ascii="Wingdings" w:hAnsi="Wingdings" w:hint="default"/>
      </w:rPr>
    </w:lvl>
    <w:lvl w:ilvl="3" w:tplc="0C0A0001">
      <w:start w:val="1"/>
      <w:numFmt w:val="bullet"/>
      <w:lvlText w:val=""/>
      <w:lvlJc w:val="left"/>
      <w:pPr>
        <w:ind w:left="3229" w:hanging="360"/>
      </w:pPr>
      <w:rPr>
        <w:rFonts w:ascii="Symbol" w:hAnsi="Symbol" w:hint="default"/>
      </w:rPr>
    </w:lvl>
    <w:lvl w:ilvl="4" w:tplc="0C0A0003">
      <w:start w:val="1"/>
      <w:numFmt w:val="bullet"/>
      <w:lvlText w:val="o"/>
      <w:lvlJc w:val="left"/>
      <w:pPr>
        <w:ind w:left="3949" w:hanging="360"/>
      </w:pPr>
      <w:rPr>
        <w:rFonts w:ascii="Courier New" w:hAnsi="Courier New" w:cs="Courier New" w:hint="default"/>
      </w:rPr>
    </w:lvl>
    <w:lvl w:ilvl="5" w:tplc="0C0A0005">
      <w:start w:val="1"/>
      <w:numFmt w:val="bullet"/>
      <w:lvlText w:val=""/>
      <w:lvlJc w:val="left"/>
      <w:pPr>
        <w:ind w:left="4669" w:hanging="360"/>
      </w:pPr>
      <w:rPr>
        <w:rFonts w:ascii="Wingdings" w:hAnsi="Wingdings" w:hint="default"/>
      </w:rPr>
    </w:lvl>
    <w:lvl w:ilvl="6" w:tplc="0C0A0001">
      <w:start w:val="1"/>
      <w:numFmt w:val="bullet"/>
      <w:lvlText w:val=""/>
      <w:lvlJc w:val="left"/>
      <w:pPr>
        <w:ind w:left="5389" w:hanging="360"/>
      </w:pPr>
      <w:rPr>
        <w:rFonts w:ascii="Symbol" w:hAnsi="Symbol" w:hint="default"/>
      </w:rPr>
    </w:lvl>
    <w:lvl w:ilvl="7" w:tplc="0C0A0003">
      <w:start w:val="1"/>
      <w:numFmt w:val="bullet"/>
      <w:lvlText w:val="o"/>
      <w:lvlJc w:val="left"/>
      <w:pPr>
        <w:ind w:left="6109" w:hanging="360"/>
      </w:pPr>
      <w:rPr>
        <w:rFonts w:ascii="Courier New" w:hAnsi="Courier New" w:cs="Courier New" w:hint="default"/>
      </w:rPr>
    </w:lvl>
    <w:lvl w:ilvl="8" w:tplc="0C0A0005">
      <w:start w:val="1"/>
      <w:numFmt w:val="bullet"/>
      <w:lvlText w:val=""/>
      <w:lvlJc w:val="left"/>
      <w:pPr>
        <w:ind w:left="6829" w:hanging="360"/>
      </w:pPr>
      <w:rPr>
        <w:rFonts w:ascii="Wingdings" w:hAnsi="Wingdings" w:hint="default"/>
      </w:rPr>
    </w:lvl>
  </w:abstractNum>
  <w:abstractNum w:abstractNumId="14" w15:restartNumberingAfterBreak="0">
    <w:nsid w:val="125F707D"/>
    <w:multiLevelType w:val="hybridMultilevel"/>
    <w:tmpl w:val="0C44DA44"/>
    <w:lvl w:ilvl="0" w:tplc="B1324F16">
      <w:start w:val="1"/>
      <w:numFmt w:val="bullet"/>
      <w:pStyle w:val="Listado"/>
      <w:lvlText w:val="-"/>
      <w:lvlJc w:val="left"/>
      <w:pPr>
        <w:ind w:left="1635" w:hanging="360"/>
      </w:pPr>
      <w:rPr>
        <w:rFonts w:ascii="Calibri" w:eastAsiaTheme="minorHAnsi" w:hAnsi="Calibri" w:cs="Calibri" w:hint="default"/>
      </w:rPr>
    </w:lvl>
    <w:lvl w:ilvl="1" w:tplc="92EE3E60">
      <w:start w:val="1"/>
      <w:numFmt w:val="bullet"/>
      <w:lvlText w:val="-"/>
      <w:lvlJc w:val="left"/>
      <w:pPr>
        <w:ind w:left="1635" w:hanging="360"/>
      </w:pPr>
      <w:rPr>
        <w:rFonts w:ascii="Calibri" w:eastAsiaTheme="minorHAnsi" w:hAnsi="Calibri" w:cs="Calibri" w:hint="default"/>
      </w:rPr>
    </w:lvl>
    <w:lvl w:ilvl="2" w:tplc="0C0A0005" w:tentative="1">
      <w:start w:val="1"/>
      <w:numFmt w:val="bullet"/>
      <w:lvlText w:val=""/>
      <w:lvlJc w:val="left"/>
      <w:pPr>
        <w:ind w:left="3020" w:hanging="360"/>
      </w:pPr>
      <w:rPr>
        <w:rFonts w:ascii="Wingdings" w:hAnsi="Wingdings" w:hint="default"/>
      </w:rPr>
    </w:lvl>
    <w:lvl w:ilvl="3" w:tplc="0C0A0001" w:tentative="1">
      <w:start w:val="1"/>
      <w:numFmt w:val="bullet"/>
      <w:lvlText w:val=""/>
      <w:lvlJc w:val="left"/>
      <w:pPr>
        <w:ind w:left="3740" w:hanging="360"/>
      </w:pPr>
      <w:rPr>
        <w:rFonts w:ascii="Symbol" w:hAnsi="Symbol" w:hint="default"/>
      </w:rPr>
    </w:lvl>
    <w:lvl w:ilvl="4" w:tplc="0C0A0003" w:tentative="1">
      <w:start w:val="1"/>
      <w:numFmt w:val="bullet"/>
      <w:lvlText w:val="o"/>
      <w:lvlJc w:val="left"/>
      <w:pPr>
        <w:ind w:left="4460" w:hanging="360"/>
      </w:pPr>
      <w:rPr>
        <w:rFonts w:ascii="Courier New" w:hAnsi="Courier New" w:cs="Courier New" w:hint="default"/>
      </w:rPr>
    </w:lvl>
    <w:lvl w:ilvl="5" w:tplc="0C0A0005" w:tentative="1">
      <w:start w:val="1"/>
      <w:numFmt w:val="bullet"/>
      <w:lvlText w:val=""/>
      <w:lvlJc w:val="left"/>
      <w:pPr>
        <w:ind w:left="5180" w:hanging="360"/>
      </w:pPr>
      <w:rPr>
        <w:rFonts w:ascii="Wingdings" w:hAnsi="Wingdings" w:hint="default"/>
      </w:rPr>
    </w:lvl>
    <w:lvl w:ilvl="6" w:tplc="0C0A0001" w:tentative="1">
      <w:start w:val="1"/>
      <w:numFmt w:val="bullet"/>
      <w:lvlText w:val=""/>
      <w:lvlJc w:val="left"/>
      <w:pPr>
        <w:ind w:left="5900" w:hanging="360"/>
      </w:pPr>
      <w:rPr>
        <w:rFonts w:ascii="Symbol" w:hAnsi="Symbol" w:hint="default"/>
      </w:rPr>
    </w:lvl>
    <w:lvl w:ilvl="7" w:tplc="0C0A0003" w:tentative="1">
      <w:start w:val="1"/>
      <w:numFmt w:val="bullet"/>
      <w:lvlText w:val="o"/>
      <w:lvlJc w:val="left"/>
      <w:pPr>
        <w:ind w:left="6620" w:hanging="360"/>
      </w:pPr>
      <w:rPr>
        <w:rFonts w:ascii="Courier New" w:hAnsi="Courier New" w:cs="Courier New" w:hint="default"/>
      </w:rPr>
    </w:lvl>
    <w:lvl w:ilvl="8" w:tplc="0C0A0005" w:tentative="1">
      <w:start w:val="1"/>
      <w:numFmt w:val="bullet"/>
      <w:lvlText w:val=""/>
      <w:lvlJc w:val="left"/>
      <w:pPr>
        <w:ind w:left="7340" w:hanging="360"/>
      </w:pPr>
      <w:rPr>
        <w:rFonts w:ascii="Wingdings" w:hAnsi="Wingdings" w:hint="default"/>
      </w:rPr>
    </w:lvl>
  </w:abstractNum>
  <w:abstractNum w:abstractNumId="15" w15:restartNumberingAfterBreak="0">
    <w:nsid w:val="17B3764E"/>
    <w:multiLevelType w:val="hybridMultilevel"/>
    <w:tmpl w:val="2F88C5FA"/>
    <w:lvl w:ilvl="0" w:tplc="0C0A0001">
      <w:start w:val="1"/>
      <w:numFmt w:val="bullet"/>
      <w:lvlText w:val=""/>
      <w:lvlJc w:val="left"/>
      <w:pPr>
        <w:ind w:left="2705" w:hanging="360"/>
      </w:pPr>
      <w:rPr>
        <w:rFonts w:ascii="Symbol" w:hAnsi="Symbol" w:hint="default"/>
      </w:rPr>
    </w:lvl>
    <w:lvl w:ilvl="1" w:tplc="0C0A0003">
      <w:start w:val="1"/>
      <w:numFmt w:val="bullet"/>
      <w:lvlText w:val="o"/>
      <w:lvlJc w:val="left"/>
      <w:pPr>
        <w:ind w:left="3425" w:hanging="360"/>
      </w:pPr>
      <w:rPr>
        <w:rFonts w:ascii="Courier New" w:hAnsi="Courier New" w:cs="Courier New" w:hint="default"/>
      </w:rPr>
    </w:lvl>
    <w:lvl w:ilvl="2" w:tplc="0C0A0005">
      <w:start w:val="1"/>
      <w:numFmt w:val="bullet"/>
      <w:lvlText w:val=""/>
      <w:lvlJc w:val="left"/>
      <w:pPr>
        <w:ind w:left="4145" w:hanging="360"/>
      </w:pPr>
      <w:rPr>
        <w:rFonts w:ascii="Wingdings" w:hAnsi="Wingdings" w:hint="default"/>
      </w:rPr>
    </w:lvl>
    <w:lvl w:ilvl="3" w:tplc="0C0A0001">
      <w:start w:val="1"/>
      <w:numFmt w:val="bullet"/>
      <w:lvlText w:val=""/>
      <w:lvlJc w:val="left"/>
      <w:pPr>
        <w:ind w:left="4865" w:hanging="360"/>
      </w:pPr>
      <w:rPr>
        <w:rFonts w:ascii="Symbol" w:hAnsi="Symbol" w:hint="default"/>
      </w:rPr>
    </w:lvl>
    <w:lvl w:ilvl="4" w:tplc="0C0A0003">
      <w:start w:val="1"/>
      <w:numFmt w:val="bullet"/>
      <w:lvlText w:val="o"/>
      <w:lvlJc w:val="left"/>
      <w:pPr>
        <w:ind w:left="5585" w:hanging="360"/>
      </w:pPr>
      <w:rPr>
        <w:rFonts w:ascii="Courier New" w:hAnsi="Courier New" w:cs="Courier New" w:hint="default"/>
      </w:rPr>
    </w:lvl>
    <w:lvl w:ilvl="5" w:tplc="0C0A0005">
      <w:start w:val="1"/>
      <w:numFmt w:val="bullet"/>
      <w:lvlText w:val=""/>
      <w:lvlJc w:val="left"/>
      <w:pPr>
        <w:ind w:left="6305" w:hanging="360"/>
      </w:pPr>
      <w:rPr>
        <w:rFonts w:ascii="Wingdings" w:hAnsi="Wingdings" w:hint="default"/>
      </w:rPr>
    </w:lvl>
    <w:lvl w:ilvl="6" w:tplc="0C0A0001">
      <w:start w:val="1"/>
      <w:numFmt w:val="bullet"/>
      <w:lvlText w:val=""/>
      <w:lvlJc w:val="left"/>
      <w:pPr>
        <w:ind w:left="7025" w:hanging="360"/>
      </w:pPr>
      <w:rPr>
        <w:rFonts w:ascii="Symbol" w:hAnsi="Symbol" w:hint="default"/>
      </w:rPr>
    </w:lvl>
    <w:lvl w:ilvl="7" w:tplc="0C0A0003">
      <w:start w:val="1"/>
      <w:numFmt w:val="bullet"/>
      <w:lvlText w:val="o"/>
      <w:lvlJc w:val="left"/>
      <w:pPr>
        <w:ind w:left="7745" w:hanging="360"/>
      </w:pPr>
      <w:rPr>
        <w:rFonts w:ascii="Courier New" w:hAnsi="Courier New" w:cs="Courier New" w:hint="default"/>
      </w:rPr>
    </w:lvl>
    <w:lvl w:ilvl="8" w:tplc="0C0A0005">
      <w:start w:val="1"/>
      <w:numFmt w:val="bullet"/>
      <w:lvlText w:val=""/>
      <w:lvlJc w:val="left"/>
      <w:pPr>
        <w:ind w:left="8465" w:hanging="360"/>
      </w:pPr>
      <w:rPr>
        <w:rFonts w:ascii="Wingdings" w:hAnsi="Wingdings" w:hint="default"/>
      </w:rPr>
    </w:lvl>
  </w:abstractNum>
  <w:abstractNum w:abstractNumId="16" w15:restartNumberingAfterBreak="0">
    <w:nsid w:val="194C273D"/>
    <w:multiLevelType w:val="hybridMultilevel"/>
    <w:tmpl w:val="A16655E4"/>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7" w15:restartNumberingAfterBreak="0">
    <w:nsid w:val="1B7870DD"/>
    <w:multiLevelType w:val="hybridMultilevel"/>
    <w:tmpl w:val="735E3B48"/>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1C9E02F5"/>
    <w:multiLevelType w:val="hybridMultilevel"/>
    <w:tmpl w:val="3ED25C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1F95411B"/>
    <w:multiLevelType w:val="hybridMultilevel"/>
    <w:tmpl w:val="137AA02C"/>
    <w:lvl w:ilvl="0" w:tplc="7BC0D294">
      <w:start w:val="1"/>
      <w:numFmt w:val="decimal"/>
      <w:lvlText w:val="%1."/>
      <w:lvlJc w:val="left"/>
      <w:pPr>
        <w:ind w:left="1068" w:hanging="360"/>
      </w:pPr>
      <w:rPr>
        <w:rFonts w:ascii="Palatino Linotype" w:eastAsiaTheme="majorEastAsia" w:hAnsi="Palatino Linotype" w:cstheme="majorBidi" w:hint="default"/>
        <w:b/>
        <w:sz w:val="24"/>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0" w15:restartNumberingAfterBreak="0">
    <w:nsid w:val="20BB6085"/>
    <w:multiLevelType w:val="hybridMultilevel"/>
    <w:tmpl w:val="C9AC571A"/>
    <w:lvl w:ilvl="0" w:tplc="0C0A0015">
      <w:start w:val="1"/>
      <w:numFmt w:val="upperLetter"/>
      <w:lvlText w:val="%1."/>
      <w:lvlJc w:val="left"/>
      <w:pPr>
        <w:ind w:left="720" w:hanging="360"/>
      </w:pPr>
      <w:rPr>
        <w:rFonts w:hint="default"/>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21127069"/>
    <w:multiLevelType w:val="hybridMultilevel"/>
    <w:tmpl w:val="C3EA85C4"/>
    <w:lvl w:ilvl="0" w:tplc="B1BC24DE">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22" w15:restartNumberingAfterBreak="0">
    <w:nsid w:val="2432410A"/>
    <w:multiLevelType w:val="hybridMultilevel"/>
    <w:tmpl w:val="9FAAAA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65F355A"/>
    <w:multiLevelType w:val="hybridMultilevel"/>
    <w:tmpl w:val="E940C3AC"/>
    <w:lvl w:ilvl="0" w:tplc="1F42AD46">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24" w15:restartNumberingAfterBreak="0">
    <w:nsid w:val="277C7DD3"/>
    <w:multiLevelType w:val="hybridMultilevel"/>
    <w:tmpl w:val="A88442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2BB44259"/>
    <w:multiLevelType w:val="hybridMultilevel"/>
    <w:tmpl w:val="06EC0F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2F2844A3"/>
    <w:multiLevelType w:val="hybridMultilevel"/>
    <w:tmpl w:val="57C462DA"/>
    <w:lvl w:ilvl="0" w:tplc="9CCE1490">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27" w15:restartNumberingAfterBreak="0">
    <w:nsid w:val="3B9170A8"/>
    <w:multiLevelType w:val="hybridMultilevel"/>
    <w:tmpl w:val="924E346A"/>
    <w:lvl w:ilvl="0" w:tplc="4558A470">
      <w:start w:val="1"/>
      <w:numFmt w:val="upperLetter"/>
      <w:lvlText w:val="%1."/>
      <w:lvlJc w:val="left"/>
      <w:pPr>
        <w:ind w:left="720" w:hanging="360"/>
      </w:pPr>
      <w:rPr>
        <w:rFonts w:hint="default"/>
        <w:b/>
        <w:bCs/>
        <w:i w:val="0"/>
        <w:i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3FA260B7"/>
    <w:multiLevelType w:val="hybridMultilevel"/>
    <w:tmpl w:val="0B8430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0AF4847"/>
    <w:multiLevelType w:val="hybridMultilevel"/>
    <w:tmpl w:val="0082EB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BFB2034"/>
    <w:multiLevelType w:val="multilevel"/>
    <w:tmpl w:val="3D7E6526"/>
    <w:lvl w:ilvl="0">
      <w:start w:val="1"/>
      <w:numFmt w:val="bullet"/>
      <w:lvlText w:val=""/>
      <w:lvlJc w:val="left"/>
      <w:pPr>
        <w:tabs>
          <w:tab w:val="num" w:pos="707"/>
        </w:tabs>
        <w:ind w:left="707" w:hanging="283"/>
      </w:pPr>
      <w:rPr>
        <w:rFonts w:ascii="Symbol" w:hAnsi="Symbol" w:hint="default"/>
      </w:rPr>
    </w:lvl>
    <w:lvl w:ilvl="1">
      <w:start w:val="1"/>
      <w:numFmt w:val="lowerLetter"/>
      <w:lvlText w:val="%2."/>
      <w:lvlJc w:val="left"/>
      <w:pPr>
        <w:tabs>
          <w:tab w:val="num" w:pos="1414"/>
        </w:tabs>
        <w:ind w:left="1414" w:hanging="283"/>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1" w15:restartNumberingAfterBreak="0">
    <w:nsid w:val="4FF704B7"/>
    <w:multiLevelType w:val="hybridMultilevel"/>
    <w:tmpl w:val="2CA2B4C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2" w15:restartNumberingAfterBreak="0">
    <w:nsid w:val="51032C95"/>
    <w:multiLevelType w:val="hybridMultilevel"/>
    <w:tmpl w:val="0F883C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84D4057"/>
    <w:multiLevelType w:val="hybridMultilevel"/>
    <w:tmpl w:val="B88C8782"/>
    <w:lvl w:ilvl="0" w:tplc="FBD6EE26">
      <w:start w:val="2"/>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4" w15:restartNumberingAfterBreak="0">
    <w:nsid w:val="596676A3"/>
    <w:multiLevelType w:val="hybridMultilevel"/>
    <w:tmpl w:val="62027D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EB91BC2"/>
    <w:multiLevelType w:val="hybridMultilevel"/>
    <w:tmpl w:val="17580B2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244203B"/>
    <w:multiLevelType w:val="hybridMultilevel"/>
    <w:tmpl w:val="3EBC05C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7" w15:restartNumberingAfterBreak="0">
    <w:nsid w:val="63F568CF"/>
    <w:multiLevelType w:val="hybridMultilevel"/>
    <w:tmpl w:val="B096E5E2"/>
    <w:lvl w:ilvl="0" w:tplc="0C0A0015">
      <w:start w:val="1"/>
      <w:numFmt w:val="upperLetter"/>
      <w:lvlText w:val="%1."/>
      <w:lvlJc w:val="left"/>
      <w:pPr>
        <w:ind w:left="720" w:hanging="360"/>
      </w:pPr>
      <w:rPr>
        <w:rFonts w:hint="default"/>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64166501"/>
    <w:multiLevelType w:val="hybridMultilevel"/>
    <w:tmpl w:val="36CEFFCE"/>
    <w:lvl w:ilvl="0" w:tplc="0C0A000F">
      <w:start w:val="1"/>
      <w:numFmt w:val="decimal"/>
      <w:lvlText w:val="%1."/>
      <w:lvlJc w:val="left"/>
      <w:pPr>
        <w:tabs>
          <w:tab w:val="num" w:pos="1080"/>
        </w:tabs>
        <w:ind w:left="1080" w:hanging="360"/>
      </w:pPr>
    </w:lvl>
    <w:lvl w:ilvl="1" w:tplc="0C0A0019">
      <w:start w:val="1"/>
      <w:numFmt w:val="lowerLetter"/>
      <w:lvlText w:val="%2."/>
      <w:lvlJc w:val="left"/>
      <w:pPr>
        <w:tabs>
          <w:tab w:val="num" w:pos="1800"/>
        </w:tabs>
        <w:ind w:left="1800" w:hanging="360"/>
      </w:pPr>
    </w:lvl>
    <w:lvl w:ilvl="2" w:tplc="0C0A001B">
      <w:start w:val="1"/>
      <w:numFmt w:val="lowerRoman"/>
      <w:lvlText w:val="%3."/>
      <w:lvlJc w:val="right"/>
      <w:pPr>
        <w:tabs>
          <w:tab w:val="num" w:pos="2520"/>
        </w:tabs>
        <w:ind w:left="2520" w:hanging="180"/>
      </w:pPr>
    </w:lvl>
    <w:lvl w:ilvl="3" w:tplc="0C0A000F">
      <w:start w:val="1"/>
      <w:numFmt w:val="decimal"/>
      <w:lvlText w:val="%4."/>
      <w:lvlJc w:val="left"/>
      <w:pPr>
        <w:tabs>
          <w:tab w:val="num" w:pos="3240"/>
        </w:tabs>
        <w:ind w:left="3240" w:hanging="360"/>
      </w:pPr>
    </w:lvl>
    <w:lvl w:ilvl="4" w:tplc="0C0A0019">
      <w:start w:val="1"/>
      <w:numFmt w:val="lowerLetter"/>
      <w:lvlText w:val="%5."/>
      <w:lvlJc w:val="left"/>
      <w:pPr>
        <w:tabs>
          <w:tab w:val="num" w:pos="3960"/>
        </w:tabs>
        <w:ind w:left="3960" w:hanging="360"/>
      </w:pPr>
    </w:lvl>
    <w:lvl w:ilvl="5" w:tplc="0C0A001B">
      <w:start w:val="1"/>
      <w:numFmt w:val="lowerRoman"/>
      <w:lvlText w:val="%6."/>
      <w:lvlJc w:val="right"/>
      <w:pPr>
        <w:tabs>
          <w:tab w:val="num" w:pos="4680"/>
        </w:tabs>
        <w:ind w:left="4680" w:hanging="180"/>
      </w:pPr>
    </w:lvl>
    <w:lvl w:ilvl="6" w:tplc="0C0A000F">
      <w:start w:val="1"/>
      <w:numFmt w:val="decimal"/>
      <w:lvlText w:val="%7."/>
      <w:lvlJc w:val="left"/>
      <w:pPr>
        <w:tabs>
          <w:tab w:val="num" w:pos="5400"/>
        </w:tabs>
        <w:ind w:left="5400" w:hanging="360"/>
      </w:pPr>
    </w:lvl>
    <w:lvl w:ilvl="7" w:tplc="0C0A0019">
      <w:start w:val="1"/>
      <w:numFmt w:val="lowerLetter"/>
      <w:lvlText w:val="%8."/>
      <w:lvlJc w:val="left"/>
      <w:pPr>
        <w:tabs>
          <w:tab w:val="num" w:pos="6120"/>
        </w:tabs>
        <w:ind w:left="6120" w:hanging="360"/>
      </w:pPr>
    </w:lvl>
    <w:lvl w:ilvl="8" w:tplc="0C0A001B">
      <w:start w:val="1"/>
      <w:numFmt w:val="lowerRoman"/>
      <w:lvlText w:val="%9."/>
      <w:lvlJc w:val="right"/>
      <w:pPr>
        <w:tabs>
          <w:tab w:val="num" w:pos="6840"/>
        </w:tabs>
        <w:ind w:left="6840" w:hanging="180"/>
      </w:pPr>
    </w:lvl>
  </w:abstractNum>
  <w:abstractNum w:abstractNumId="39" w15:restartNumberingAfterBreak="0">
    <w:nsid w:val="66C73233"/>
    <w:multiLevelType w:val="hybridMultilevel"/>
    <w:tmpl w:val="0A0A691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0" w15:restartNumberingAfterBreak="0">
    <w:nsid w:val="6C6B2465"/>
    <w:multiLevelType w:val="hybridMultilevel"/>
    <w:tmpl w:val="AD1811A4"/>
    <w:lvl w:ilvl="0" w:tplc="118EDCAE">
      <w:start w:val="1"/>
      <w:numFmt w:val="lowerLetter"/>
      <w:lvlText w:val="%1)"/>
      <w:lvlJc w:val="left"/>
      <w:pPr>
        <w:ind w:left="2204" w:hanging="360"/>
      </w:pPr>
      <w:rPr>
        <w:rFonts w:ascii="Century Schoolbook" w:eastAsia="Times New Roman" w:hAnsi="Century Schoolbook" w:cs="Century Schoolbook"/>
      </w:rPr>
    </w:lvl>
    <w:lvl w:ilvl="1" w:tplc="0C0A0019">
      <w:start w:val="1"/>
      <w:numFmt w:val="lowerLetter"/>
      <w:lvlText w:val="%2."/>
      <w:lvlJc w:val="left"/>
      <w:pPr>
        <w:ind w:left="2924" w:hanging="360"/>
      </w:pPr>
    </w:lvl>
    <w:lvl w:ilvl="2" w:tplc="0C0A001B">
      <w:start w:val="1"/>
      <w:numFmt w:val="lowerRoman"/>
      <w:lvlText w:val="%3."/>
      <w:lvlJc w:val="right"/>
      <w:pPr>
        <w:ind w:left="3644" w:hanging="180"/>
      </w:pPr>
    </w:lvl>
    <w:lvl w:ilvl="3" w:tplc="0C0A000F">
      <w:start w:val="1"/>
      <w:numFmt w:val="decimal"/>
      <w:lvlText w:val="%4."/>
      <w:lvlJc w:val="left"/>
      <w:pPr>
        <w:ind w:left="4364" w:hanging="360"/>
      </w:pPr>
    </w:lvl>
    <w:lvl w:ilvl="4" w:tplc="0C0A0019">
      <w:start w:val="1"/>
      <w:numFmt w:val="lowerLetter"/>
      <w:lvlText w:val="%5."/>
      <w:lvlJc w:val="left"/>
      <w:pPr>
        <w:ind w:left="5084" w:hanging="360"/>
      </w:pPr>
    </w:lvl>
    <w:lvl w:ilvl="5" w:tplc="0C0A001B">
      <w:start w:val="1"/>
      <w:numFmt w:val="lowerRoman"/>
      <w:lvlText w:val="%6."/>
      <w:lvlJc w:val="right"/>
      <w:pPr>
        <w:ind w:left="5804" w:hanging="180"/>
      </w:pPr>
    </w:lvl>
    <w:lvl w:ilvl="6" w:tplc="0C0A000F">
      <w:start w:val="1"/>
      <w:numFmt w:val="decimal"/>
      <w:lvlText w:val="%7."/>
      <w:lvlJc w:val="left"/>
      <w:pPr>
        <w:ind w:left="6524" w:hanging="360"/>
      </w:pPr>
    </w:lvl>
    <w:lvl w:ilvl="7" w:tplc="0C0A0019">
      <w:start w:val="1"/>
      <w:numFmt w:val="lowerLetter"/>
      <w:lvlText w:val="%8."/>
      <w:lvlJc w:val="left"/>
      <w:pPr>
        <w:ind w:left="7244" w:hanging="360"/>
      </w:pPr>
    </w:lvl>
    <w:lvl w:ilvl="8" w:tplc="0C0A001B">
      <w:start w:val="1"/>
      <w:numFmt w:val="lowerRoman"/>
      <w:lvlText w:val="%9."/>
      <w:lvlJc w:val="right"/>
      <w:pPr>
        <w:ind w:left="7964" w:hanging="180"/>
      </w:pPr>
    </w:lvl>
  </w:abstractNum>
  <w:abstractNum w:abstractNumId="41" w15:restartNumberingAfterBreak="0">
    <w:nsid w:val="6F95714F"/>
    <w:multiLevelType w:val="hybridMultilevel"/>
    <w:tmpl w:val="A790B96E"/>
    <w:lvl w:ilvl="0" w:tplc="0C0A0019">
      <w:start w:val="2"/>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737A61C8"/>
    <w:multiLevelType w:val="hybridMultilevel"/>
    <w:tmpl w:val="13FE7950"/>
    <w:lvl w:ilvl="0" w:tplc="0C0A0001">
      <w:start w:val="1"/>
      <w:numFmt w:val="bullet"/>
      <w:lvlText w:val=""/>
      <w:lvlJc w:val="left"/>
      <w:pPr>
        <w:ind w:left="1353" w:hanging="360"/>
      </w:pPr>
      <w:rPr>
        <w:rFonts w:ascii="Symbol" w:hAnsi="Symbol" w:hint="default"/>
      </w:rPr>
    </w:lvl>
    <w:lvl w:ilvl="1" w:tplc="0C0A0003">
      <w:start w:val="1"/>
      <w:numFmt w:val="bullet"/>
      <w:lvlText w:val="o"/>
      <w:lvlJc w:val="left"/>
      <w:pPr>
        <w:ind w:left="2487" w:hanging="360"/>
      </w:pPr>
      <w:rPr>
        <w:rFonts w:ascii="Courier New" w:hAnsi="Courier New" w:cs="Courier New" w:hint="default"/>
      </w:rPr>
    </w:lvl>
    <w:lvl w:ilvl="2" w:tplc="0C0A0005">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43" w15:restartNumberingAfterBreak="0">
    <w:nsid w:val="73A1466D"/>
    <w:multiLevelType w:val="hybridMultilevel"/>
    <w:tmpl w:val="6166105E"/>
    <w:lvl w:ilvl="0" w:tplc="118EDCAE">
      <w:start w:val="1"/>
      <w:numFmt w:val="lowerLetter"/>
      <w:lvlText w:val="%1)"/>
      <w:lvlJc w:val="left"/>
      <w:pPr>
        <w:ind w:left="2204" w:hanging="360"/>
      </w:pPr>
      <w:rPr>
        <w:rFonts w:ascii="Century Schoolbook" w:eastAsia="Times New Roman" w:hAnsi="Century Schoolbook" w:cs="Century Schoolbook"/>
      </w:rPr>
    </w:lvl>
    <w:lvl w:ilvl="1" w:tplc="0C0A0019">
      <w:start w:val="1"/>
      <w:numFmt w:val="lowerLetter"/>
      <w:lvlText w:val="%2."/>
      <w:lvlJc w:val="left"/>
      <w:pPr>
        <w:ind w:left="2924" w:hanging="360"/>
      </w:pPr>
    </w:lvl>
    <w:lvl w:ilvl="2" w:tplc="0C0A0001">
      <w:start w:val="1"/>
      <w:numFmt w:val="bullet"/>
      <w:lvlText w:val=""/>
      <w:lvlJc w:val="left"/>
      <w:pPr>
        <w:ind w:left="3644" w:hanging="180"/>
      </w:pPr>
      <w:rPr>
        <w:rFonts w:ascii="Symbol" w:hAnsi="Symbol" w:hint="default"/>
      </w:rPr>
    </w:lvl>
    <w:lvl w:ilvl="3" w:tplc="0C0A000F">
      <w:start w:val="1"/>
      <w:numFmt w:val="decimal"/>
      <w:lvlText w:val="%4."/>
      <w:lvlJc w:val="left"/>
      <w:pPr>
        <w:ind w:left="4364" w:hanging="360"/>
      </w:pPr>
    </w:lvl>
    <w:lvl w:ilvl="4" w:tplc="0C0A0019">
      <w:start w:val="1"/>
      <w:numFmt w:val="lowerLetter"/>
      <w:lvlText w:val="%5."/>
      <w:lvlJc w:val="left"/>
      <w:pPr>
        <w:ind w:left="5084" w:hanging="360"/>
      </w:pPr>
    </w:lvl>
    <w:lvl w:ilvl="5" w:tplc="0C0A001B">
      <w:start w:val="1"/>
      <w:numFmt w:val="lowerRoman"/>
      <w:lvlText w:val="%6."/>
      <w:lvlJc w:val="right"/>
      <w:pPr>
        <w:ind w:left="5804" w:hanging="180"/>
      </w:pPr>
    </w:lvl>
    <w:lvl w:ilvl="6" w:tplc="0C0A000F">
      <w:start w:val="1"/>
      <w:numFmt w:val="decimal"/>
      <w:lvlText w:val="%7."/>
      <w:lvlJc w:val="left"/>
      <w:pPr>
        <w:ind w:left="6524" w:hanging="360"/>
      </w:pPr>
    </w:lvl>
    <w:lvl w:ilvl="7" w:tplc="0C0A0019">
      <w:start w:val="1"/>
      <w:numFmt w:val="lowerLetter"/>
      <w:lvlText w:val="%8."/>
      <w:lvlJc w:val="left"/>
      <w:pPr>
        <w:ind w:left="7244" w:hanging="360"/>
      </w:pPr>
    </w:lvl>
    <w:lvl w:ilvl="8" w:tplc="0C0A001B">
      <w:start w:val="1"/>
      <w:numFmt w:val="lowerRoman"/>
      <w:lvlText w:val="%9."/>
      <w:lvlJc w:val="right"/>
      <w:pPr>
        <w:ind w:left="7964" w:hanging="180"/>
      </w:pPr>
    </w:lvl>
  </w:abstractNum>
  <w:num w:numId="1" w16cid:durableId="437529297">
    <w:abstractNumId w:val="14"/>
  </w:num>
  <w:num w:numId="2" w16cid:durableId="1663925689">
    <w:abstractNumId w:val="6"/>
  </w:num>
  <w:num w:numId="3" w16cid:durableId="1961258442">
    <w:abstractNumId w:val="24"/>
  </w:num>
  <w:num w:numId="4" w16cid:durableId="994265821">
    <w:abstractNumId w:val="28"/>
  </w:num>
  <w:num w:numId="5" w16cid:durableId="261114665">
    <w:abstractNumId w:val="22"/>
  </w:num>
  <w:num w:numId="6" w16cid:durableId="1076363419">
    <w:abstractNumId w:val="35"/>
  </w:num>
  <w:num w:numId="7" w16cid:durableId="386880856">
    <w:abstractNumId w:val="21"/>
  </w:num>
  <w:num w:numId="8" w16cid:durableId="1290823356">
    <w:abstractNumId w:val="23"/>
  </w:num>
  <w:num w:numId="9" w16cid:durableId="418016571">
    <w:abstractNumId w:val="26"/>
  </w:num>
  <w:num w:numId="10" w16cid:durableId="1036080701">
    <w:abstractNumId w:val="34"/>
  </w:num>
  <w:num w:numId="11" w16cid:durableId="1778286215">
    <w:abstractNumId w:val="39"/>
  </w:num>
  <w:num w:numId="12" w16cid:durableId="194082429">
    <w:abstractNumId w:val="36"/>
  </w:num>
  <w:num w:numId="13" w16cid:durableId="135822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6520016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19970181">
    <w:abstractNumId w:val="29"/>
  </w:num>
  <w:num w:numId="16" w16cid:durableId="1475677497">
    <w:abstractNumId w:val="1"/>
  </w:num>
  <w:num w:numId="17" w16cid:durableId="329331003">
    <w:abstractNumId w:val="37"/>
  </w:num>
  <w:num w:numId="18" w16cid:durableId="305400677">
    <w:abstractNumId w:val="31"/>
  </w:num>
  <w:num w:numId="19" w16cid:durableId="1158958097">
    <w:abstractNumId w:val="3"/>
  </w:num>
  <w:num w:numId="20" w16cid:durableId="1877346331">
    <w:abstractNumId w:val="18"/>
  </w:num>
  <w:num w:numId="21" w16cid:durableId="1390613189">
    <w:abstractNumId w:val="13"/>
  </w:num>
  <w:num w:numId="22" w16cid:durableId="1358389910">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70132163">
    <w:abstractNumId w:val="7"/>
  </w:num>
  <w:num w:numId="24" w16cid:durableId="1822772366">
    <w:abstractNumId w:val="11"/>
  </w:num>
  <w:num w:numId="25" w16cid:durableId="42483052">
    <w:abstractNumId w:val="8"/>
  </w:num>
  <w:num w:numId="26" w16cid:durableId="1597714450">
    <w:abstractNumId w:val="41"/>
  </w:num>
  <w:num w:numId="27" w16cid:durableId="892614805">
    <w:abstractNumId w:val="33"/>
  </w:num>
  <w:num w:numId="28" w16cid:durableId="437409353">
    <w:abstractNumId w:val="42"/>
  </w:num>
  <w:num w:numId="29" w16cid:durableId="1149904305">
    <w:abstractNumId w:val="17"/>
  </w:num>
  <w:num w:numId="30" w16cid:durableId="1158958377">
    <w:abstractNumId w:val="20"/>
  </w:num>
  <w:num w:numId="31" w16cid:durableId="669868572">
    <w:abstractNumId w:val="27"/>
  </w:num>
  <w:num w:numId="32" w16cid:durableId="1013066529">
    <w:abstractNumId w:val="19"/>
  </w:num>
  <w:num w:numId="33" w16cid:durableId="1407260207">
    <w:abstractNumId w:val="2"/>
  </w:num>
  <w:num w:numId="34" w16cid:durableId="1761483701">
    <w:abstractNumId w:val="15"/>
  </w:num>
  <w:num w:numId="35" w16cid:durableId="77903226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71123510">
    <w:abstractNumId w:val="16"/>
  </w:num>
  <w:num w:numId="37" w16cid:durableId="1340890378">
    <w:abstractNumId w:val="9"/>
  </w:num>
  <w:num w:numId="38" w16cid:durableId="2087802669">
    <w:abstractNumId w:val="12"/>
  </w:num>
  <w:num w:numId="39" w16cid:durableId="1862665358">
    <w:abstractNumId w:val="4"/>
  </w:num>
  <w:num w:numId="40" w16cid:durableId="97725158">
    <w:abstractNumId w:val="4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082027452">
    <w:abstractNumId w:val="5"/>
  </w:num>
  <w:num w:numId="42" w16cid:durableId="769546933">
    <w:abstractNumId w:val="10"/>
  </w:num>
  <w:num w:numId="43" w16cid:durableId="1792825253">
    <w:abstractNumId w:val="25"/>
  </w:num>
  <w:num w:numId="44" w16cid:durableId="1399284337">
    <w:abstractNumId w:val="3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8A5"/>
    <w:rsid w:val="00003A12"/>
    <w:rsid w:val="00015172"/>
    <w:rsid w:val="00017CB6"/>
    <w:rsid w:val="00022F64"/>
    <w:rsid w:val="000305A0"/>
    <w:rsid w:val="00030B2F"/>
    <w:rsid w:val="0004479D"/>
    <w:rsid w:val="00052A8D"/>
    <w:rsid w:val="00056A3A"/>
    <w:rsid w:val="000702D4"/>
    <w:rsid w:val="00074D24"/>
    <w:rsid w:val="00080690"/>
    <w:rsid w:val="000840CD"/>
    <w:rsid w:val="00090421"/>
    <w:rsid w:val="00095128"/>
    <w:rsid w:val="00095339"/>
    <w:rsid w:val="00097414"/>
    <w:rsid w:val="000A036D"/>
    <w:rsid w:val="000A3A85"/>
    <w:rsid w:val="000A7222"/>
    <w:rsid w:val="000B0005"/>
    <w:rsid w:val="000C3937"/>
    <w:rsid w:val="000D188A"/>
    <w:rsid w:val="000D3F2B"/>
    <w:rsid w:val="000D6C0E"/>
    <w:rsid w:val="000D7391"/>
    <w:rsid w:val="000E13F5"/>
    <w:rsid w:val="000E1BCC"/>
    <w:rsid w:val="000E7BD3"/>
    <w:rsid w:val="000F7A7B"/>
    <w:rsid w:val="001017A7"/>
    <w:rsid w:val="00102B8D"/>
    <w:rsid w:val="00104714"/>
    <w:rsid w:val="001107F9"/>
    <w:rsid w:val="00113943"/>
    <w:rsid w:val="0012510B"/>
    <w:rsid w:val="0012785E"/>
    <w:rsid w:val="00133BA7"/>
    <w:rsid w:val="00140661"/>
    <w:rsid w:val="00146A8E"/>
    <w:rsid w:val="00152BEC"/>
    <w:rsid w:val="00156B36"/>
    <w:rsid w:val="00165581"/>
    <w:rsid w:val="00173C55"/>
    <w:rsid w:val="0019104E"/>
    <w:rsid w:val="0019467C"/>
    <w:rsid w:val="001A7A59"/>
    <w:rsid w:val="001B14F4"/>
    <w:rsid w:val="001B1AAE"/>
    <w:rsid w:val="001B69A4"/>
    <w:rsid w:val="001C4317"/>
    <w:rsid w:val="001C6775"/>
    <w:rsid w:val="001D4340"/>
    <w:rsid w:val="001E06A8"/>
    <w:rsid w:val="001E0965"/>
    <w:rsid w:val="001E7BCD"/>
    <w:rsid w:val="001F05DB"/>
    <w:rsid w:val="001F0D44"/>
    <w:rsid w:val="0022022C"/>
    <w:rsid w:val="002232DC"/>
    <w:rsid w:val="00242A63"/>
    <w:rsid w:val="002516B5"/>
    <w:rsid w:val="002555F4"/>
    <w:rsid w:val="0026588C"/>
    <w:rsid w:val="002700E2"/>
    <w:rsid w:val="00274B21"/>
    <w:rsid w:val="00275916"/>
    <w:rsid w:val="002763BF"/>
    <w:rsid w:val="00285CCD"/>
    <w:rsid w:val="002909BC"/>
    <w:rsid w:val="00293A2A"/>
    <w:rsid w:val="00296DE1"/>
    <w:rsid w:val="0029789A"/>
    <w:rsid w:val="002A3CC6"/>
    <w:rsid w:val="002A78FB"/>
    <w:rsid w:val="002C3FDD"/>
    <w:rsid w:val="002E4CAE"/>
    <w:rsid w:val="002F3543"/>
    <w:rsid w:val="00321BDC"/>
    <w:rsid w:val="00323EB4"/>
    <w:rsid w:val="003263D8"/>
    <w:rsid w:val="00340A96"/>
    <w:rsid w:val="003446FD"/>
    <w:rsid w:val="003453A9"/>
    <w:rsid w:val="00352138"/>
    <w:rsid w:val="00367650"/>
    <w:rsid w:val="00370272"/>
    <w:rsid w:val="003775FC"/>
    <w:rsid w:val="003826F9"/>
    <w:rsid w:val="00384F8E"/>
    <w:rsid w:val="0039681B"/>
    <w:rsid w:val="003A1D83"/>
    <w:rsid w:val="003A2F5A"/>
    <w:rsid w:val="003A5F65"/>
    <w:rsid w:val="003A65CE"/>
    <w:rsid w:val="003B01C4"/>
    <w:rsid w:val="003C09B1"/>
    <w:rsid w:val="003D6E68"/>
    <w:rsid w:val="003E0C78"/>
    <w:rsid w:val="003E0DD0"/>
    <w:rsid w:val="003E10DC"/>
    <w:rsid w:val="003F339C"/>
    <w:rsid w:val="00405880"/>
    <w:rsid w:val="00412140"/>
    <w:rsid w:val="00416F6A"/>
    <w:rsid w:val="004407F2"/>
    <w:rsid w:val="00441D0F"/>
    <w:rsid w:val="00443A8E"/>
    <w:rsid w:val="00444F93"/>
    <w:rsid w:val="00450560"/>
    <w:rsid w:val="0046652D"/>
    <w:rsid w:val="004862CA"/>
    <w:rsid w:val="004940E9"/>
    <w:rsid w:val="00495B36"/>
    <w:rsid w:val="004975BD"/>
    <w:rsid w:val="004A35D9"/>
    <w:rsid w:val="004A4DCA"/>
    <w:rsid w:val="004A545F"/>
    <w:rsid w:val="004B3BA6"/>
    <w:rsid w:val="004B43AE"/>
    <w:rsid w:val="004C42F0"/>
    <w:rsid w:val="004C45C1"/>
    <w:rsid w:val="004C649E"/>
    <w:rsid w:val="004D2B29"/>
    <w:rsid w:val="004D36F9"/>
    <w:rsid w:val="004D5641"/>
    <w:rsid w:val="004E5D0C"/>
    <w:rsid w:val="004F465D"/>
    <w:rsid w:val="004F6585"/>
    <w:rsid w:val="0051011E"/>
    <w:rsid w:val="00521D89"/>
    <w:rsid w:val="0052452E"/>
    <w:rsid w:val="005333EA"/>
    <w:rsid w:val="00535B0C"/>
    <w:rsid w:val="005367C0"/>
    <w:rsid w:val="005624F6"/>
    <w:rsid w:val="00564BD3"/>
    <w:rsid w:val="00565FD8"/>
    <w:rsid w:val="00585C78"/>
    <w:rsid w:val="00587C82"/>
    <w:rsid w:val="00590F9E"/>
    <w:rsid w:val="00595AA5"/>
    <w:rsid w:val="005C07C4"/>
    <w:rsid w:val="005D0057"/>
    <w:rsid w:val="005D1DC3"/>
    <w:rsid w:val="005D5C50"/>
    <w:rsid w:val="005D6CEC"/>
    <w:rsid w:val="005D790B"/>
    <w:rsid w:val="005E204E"/>
    <w:rsid w:val="005E2190"/>
    <w:rsid w:val="005E4499"/>
    <w:rsid w:val="005E61A6"/>
    <w:rsid w:val="005F53F1"/>
    <w:rsid w:val="005F5D7E"/>
    <w:rsid w:val="005F75D5"/>
    <w:rsid w:val="00604840"/>
    <w:rsid w:val="00611728"/>
    <w:rsid w:val="0061422A"/>
    <w:rsid w:val="00622762"/>
    <w:rsid w:val="006250AF"/>
    <w:rsid w:val="006252CA"/>
    <w:rsid w:val="00625C48"/>
    <w:rsid w:val="0065127B"/>
    <w:rsid w:val="0065587C"/>
    <w:rsid w:val="006644E8"/>
    <w:rsid w:val="00680E05"/>
    <w:rsid w:val="006862F5"/>
    <w:rsid w:val="0068630A"/>
    <w:rsid w:val="00696D66"/>
    <w:rsid w:val="00697625"/>
    <w:rsid w:val="006B14AE"/>
    <w:rsid w:val="006C1519"/>
    <w:rsid w:val="006C2DC2"/>
    <w:rsid w:val="006D06A9"/>
    <w:rsid w:val="006D4EBC"/>
    <w:rsid w:val="006E449D"/>
    <w:rsid w:val="006F3D1B"/>
    <w:rsid w:val="006F611C"/>
    <w:rsid w:val="007023F1"/>
    <w:rsid w:val="0071009D"/>
    <w:rsid w:val="00711FAF"/>
    <w:rsid w:val="00713F03"/>
    <w:rsid w:val="0073249C"/>
    <w:rsid w:val="0073783E"/>
    <w:rsid w:val="00740CDC"/>
    <w:rsid w:val="00740F1D"/>
    <w:rsid w:val="007416B2"/>
    <w:rsid w:val="00742B1E"/>
    <w:rsid w:val="00745913"/>
    <w:rsid w:val="007462D0"/>
    <w:rsid w:val="007506C6"/>
    <w:rsid w:val="0075188C"/>
    <w:rsid w:val="00756EBE"/>
    <w:rsid w:val="00757584"/>
    <w:rsid w:val="00767AAD"/>
    <w:rsid w:val="00793427"/>
    <w:rsid w:val="00797422"/>
    <w:rsid w:val="007A74A4"/>
    <w:rsid w:val="007B2DD6"/>
    <w:rsid w:val="007B3AC2"/>
    <w:rsid w:val="007B3C01"/>
    <w:rsid w:val="007B7EAB"/>
    <w:rsid w:val="007C71BA"/>
    <w:rsid w:val="007E010D"/>
    <w:rsid w:val="007F2711"/>
    <w:rsid w:val="007F7CB3"/>
    <w:rsid w:val="008030C5"/>
    <w:rsid w:val="008039F1"/>
    <w:rsid w:val="00804ED7"/>
    <w:rsid w:val="00807480"/>
    <w:rsid w:val="00812EF6"/>
    <w:rsid w:val="008130A7"/>
    <w:rsid w:val="00816C33"/>
    <w:rsid w:val="0081780B"/>
    <w:rsid w:val="008201AC"/>
    <w:rsid w:val="00820AC5"/>
    <w:rsid w:val="0083087F"/>
    <w:rsid w:val="008317C2"/>
    <w:rsid w:val="00835A70"/>
    <w:rsid w:val="008428D8"/>
    <w:rsid w:val="0085304A"/>
    <w:rsid w:val="00856A19"/>
    <w:rsid w:val="008745AF"/>
    <w:rsid w:val="008A2C7E"/>
    <w:rsid w:val="008A3E58"/>
    <w:rsid w:val="008A7607"/>
    <w:rsid w:val="008B0CB0"/>
    <w:rsid w:val="008C5C86"/>
    <w:rsid w:val="008C643A"/>
    <w:rsid w:val="008C66F8"/>
    <w:rsid w:val="008E70F0"/>
    <w:rsid w:val="008F03F6"/>
    <w:rsid w:val="008F10B9"/>
    <w:rsid w:val="008F1E18"/>
    <w:rsid w:val="008F3773"/>
    <w:rsid w:val="008F5ABD"/>
    <w:rsid w:val="00901D48"/>
    <w:rsid w:val="0091381C"/>
    <w:rsid w:val="00915EC2"/>
    <w:rsid w:val="00917ACE"/>
    <w:rsid w:val="00925C29"/>
    <w:rsid w:val="00925E72"/>
    <w:rsid w:val="009308FD"/>
    <w:rsid w:val="009552EF"/>
    <w:rsid w:val="00967FDE"/>
    <w:rsid w:val="00992599"/>
    <w:rsid w:val="00996C0A"/>
    <w:rsid w:val="00996CA5"/>
    <w:rsid w:val="009A1AF9"/>
    <w:rsid w:val="009A313F"/>
    <w:rsid w:val="009B0451"/>
    <w:rsid w:val="009B26FA"/>
    <w:rsid w:val="009C3201"/>
    <w:rsid w:val="009D554D"/>
    <w:rsid w:val="009E3A61"/>
    <w:rsid w:val="00A04B7B"/>
    <w:rsid w:val="00A05C75"/>
    <w:rsid w:val="00A067D2"/>
    <w:rsid w:val="00A10547"/>
    <w:rsid w:val="00A125E6"/>
    <w:rsid w:val="00A210FF"/>
    <w:rsid w:val="00A22A81"/>
    <w:rsid w:val="00A320C0"/>
    <w:rsid w:val="00A339B8"/>
    <w:rsid w:val="00A36809"/>
    <w:rsid w:val="00A5761B"/>
    <w:rsid w:val="00A67AE6"/>
    <w:rsid w:val="00A751FD"/>
    <w:rsid w:val="00A82BC0"/>
    <w:rsid w:val="00A842A5"/>
    <w:rsid w:val="00A84882"/>
    <w:rsid w:val="00A912BB"/>
    <w:rsid w:val="00AA06E5"/>
    <w:rsid w:val="00AA555B"/>
    <w:rsid w:val="00AD2B74"/>
    <w:rsid w:val="00AD3EC9"/>
    <w:rsid w:val="00AE0B7D"/>
    <w:rsid w:val="00AE0FF9"/>
    <w:rsid w:val="00AE318E"/>
    <w:rsid w:val="00AE4FD3"/>
    <w:rsid w:val="00AF04D3"/>
    <w:rsid w:val="00AF1FA5"/>
    <w:rsid w:val="00AF35C1"/>
    <w:rsid w:val="00B177A6"/>
    <w:rsid w:val="00B17EE5"/>
    <w:rsid w:val="00B20BEF"/>
    <w:rsid w:val="00B32148"/>
    <w:rsid w:val="00B3304A"/>
    <w:rsid w:val="00B34782"/>
    <w:rsid w:val="00B46478"/>
    <w:rsid w:val="00B6246E"/>
    <w:rsid w:val="00B67F71"/>
    <w:rsid w:val="00B87D3C"/>
    <w:rsid w:val="00B901ED"/>
    <w:rsid w:val="00B91005"/>
    <w:rsid w:val="00B9533F"/>
    <w:rsid w:val="00BA07AF"/>
    <w:rsid w:val="00BA1AB2"/>
    <w:rsid w:val="00BB3E1D"/>
    <w:rsid w:val="00BB5F6D"/>
    <w:rsid w:val="00BD5FEC"/>
    <w:rsid w:val="00BD6FE8"/>
    <w:rsid w:val="00BE1BF5"/>
    <w:rsid w:val="00BE3CAC"/>
    <w:rsid w:val="00BE7099"/>
    <w:rsid w:val="00BF642F"/>
    <w:rsid w:val="00C03D2D"/>
    <w:rsid w:val="00C11C9C"/>
    <w:rsid w:val="00C15C77"/>
    <w:rsid w:val="00C20E39"/>
    <w:rsid w:val="00C4010B"/>
    <w:rsid w:val="00C46A3C"/>
    <w:rsid w:val="00C473E9"/>
    <w:rsid w:val="00C5371E"/>
    <w:rsid w:val="00C63FF3"/>
    <w:rsid w:val="00C718A0"/>
    <w:rsid w:val="00C87882"/>
    <w:rsid w:val="00CA2166"/>
    <w:rsid w:val="00CA4472"/>
    <w:rsid w:val="00CA79FC"/>
    <w:rsid w:val="00CB0C5F"/>
    <w:rsid w:val="00CB6C9A"/>
    <w:rsid w:val="00CC0DA0"/>
    <w:rsid w:val="00CC5234"/>
    <w:rsid w:val="00CC5CFA"/>
    <w:rsid w:val="00CD0676"/>
    <w:rsid w:val="00CD5E48"/>
    <w:rsid w:val="00CE0070"/>
    <w:rsid w:val="00CE0381"/>
    <w:rsid w:val="00CE4071"/>
    <w:rsid w:val="00CF087B"/>
    <w:rsid w:val="00CF0E2B"/>
    <w:rsid w:val="00CF7EE9"/>
    <w:rsid w:val="00D06692"/>
    <w:rsid w:val="00D107D9"/>
    <w:rsid w:val="00D163BE"/>
    <w:rsid w:val="00D20E00"/>
    <w:rsid w:val="00D24F3A"/>
    <w:rsid w:val="00D270FD"/>
    <w:rsid w:val="00D311FF"/>
    <w:rsid w:val="00D43547"/>
    <w:rsid w:val="00D503D1"/>
    <w:rsid w:val="00D5753D"/>
    <w:rsid w:val="00D73CB3"/>
    <w:rsid w:val="00D76E66"/>
    <w:rsid w:val="00D77361"/>
    <w:rsid w:val="00D840A2"/>
    <w:rsid w:val="00D844F0"/>
    <w:rsid w:val="00D84888"/>
    <w:rsid w:val="00D86046"/>
    <w:rsid w:val="00D9199C"/>
    <w:rsid w:val="00DA4888"/>
    <w:rsid w:val="00DA4E7E"/>
    <w:rsid w:val="00DA5F0A"/>
    <w:rsid w:val="00DA79D4"/>
    <w:rsid w:val="00DB13F8"/>
    <w:rsid w:val="00DB3D43"/>
    <w:rsid w:val="00DB4CD7"/>
    <w:rsid w:val="00DC1189"/>
    <w:rsid w:val="00DC2A74"/>
    <w:rsid w:val="00DD1936"/>
    <w:rsid w:val="00DD2F68"/>
    <w:rsid w:val="00DF0132"/>
    <w:rsid w:val="00DF0569"/>
    <w:rsid w:val="00DF4745"/>
    <w:rsid w:val="00DF7D13"/>
    <w:rsid w:val="00E00C38"/>
    <w:rsid w:val="00E04BDC"/>
    <w:rsid w:val="00E11AEB"/>
    <w:rsid w:val="00E24B67"/>
    <w:rsid w:val="00E40A08"/>
    <w:rsid w:val="00E479CC"/>
    <w:rsid w:val="00E51E24"/>
    <w:rsid w:val="00E52808"/>
    <w:rsid w:val="00E54ACF"/>
    <w:rsid w:val="00E61C5B"/>
    <w:rsid w:val="00E70965"/>
    <w:rsid w:val="00E75F73"/>
    <w:rsid w:val="00E823FB"/>
    <w:rsid w:val="00E83C29"/>
    <w:rsid w:val="00E86C3E"/>
    <w:rsid w:val="00E87BD4"/>
    <w:rsid w:val="00E87CED"/>
    <w:rsid w:val="00E93036"/>
    <w:rsid w:val="00E93E47"/>
    <w:rsid w:val="00EA633F"/>
    <w:rsid w:val="00EA6CD0"/>
    <w:rsid w:val="00EC5AAB"/>
    <w:rsid w:val="00ED6D38"/>
    <w:rsid w:val="00EE3214"/>
    <w:rsid w:val="00F03FA9"/>
    <w:rsid w:val="00F049A3"/>
    <w:rsid w:val="00F3160D"/>
    <w:rsid w:val="00F31F95"/>
    <w:rsid w:val="00F41361"/>
    <w:rsid w:val="00F50429"/>
    <w:rsid w:val="00F5597F"/>
    <w:rsid w:val="00F57F01"/>
    <w:rsid w:val="00F61C07"/>
    <w:rsid w:val="00F848A5"/>
    <w:rsid w:val="00F853EF"/>
    <w:rsid w:val="00F9399B"/>
    <w:rsid w:val="00F95FEA"/>
    <w:rsid w:val="00FA3AC4"/>
    <w:rsid w:val="00FA4079"/>
    <w:rsid w:val="00FC4F70"/>
    <w:rsid w:val="00FD3342"/>
    <w:rsid w:val="00FD63DB"/>
    <w:rsid w:val="00FE04A7"/>
    <w:rsid w:val="00FE4B90"/>
    <w:rsid w:val="00FF340A"/>
    <w:rsid w:val="075BD8CC"/>
    <w:rsid w:val="23DEA9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2072D"/>
  <w15:chartTrackingRefBased/>
  <w15:docId w15:val="{A709B99A-B7A7-4339-BE71-4BCBFB582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normal"/>
    <w:qFormat/>
    <w:rsid w:val="00E24B67"/>
    <w:pPr>
      <w:spacing w:line="240" w:lineRule="auto"/>
      <w:jc w:val="both"/>
    </w:pPr>
    <w:rPr>
      <w:rFonts w:ascii="Palatino Linotype" w:hAnsi="Palatino Linotype"/>
      <w:sz w:val="24"/>
    </w:rPr>
  </w:style>
  <w:style w:type="paragraph" w:styleId="Ttulo1">
    <w:name w:val="heading 1"/>
    <w:aliases w:val="Título principales"/>
    <w:basedOn w:val="Normal"/>
    <w:next w:val="Normal"/>
    <w:link w:val="Ttulo1Car"/>
    <w:qFormat/>
    <w:rsid w:val="003B01C4"/>
    <w:pPr>
      <w:keepNext/>
      <w:keepLines/>
      <w:spacing w:before="240" w:after="0"/>
      <w:outlineLvl w:val="0"/>
    </w:pPr>
    <w:rPr>
      <w:rFonts w:eastAsiaTheme="majorEastAsia" w:cstheme="majorBidi"/>
      <w:b/>
      <w:i/>
      <w:sz w:val="28"/>
      <w:szCs w:val="32"/>
    </w:rPr>
  </w:style>
  <w:style w:type="paragraph" w:styleId="Ttulo2">
    <w:name w:val="heading 2"/>
    <w:aliases w:val="Títulos secundarios"/>
    <w:basedOn w:val="Normal"/>
    <w:next w:val="Normal"/>
    <w:link w:val="Ttulo2Car"/>
    <w:unhideWhenUsed/>
    <w:qFormat/>
    <w:rsid w:val="003B01C4"/>
    <w:pPr>
      <w:keepNext/>
      <w:keepLines/>
      <w:spacing w:before="160" w:after="120"/>
      <w:outlineLvl w:val="1"/>
    </w:pPr>
    <w:rPr>
      <w:rFonts w:eastAsiaTheme="majorEastAsia" w:cstheme="majorBidi"/>
      <w:b/>
      <w:szCs w:val="26"/>
      <w:u w:val="single"/>
    </w:rPr>
  </w:style>
  <w:style w:type="paragraph" w:styleId="Ttulo3">
    <w:name w:val="heading 3"/>
    <w:aliases w:val="Título secundario"/>
    <w:basedOn w:val="Normal"/>
    <w:next w:val="Normal"/>
    <w:link w:val="Ttulo3Car"/>
    <w:uiPriority w:val="9"/>
    <w:unhideWhenUsed/>
    <w:rsid w:val="00F848A5"/>
    <w:pPr>
      <w:keepNext/>
      <w:keepLines/>
      <w:spacing w:before="40" w:after="0"/>
      <w:outlineLvl w:val="2"/>
    </w:pPr>
    <w:rPr>
      <w:rFonts w:eastAsiaTheme="majorEastAsia" w:cstheme="majorBidi"/>
      <w:b/>
      <w:szCs w:val="24"/>
      <w:u w:val="single"/>
    </w:rPr>
  </w:style>
  <w:style w:type="paragraph" w:styleId="Ttulo4">
    <w:name w:val="heading 4"/>
    <w:basedOn w:val="Normal"/>
    <w:next w:val="Normal"/>
    <w:link w:val="Ttulo4Car"/>
    <w:uiPriority w:val="9"/>
    <w:unhideWhenUsed/>
    <w:qFormat/>
    <w:rsid w:val="005F5D7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848A5"/>
    <w:rPr>
      <w:color w:val="0563C1" w:themeColor="hyperlink"/>
      <w:u w:val="single"/>
    </w:rPr>
  </w:style>
  <w:style w:type="paragraph" w:styleId="Prrafodelista">
    <w:name w:val="List Paragraph"/>
    <w:basedOn w:val="Normal"/>
    <w:link w:val="PrrafodelistaCar"/>
    <w:uiPriority w:val="34"/>
    <w:qFormat/>
    <w:rsid w:val="00F848A5"/>
    <w:pPr>
      <w:ind w:left="720"/>
      <w:contextualSpacing/>
    </w:pPr>
  </w:style>
  <w:style w:type="character" w:customStyle="1" w:styleId="PrrafodelistaCar">
    <w:name w:val="Párrafo de lista Car"/>
    <w:basedOn w:val="Fuentedeprrafopredeter"/>
    <w:link w:val="Prrafodelista"/>
    <w:uiPriority w:val="34"/>
    <w:rsid w:val="00F848A5"/>
    <w:rPr>
      <w:rFonts w:ascii="Palatino Linotype" w:hAnsi="Palatino Linotype"/>
      <w:sz w:val="24"/>
    </w:rPr>
  </w:style>
  <w:style w:type="paragraph" w:customStyle="1" w:styleId="Listado">
    <w:name w:val="Listado"/>
    <w:basedOn w:val="Prrafodelista"/>
    <w:link w:val="ListadoCar"/>
    <w:rsid w:val="00F848A5"/>
    <w:pPr>
      <w:numPr>
        <w:numId w:val="1"/>
      </w:numPr>
      <w:spacing w:before="240" w:after="240"/>
    </w:pPr>
  </w:style>
  <w:style w:type="character" w:customStyle="1" w:styleId="ListadoCar">
    <w:name w:val="Listado Car"/>
    <w:basedOn w:val="PrrafodelistaCar"/>
    <w:link w:val="Listado"/>
    <w:rsid w:val="00F848A5"/>
    <w:rPr>
      <w:rFonts w:ascii="Palatino Linotype" w:hAnsi="Palatino Linotype"/>
      <w:sz w:val="24"/>
    </w:rPr>
  </w:style>
  <w:style w:type="table" w:styleId="Tablaconcuadrcula">
    <w:name w:val="Table Grid"/>
    <w:basedOn w:val="Tablanormal"/>
    <w:uiPriority w:val="59"/>
    <w:rsid w:val="00F848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F848A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1">
    <w:name w:val="toc 1"/>
    <w:basedOn w:val="Normal"/>
    <w:next w:val="Normal"/>
    <w:autoRedefine/>
    <w:uiPriority w:val="39"/>
    <w:unhideWhenUsed/>
    <w:rsid w:val="00F848A5"/>
    <w:pPr>
      <w:spacing w:before="120" w:after="0"/>
      <w:jc w:val="left"/>
    </w:pPr>
    <w:rPr>
      <w:rFonts w:asciiTheme="minorHAnsi" w:hAnsiTheme="minorHAnsi" w:cstheme="minorHAnsi"/>
      <w:b/>
      <w:bCs/>
      <w:i/>
      <w:iCs/>
      <w:szCs w:val="24"/>
    </w:rPr>
  </w:style>
  <w:style w:type="paragraph" w:styleId="TDC2">
    <w:name w:val="toc 2"/>
    <w:basedOn w:val="Normal"/>
    <w:next w:val="Normal"/>
    <w:autoRedefine/>
    <w:uiPriority w:val="39"/>
    <w:unhideWhenUsed/>
    <w:rsid w:val="00F848A5"/>
    <w:pPr>
      <w:spacing w:before="120" w:after="0"/>
      <w:ind w:left="240"/>
      <w:jc w:val="left"/>
    </w:pPr>
    <w:rPr>
      <w:rFonts w:asciiTheme="minorHAnsi" w:hAnsiTheme="minorHAnsi" w:cstheme="minorHAnsi"/>
      <w:b/>
      <w:bCs/>
      <w:sz w:val="22"/>
    </w:rPr>
  </w:style>
  <w:style w:type="paragraph" w:styleId="TDC3">
    <w:name w:val="toc 3"/>
    <w:basedOn w:val="Normal"/>
    <w:next w:val="Normal"/>
    <w:autoRedefine/>
    <w:uiPriority w:val="39"/>
    <w:unhideWhenUsed/>
    <w:rsid w:val="00F848A5"/>
    <w:pPr>
      <w:spacing w:after="0"/>
      <w:ind w:left="480"/>
      <w:jc w:val="left"/>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F848A5"/>
    <w:rPr>
      <w:color w:val="808080"/>
    </w:rPr>
  </w:style>
  <w:style w:type="character" w:customStyle="1" w:styleId="Ttulo1Car">
    <w:name w:val="Título 1 Car"/>
    <w:aliases w:val="Título principales Car"/>
    <w:basedOn w:val="Fuentedeprrafopredeter"/>
    <w:link w:val="Ttulo1"/>
    <w:uiPriority w:val="9"/>
    <w:rsid w:val="003B01C4"/>
    <w:rPr>
      <w:rFonts w:ascii="Palatino Linotype" w:eastAsiaTheme="majorEastAsia" w:hAnsi="Palatino Linotype" w:cstheme="majorBidi"/>
      <w:b/>
      <w:i/>
      <w:sz w:val="28"/>
      <w:szCs w:val="32"/>
    </w:rPr>
  </w:style>
  <w:style w:type="character" w:customStyle="1" w:styleId="Ttulo2Car">
    <w:name w:val="Título 2 Car"/>
    <w:aliases w:val="Títulos secundarios Car"/>
    <w:basedOn w:val="Fuentedeprrafopredeter"/>
    <w:link w:val="Ttulo2"/>
    <w:uiPriority w:val="9"/>
    <w:rsid w:val="003B01C4"/>
    <w:rPr>
      <w:rFonts w:ascii="Palatino Linotype" w:eastAsiaTheme="majorEastAsia" w:hAnsi="Palatino Linotype" w:cstheme="majorBidi"/>
      <w:b/>
      <w:sz w:val="24"/>
      <w:szCs w:val="26"/>
      <w:u w:val="single"/>
    </w:rPr>
  </w:style>
  <w:style w:type="character" w:customStyle="1" w:styleId="Ttulo3Car">
    <w:name w:val="Título 3 Car"/>
    <w:aliases w:val="Título secundario Car"/>
    <w:basedOn w:val="Fuentedeprrafopredeter"/>
    <w:link w:val="Ttulo3"/>
    <w:uiPriority w:val="9"/>
    <w:rsid w:val="00F848A5"/>
    <w:rPr>
      <w:rFonts w:ascii="Palatino Linotype" w:eastAsiaTheme="majorEastAsia" w:hAnsi="Palatino Linotype" w:cstheme="majorBidi"/>
      <w:b/>
      <w:sz w:val="24"/>
      <w:szCs w:val="24"/>
      <w:u w:val="single"/>
    </w:rPr>
  </w:style>
  <w:style w:type="paragraph" w:styleId="TtuloTDC">
    <w:name w:val="TOC Heading"/>
    <w:basedOn w:val="Ttulo1"/>
    <w:next w:val="Normal"/>
    <w:uiPriority w:val="39"/>
    <w:unhideWhenUsed/>
    <w:qFormat/>
    <w:rsid w:val="008B0CB0"/>
    <w:pPr>
      <w:spacing w:line="259" w:lineRule="auto"/>
      <w:jc w:val="center"/>
      <w:outlineLvl w:val="9"/>
    </w:pPr>
    <w:rPr>
      <w:rFonts w:ascii="Tempus Sans ITC" w:hAnsi="Tempus Sans ITC"/>
      <w:i w:val="0"/>
      <w:color w:val="4472C4" w:themeColor="accent1"/>
      <w:sz w:val="48"/>
      <w:lang w:eastAsia="es-ES"/>
    </w:rPr>
  </w:style>
  <w:style w:type="table" w:styleId="Tabladelista4-nfasis2">
    <w:name w:val="List Table 4 Accent 2"/>
    <w:basedOn w:val="Tablanormal"/>
    <w:uiPriority w:val="49"/>
    <w:rsid w:val="00835A7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4">
    <w:name w:val="toc 4"/>
    <w:basedOn w:val="Normal"/>
    <w:next w:val="Normal"/>
    <w:autoRedefine/>
    <w:uiPriority w:val="39"/>
    <w:unhideWhenUsed/>
    <w:rsid w:val="000702D4"/>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0702D4"/>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0702D4"/>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0702D4"/>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0702D4"/>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0702D4"/>
    <w:pPr>
      <w:spacing w:after="0"/>
      <w:ind w:left="1920"/>
      <w:jc w:val="left"/>
    </w:pPr>
    <w:rPr>
      <w:rFonts w:asciiTheme="minorHAnsi" w:hAnsiTheme="minorHAnsi" w:cstheme="minorHAnsi"/>
      <w:sz w:val="20"/>
      <w:szCs w:val="20"/>
    </w:rPr>
  </w:style>
  <w:style w:type="character" w:customStyle="1" w:styleId="Ttulo4Car">
    <w:name w:val="Título 4 Car"/>
    <w:basedOn w:val="Fuentedeprrafopredeter"/>
    <w:link w:val="Ttulo4"/>
    <w:uiPriority w:val="9"/>
    <w:rsid w:val="005F5D7E"/>
    <w:rPr>
      <w:rFonts w:asciiTheme="majorHAnsi" w:eastAsiaTheme="majorEastAsia" w:hAnsiTheme="majorHAnsi" w:cstheme="majorBidi"/>
      <w:i/>
      <w:iCs/>
      <w:color w:val="2F5496" w:themeColor="accent1" w:themeShade="BF"/>
      <w:sz w:val="24"/>
    </w:rPr>
  </w:style>
  <w:style w:type="paragraph" w:styleId="Encabezado">
    <w:name w:val="header"/>
    <w:basedOn w:val="Normal"/>
    <w:link w:val="EncabezadoCar"/>
    <w:uiPriority w:val="99"/>
    <w:unhideWhenUsed/>
    <w:rsid w:val="00A82BC0"/>
    <w:pPr>
      <w:tabs>
        <w:tab w:val="center" w:pos="4252"/>
        <w:tab w:val="right" w:pos="8504"/>
      </w:tabs>
      <w:spacing w:after="0"/>
    </w:pPr>
  </w:style>
  <w:style w:type="character" w:customStyle="1" w:styleId="EncabezadoCar">
    <w:name w:val="Encabezado Car"/>
    <w:basedOn w:val="Fuentedeprrafopredeter"/>
    <w:link w:val="Encabezado"/>
    <w:uiPriority w:val="99"/>
    <w:rsid w:val="00A82BC0"/>
    <w:rPr>
      <w:rFonts w:ascii="Palatino Linotype" w:hAnsi="Palatino Linotype"/>
      <w:sz w:val="24"/>
    </w:rPr>
  </w:style>
  <w:style w:type="paragraph" w:styleId="Piedepgina">
    <w:name w:val="footer"/>
    <w:basedOn w:val="Normal"/>
    <w:link w:val="PiedepginaCar"/>
    <w:uiPriority w:val="99"/>
    <w:unhideWhenUsed/>
    <w:rsid w:val="00A82BC0"/>
    <w:pPr>
      <w:tabs>
        <w:tab w:val="center" w:pos="4252"/>
        <w:tab w:val="right" w:pos="8504"/>
      </w:tabs>
      <w:spacing w:after="0"/>
    </w:pPr>
  </w:style>
  <w:style w:type="character" w:customStyle="1" w:styleId="PiedepginaCar">
    <w:name w:val="Pie de página Car"/>
    <w:basedOn w:val="Fuentedeprrafopredeter"/>
    <w:link w:val="Piedepgina"/>
    <w:uiPriority w:val="99"/>
    <w:rsid w:val="00A82BC0"/>
    <w:rPr>
      <w:rFonts w:ascii="Palatino Linotype" w:hAnsi="Palatino Linotype"/>
      <w:sz w:val="24"/>
    </w:rPr>
  </w:style>
  <w:style w:type="paragraph" w:customStyle="1" w:styleId="Ttuloterciario">
    <w:name w:val="Título terciario"/>
    <w:basedOn w:val="Ttulo3"/>
    <w:next w:val="Normal"/>
    <w:link w:val="TtuloterciarioCar"/>
    <w:qFormat/>
    <w:rsid w:val="004407F2"/>
    <w:rPr>
      <w:b w:val="0"/>
      <w:i/>
      <w:u w:val="none"/>
      <w:lang w:eastAsia="es-ES"/>
    </w:rPr>
  </w:style>
  <w:style w:type="table" w:styleId="Tablaconcuadrcula5oscura-nfasis2">
    <w:name w:val="Grid Table 5 Dark Accent 2"/>
    <w:basedOn w:val="Tablanormal"/>
    <w:uiPriority w:val="50"/>
    <w:rsid w:val="00587C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TtuloterciarioCar">
    <w:name w:val="Título terciario Car"/>
    <w:basedOn w:val="Ttulo3Car"/>
    <w:link w:val="Ttuloterciario"/>
    <w:rsid w:val="004407F2"/>
    <w:rPr>
      <w:rFonts w:ascii="Palatino Linotype" w:eastAsiaTheme="majorEastAsia" w:hAnsi="Palatino Linotype" w:cstheme="majorBidi"/>
      <w:b w:val="0"/>
      <w:i/>
      <w:sz w:val="24"/>
      <w:szCs w:val="24"/>
      <w:u w:val="single"/>
      <w:lang w:eastAsia="es-ES"/>
    </w:rPr>
  </w:style>
  <w:style w:type="paragraph" w:styleId="Sinespaciado">
    <w:name w:val="No Spacing"/>
    <w:link w:val="SinespaciadoCar"/>
    <w:uiPriority w:val="1"/>
    <w:qFormat/>
    <w:rsid w:val="0083087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3087F"/>
    <w:rPr>
      <w:rFonts w:eastAsiaTheme="minorEastAsia"/>
      <w:lang w:eastAsia="es-ES"/>
    </w:rPr>
  </w:style>
  <w:style w:type="paragraph" w:styleId="Textoindependiente">
    <w:name w:val="Body Text"/>
    <w:basedOn w:val="Normal"/>
    <w:link w:val="TextoindependienteCar"/>
    <w:rsid w:val="00293A2A"/>
    <w:pPr>
      <w:suppressAutoHyphens/>
      <w:spacing w:after="120"/>
      <w:jc w:val="left"/>
    </w:pPr>
    <w:rPr>
      <w:rFonts w:ascii="Times New Roman" w:eastAsia="Times New Roman" w:hAnsi="Times New Roman" w:cs="Times New Roman"/>
      <w:szCs w:val="24"/>
      <w:lang w:val="es-ES_tradnl" w:eastAsia="ar-SA"/>
    </w:rPr>
  </w:style>
  <w:style w:type="character" w:customStyle="1" w:styleId="TextoindependienteCar">
    <w:name w:val="Texto independiente Car"/>
    <w:basedOn w:val="Fuentedeprrafopredeter"/>
    <w:link w:val="Textoindependiente"/>
    <w:rsid w:val="00293A2A"/>
    <w:rPr>
      <w:rFonts w:ascii="Times New Roman" w:eastAsia="Times New Roman" w:hAnsi="Times New Roman" w:cs="Times New Roman"/>
      <w:sz w:val="24"/>
      <w:szCs w:val="24"/>
      <w:lang w:val="es-ES_tradnl" w:eastAsia="ar-SA"/>
    </w:rPr>
  </w:style>
  <w:style w:type="paragraph" w:customStyle="1" w:styleId="1GT">
    <w:name w:val="1GT"/>
    <w:basedOn w:val="Ttulo1"/>
    <w:qFormat/>
    <w:rsid w:val="00D24F3A"/>
    <w:pPr>
      <w:keepLines w:val="0"/>
      <w:tabs>
        <w:tab w:val="num" w:pos="1141"/>
      </w:tabs>
      <w:suppressAutoHyphens/>
      <w:spacing w:after="60"/>
      <w:ind w:left="1141" w:hanging="432"/>
      <w:jc w:val="left"/>
    </w:pPr>
    <w:rPr>
      <w:rFonts w:ascii="Arial" w:eastAsia="Times New Roman" w:hAnsi="Arial" w:cs="Arial"/>
      <w:bCs/>
      <w:i w:val="0"/>
      <w:color w:val="800000"/>
      <w:kern w:val="2"/>
      <w:sz w:val="32"/>
      <w:lang w:val="es-ES_tradnl" w:eastAsia="es-ES_tradnl"/>
    </w:rPr>
  </w:style>
  <w:style w:type="character" w:styleId="Hipervnculovisitado">
    <w:name w:val="FollowedHyperlink"/>
    <w:basedOn w:val="Fuentedeprrafopredeter"/>
    <w:uiPriority w:val="99"/>
    <w:semiHidden/>
    <w:unhideWhenUsed/>
    <w:rsid w:val="00B87D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42954">
      <w:bodyDiv w:val="1"/>
      <w:marLeft w:val="0"/>
      <w:marRight w:val="0"/>
      <w:marTop w:val="0"/>
      <w:marBottom w:val="0"/>
      <w:divBdr>
        <w:top w:val="none" w:sz="0" w:space="0" w:color="auto"/>
        <w:left w:val="none" w:sz="0" w:space="0" w:color="auto"/>
        <w:bottom w:val="none" w:sz="0" w:space="0" w:color="auto"/>
        <w:right w:val="none" w:sz="0" w:space="0" w:color="auto"/>
      </w:divBdr>
    </w:div>
    <w:div w:id="77991364">
      <w:bodyDiv w:val="1"/>
      <w:marLeft w:val="0"/>
      <w:marRight w:val="0"/>
      <w:marTop w:val="0"/>
      <w:marBottom w:val="0"/>
      <w:divBdr>
        <w:top w:val="none" w:sz="0" w:space="0" w:color="auto"/>
        <w:left w:val="none" w:sz="0" w:space="0" w:color="auto"/>
        <w:bottom w:val="none" w:sz="0" w:space="0" w:color="auto"/>
        <w:right w:val="none" w:sz="0" w:space="0" w:color="auto"/>
      </w:divBdr>
    </w:div>
    <w:div w:id="239099777">
      <w:bodyDiv w:val="1"/>
      <w:marLeft w:val="0"/>
      <w:marRight w:val="0"/>
      <w:marTop w:val="0"/>
      <w:marBottom w:val="0"/>
      <w:divBdr>
        <w:top w:val="none" w:sz="0" w:space="0" w:color="auto"/>
        <w:left w:val="none" w:sz="0" w:space="0" w:color="auto"/>
        <w:bottom w:val="none" w:sz="0" w:space="0" w:color="auto"/>
        <w:right w:val="none" w:sz="0" w:space="0" w:color="auto"/>
      </w:divBdr>
    </w:div>
    <w:div w:id="271784400">
      <w:bodyDiv w:val="1"/>
      <w:marLeft w:val="0"/>
      <w:marRight w:val="0"/>
      <w:marTop w:val="0"/>
      <w:marBottom w:val="0"/>
      <w:divBdr>
        <w:top w:val="none" w:sz="0" w:space="0" w:color="auto"/>
        <w:left w:val="none" w:sz="0" w:space="0" w:color="auto"/>
        <w:bottom w:val="none" w:sz="0" w:space="0" w:color="auto"/>
        <w:right w:val="none" w:sz="0" w:space="0" w:color="auto"/>
      </w:divBdr>
    </w:div>
    <w:div w:id="396321827">
      <w:bodyDiv w:val="1"/>
      <w:marLeft w:val="0"/>
      <w:marRight w:val="0"/>
      <w:marTop w:val="0"/>
      <w:marBottom w:val="0"/>
      <w:divBdr>
        <w:top w:val="none" w:sz="0" w:space="0" w:color="auto"/>
        <w:left w:val="none" w:sz="0" w:space="0" w:color="auto"/>
        <w:bottom w:val="none" w:sz="0" w:space="0" w:color="auto"/>
        <w:right w:val="none" w:sz="0" w:space="0" w:color="auto"/>
      </w:divBdr>
    </w:div>
    <w:div w:id="444153119">
      <w:bodyDiv w:val="1"/>
      <w:marLeft w:val="0"/>
      <w:marRight w:val="0"/>
      <w:marTop w:val="0"/>
      <w:marBottom w:val="0"/>
      <w:divBdr>
        <w:top w:val="none" w:sz="0" w:space="0" w:color="auto"/>
        <w:left w:val="none" w:sz="0" w:space="0" w:color="auto"/>
        <w:bottom w:val="none" w:sz="0" w:space="0" w:color="auto"/>
        <w:right w:val="none" w:sz="0" w:space="0" w:color="auto"/>
      </w:divBdr>
    </w:div>
    <w:div w:id="645084680">
      <w:bodyDiv w:val="1"/>
      <w:marLeft w:val="0"/>
      <w:marRight w:val="0"/>
      <w:marTop w:val="0"/>
      <w:marBottom w:val="0"/>
      <w:divBdr>
        <w:top w:val="none" w:sz="0" w:space="0" w:color="auto"/>
        <w:left w:val="none" w:sz="0" w:space="0" w:color="auto"/>
        <w:bottom w:val="none" w:sz="0" w:space="0" w:color="auto"/>
        <w:right w:val="none" w:sz="0" w:space="0" w:color="auto"/>
      </w:divBdr>
    </w:div>
    <w:div w:id="798842291">
      <w:bodyDiv w:val="1"/>
      <w:marLeft w:val="0"/>
      <w:marRight w:val="0"/>
      <w:marTop w:val="0"/>
      <w:marBottom w:val="0"/>
      <w:divBdr>
        <w:top w:val="none" w:sz="0" w:space="0" w:color="auto"/>
        <w:left w:val="none" w:sz="0" w:space="0" w:color="auto"/>
        <w:bottom w:val="none" w:sz="0" w:space="0" w:color="auto"/>
        <w:right w:val="none" w:sz="0" w:space="0" w:color="auto"/>
      </w:divBdr>
    </w:div>
    <w:div w:id="914122347">
      <w:bodyDiv w:val="1"/>
      <w:marLeft w:val="0"/>
      <w:marRight w:val="0"/>
      <w:marTop w:val="0"/>
      <w:marBottom w:val="0"/>
      <w:divBdr>
        <w:top w:val="none" w:sz="0" w:space="0" w:color="auto"/>
        <w:left w:val="none" w:sz="0" w:space="0" w:color="auto"/>
        <w:bottom w:val="none" w:sz="0" w:space="0" w:color="auto"/>
        <w:right w:val="none" w:sz="0" w:space="0" w:color="auto"/>
      </w:divBdr>
    </w:div>
    <w:div w:id="976376795">
      <w:bodyDiv w:val="1"/>
      <w:marLeft w:val="0"/>
      <w:marRight w:val="0"/>
      <w:marTop w:val="0"/>
      <w:marBottom w:val="0"/>
      <w:divBdr>
        <w:top w:val="none" w:sz="0" w:space="0" w:color="auto"/>
        <w:left w:val="none" w:sz="0" w:space="0" w:color="auto"/>
        <w:bottom w:val="none" w:sz="0" w:space="0" w:color="auto"/>
        <w:right w:val="none" w:sz="0" w:space="0" w:color="auto"/>
      </w:divBdr>
    </w:div>
    <w:div w:id="1007246114">
      <w:bodyDiv w:val="1"/>
      <w:marLeft w:val="0"/>
      <w:marRight w:val="0"/>
      <w:marTop w:val="0"/>
      <w:marBottom w:val="0"/>
      <w:divBdr>
        <w:top w:val="none" w:sz="0" w:space="0" w:color="auto"/>
        <w:left w:val="none" w:sz="0" w:space="0" w:color="auto"/>
        <w:bottom w:val="none" w:sz="0" w:space="0" w:color="auto"/>
        <w:right w:val="none" w:sz="0" w:space="0" w:color="auto"/>
      </w:divBdr>
    </w:div>
    <w:div w:id="1021400418">
      <w:bodyDiv w:val="1"/>
      <w:marLeft w:val="0"/>
      <w:marRight w:val="0"/>
      <w:marTop w:val="0"/>
      <w:marBottom w:val="0"/>
      <w:divBdr>
        <w:top w:val="none" w:sz="0" w:space="0" w:color="auto"/>
        <w:left w:val="none" w:sz="0" w:space="0" w:color="auto"/>
        <w:bottom w:val="none" w:sz="0" w:space="0" w:color="auto"/>
        <w:right w:val="none" w:sz="0" w:space="0" w:color="auto"/>
      </w:divBdr>
    </w:div>
    <w:div w:id="1079212533">
      <w:bodyDiv w:val="1"/>
      <w:marLeft w:val="0"/>
      <w:marRight w:val="0"/>
      <w:marTop w:val="0"/>
      <w:marBottom w:val="0"/>
      <w:divBdr>
        <w:top w:val="none" w:sz="0" w:space="0" w:color="auto"/>
        <w:left w:val="none" w:sz="0" w:space="0" w:color="auto"/>
        <w:bottom w:val="none" w:sz="0" w:space="0" w:color="auto"/>
        <w:right w:val="none" w:sz="0" w:space="0" w:color="auto"/>
      </w:divBdr>
    </w:div>
    <w:div w:id="1357928294">
      <w:bodyDiv w:val="1"/>
      <w:marLeft w:val="0"/>
      <w:marRight w:val="0"/>
      <w:marTop w:val="0"/>
      <w:marBottom w:val="0"/>
      <w:divBdr>
        <w:top w:val="none" w:sz="0" w:space="0" w:color="auto"/>
        <w:left w:val="none" w:sz="0" w:space="0" w:color="auto"/>
        <w:bottom w:val="none" w:sz="0" w:space="0" w:color="auto"/>
        <w:right w:val="none" w:sz="0" w:space="0" w:color="auto"/>
      </w:divBdr>
    </w:div>
    <w:div w:id="1528176711">
      <w:bodyDiv w:val="1"/>
      <w:marLeft w:val="0"/>
      <w:marRight w:val="0"/>
      <w:marTop w:val="0"/>
      <w:marBottom w:val="0"/>
      <w:divBdr>
        <w:top w:val="none" w:sz="0" w:space="0" w:color="auto"/>
        <w:left w:val="none" w:sz="0" w:space="0" w:color="auto"/>
        <w:bottom w:val="none" w:sz="0" w:space="0" w:color="auto"/>
        <w:right w:val="none" w:sz="0" w:space="0" w:color="auto"/>
      </w:divBdr>
    </w:div>
    <w:div w:id="1531608298">
      <w:bodyDiv w:val="1"/>
      <w:marLeft w:val="0"/>
      <w:marRight w:val="0"/>
      <w:marTop w:val="0"/>
      <w:marBottom w:val="0"/>
      <w:divBdr>
        <w:top w:val="none" w:sz="0" w:space="0" w:color="auto"/>
        <w:left w:val="none" w:sz="0" w:space="0" w:color="auto"/>
        <w:bottom w:val="none" w:sz="0" w:space="0" w:color="auto"/>
        <w:right w:val="none" w:sz="0" w:space="0" w:color="auto"/>
      </w:divBdr>
    </w:div>
    <w:div w:id="1544050383">
      <w:bodyDiv w:val="1"/>
      <w:marLeft w:val="0"/>
      <w:marRight w:val="0"/>
      <w:marTop w:val="0"/>
      <w:marBottom w:val="0"/>
      <w:divBdr>
        <w:top w:val="none" w:sz="0" w:space="0" w:color="auto"/>
        <w:left w:val="none" w:sz="0" w:space="0" w:color="auto"/>
        <w:bottom w:val="none" w:sz="0" w:space="0" w:color="auto"/>
        <w:right w:val="none" w:sz="0" w:space="0" w:color="auto"/>
      </w:divBdr>
    </w:div>
    <w:div w:id="1560634780">
      <w:bodyDiv w:val="1"/>
      <w:marLeft w:val="0"/>
      <w:marRight w:val="0"/>
      <w:marTop w:val="0"/>
      <w:marBottom w:val="0"/>
      <w:divBdr>
        <w:top w:val="none" w:sz="0" w:space="0" w:color="auto"/>
        <w:left w:val="none" w:sz="0" w:space="0" w:color="auto"/>
        <w:bottom w:val="none" w:sz="0" w:space="0" w:color="auto"/>
        <w:right w:val="none" w:sz="0" w:space="0" w:color="auto"/>
      </w:divBdr>
    </w:div>
    <w:div w:id="1827045302">
      <w:bodyDiv w:val="1"/>
      <w:marLeft w:val="0"/>
      <w:marRight w:val="0"/>
      <w:marTop w:val="0"/>
      <w:marBottom w:val="0"/>
      <w:divBdr>
        <w:top w:val="none" w:sz="0" w:space="0" w:color="auto"/>
        <w:left w:val="none" w:sz="0" w:space="0" w:color="auto"/>
        <w:bottom w:val="none" w:sz="0" w:space="0" w:color="auto"/>
        <w:right w:val="none" w:sz="0" w:space="0" w:color="auto"/>
      </w:divBdr>
    </w:div>
    <w:div w:id="1887571056">
      <w:bodyDiv w:val="1"/>
      <w:marLeft w:val="0"/>
      <w:marRight w:val="0"/>
      <w:marTop w:val="0"/>
      <w:marBottom w:val="0"/>
      <w:divBdr>
        <w:top w:val="none" w:sz="0" w:space="0" w:color="auto"/>
        <w:left w:val="none" w:sz="0" w:space="0" w:color="auto"/>
        <w:bottom w:val="none" w:sz="0" w:space="0" w:color="auto"/>
        <w:right w:val="none" w:sz="0" w:space="0" w:color="auto"/>
      </w:divBdr>
    </w:div>
    <w:div w:id="1901087360">
      <w:bodyDiv w:val="1"/>
      <w:marLeft w:val="0"/>
      <w:marRight w:val="0"/>
      <w:marTop w:val="0"/>
      <w:marBottom w:val="0"/>
      <w:divBdr>
        <w:top w:val="none" w:sz="0" w:space="0" w:color="auto"/>
        <w:left w:val="none" w:sz="0" w:space="0" w:color="auto"/>
        <w:bottom w:val="none" w:sz="0" w:space="0" w:color="auto"/>
        <w:right w:val="none" w:sz="0" w:space="0" w:color="auto"/>
      </w:divBdr>
    </w:div>
    <w:div w:id="1928687740">
      <w:bodyDiv w:val="1"/>
      <w:marLeft w:val="0"/>
      <w:marRight w:val="0"/>
      <w:marTop w:val="0"/>
      <w:marBottom w:val="0"/>
      <w:divBdr>
        <w:top w:val="none" w:sz="0" w:space="0" w:color="auto"/>
        <w:left w:val="none" w:sz="0" w:space="0" w:color="auto"/>
        <w:bottom w:val="none" w:sz="0" w:space="0" w:color="auto"/>
        <w:right w:val="none" w:sz="0" w:space="0" w:color="auto"/>
      </w:divBdr>
    </w:div>
    <w:div w:id="1956979537">
      <w:bodyDiv w:val="1"/>
      <w:marLeft w:val="0"/>
      <w:marRight w:val="0"/>
      <w:marTop w:val="0"/>
      <w:marBottom w:val="0"/>
      <w:divBdr>
        <w:top w:val="none" w:sz="0" w:space="0" w:color="auto"/>
        <w:left w:val="none" w:sz="0" w:space="0" w:color="auto"/>
        <w:bottom w:val="none" w:sz="0" w:space="0" w:color="auto"/>
        <w:right w:val="none" w:sz="0" w:space="0" w:color="auto"/>
      </w:divBdr>
    </w:div>
    <w:div w:id="2074740344">
      <w:bodyDiv w:val="1"/>
      <w:marLeft w:val="0"/>
      <w:marRight w:val="0"/>
      <w:marTop w:val="0"/>
      <w:marBottom w:val="0"/>
      <w:divBdr>
        <w:top w:val="none" w:sz="0" w:space="0" w:color="auto"/>
        <w:left w:val="none" w:sz="0" w:space="0" w:color="auto"/>
        <w:bottom w:val="none" w:sz="0" w:space="0" w:color="auto"/>
        <w:right w:val="none" w:sz="0" w:space="0" w:color="auto"/>
      </w:divBdr>
    </w:div>
    <w:div w:id="211173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sepe.es/contenidos/comunicacion/noticias/contrato-indefinido-ordinario-171017.html" TargetMode="External"/><Relationship Id="rId18" Type="http://schemas.openxmlformats.org/officeDocument/2006/relationships/hyperlink" Target="https://www.boe.es/buscar/act.php?id=BOE-A-2015-11430&amp;p=20170513&amp;tn=1"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boe.es/buscar/act.php?id=BOE-A-2015-11430&amp;p=20170513&amp;tn=1" TargetMode="External"/><Relationship Id="rId7" Type="http://schemas.openxmlformats.org/officeDocument/2006/relationships/styles" Target="styles.xml"/><Relationship Id="rId12" Type="http://schemas.openxmlformats.org/officeDocument/2006/relationships/hyperlink" Target="https://sepe.es/HomeSepe/que-es-el-sepe/comunicacion-institucional/publicaciones/publicaciones-oficiales/listado-pub-empleo/guia-contratos.html" TargetMode="External"/><Relationship Id="rId17" Type="http://schemas.openxmlformats.org/officeDocument/2006/relationships/hyperlink" Target="https://www.boe.es/buscar/act.php?id=BOE-A-2015-11430&amp;p=20170513&amp;tn=1"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salariominimo.es/" TargetMode="External"/><Relationship Id="rId20" Type="http://schemas.openxmlformats.org/officeDocument/2006/relationships/hyperlink" Target="https://www.boe.es/buscar/act.php?id=BOE-A-2015-11724"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yperlink" Target="https://www.sepe.es/contenidos/empresas/contratos_trabajo/contratacion_formacion_aprendizaje/contratacion_formacion_aprendizaje.html" TargetMode="External"/><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www.boe.es/buscar/act.php?id=BOE-A-2015-11430&amp;p=20170513&amp;tn=1"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sepe.es/contenidos/empresas/contratos_trabajo/contrato_en_practicas.html"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FOL UD-7</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EE060F0FC4F6A4682BCF5C8E230ED49" ma:contentTypeVersion="8" ma:contentTypeDescription="Crear nuevo documento." ma:contentTypeScope="" ma:versionID="36dc8c06f00d0ea8307294c7c385ddb1">
  <xsd:schema xmlns:xsd="http://www.w3.org/2001/XMLSchema" xmlns:xs="http://www.w3.org/2001/XMLSchema" xmlns:p="http://schemas.microsoft.com/office/2006/metadata/properties" xmlns:ns3="7ed7fbe1-6021-438d-9944-01eac43ff81a" targetNamespace="http://schemas.microsoft.com/office/2006/metadata/properties" ma:root="true" ma:fieldsID="3981b19e225555beddf09f311c756994" ns3:_="">
    <xsd:import namespace="7ed7fbe1-6021-438d-9944-01eac43ff8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7fbe1-6021-438d-9944-01eac43f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539DCB-D04C-451F-82BB-B730A23FD1FD}">
  <ds:schemaRefs>
    <ds:schemaRef ds:uri="http://schemas.microsoft.com/sharepoint/v3/contenttype/forms"/>
  </ds:schemaRefs>
</ds:datastoreItem>
</file>

<file path=customXml/itemProps3.xml><?xml version="1.0" encoding="utf-8"?>
<ds:datastoreItem xmlns:ds="http://schemas.openxmlformats.org/officeDocument/2006/customXml" ds:itemID="{C177F748-1EA5-4C0A-BD61-0C86D8881B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7fbe1-6021-438d-9944-01eac43ff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B11C75F-27CE-48AB-AF09-89280EBB3CB7}">
  <ds:schemaRefs>
    <ds:schemaRef ds:uri="http://schemas.openxmlformats.org/officeDocument/2006/bibliography"/>
  </ds:schemaRefs>
</ds:datastoreItem>
</file>

<file path=customXml/itemProps5.xml><?xml version="1.0" encoding="utf-8"?>
<ds:datastoreItem xmlns:ds="http://schemas.openxmlformats.org/officeDocument/2006/customXml" ds:itemID="{BB953526-ACE7-4910-BF6A-56D38DB7677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13</Pages>
  <Words>3664</Words>
  <Characters>20158</Characters>
  <Application>Microsoft Office Word</Application>
  <DocSecurity>0</DocSecurity>
  <Lines>167</Lines>
  <Paragraphs>47</Paragraphs>
  <ScaleCrop>false</ScaleCrop>
  <Company/>
  <LinksUpToDate>false</LinksUpToDate>
  <CharactersWithSpaces>23775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CONTRATO DE TRABAJO</dc:title>
  <dc:subject/>
  <dc:creator>Alberto Martínez Pérez</dc:creator>
  <cp:keywords/>
  <dc:description/>
  <cp:lastModifiedBy>Alberto Martínez Pérez</cp:lastModifiedBy>
  <cp:revision>38</cp:revision>
  <cp:lastPrinted>2022-09-17T08:44:00Z</cp:lastPrinted>
  <dcterms:created xsi:type="dcterms:W3CDTF">2023-01-11T07:36:00Z</dcterms:created>
  <dcterms:modified xsi:type="dcterms:W3CDTF">2023-01-21T13:20:00Z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0x0101002EE060F0FC4F6A4682BCF5C8E230ED49</vt:lpwstr>
  </property>
</Properties>
</file>