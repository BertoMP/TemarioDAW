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4237977" w:displacedByCustomXml="next"/>
    <w:sdt>
      <w:sdtPr>
        <w:rPr>
          <w:rFonts w:ascii="Palatino Linotype" w:eastAsiaTheme="minorHAnsi" w:hAnsi="Palatino Linotype"/>
          <w:sz w:val="24"/>
          <w:lang w:eastAsia="en-US"/>
        </w:rPr>
        <w:id w:val="-1059015951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268A12CB" w14:textId="30C964CC" w:rsidR="0083087F" w:rsidRDefault="0083087F" w:rsidP="00F853EF">
          <w:pPr>
            <w:pStyle w:val="Sinespaciado"/>
            <w:ind w:left="708" w:hanging="708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9FFAE8B" wp14:editId="00D7D83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9" name="Grupo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Rectángulo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FED1A32" w14:textId="01957B39" w:rsidR="0083087F" w:rsidRDefault="0083087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FOL UD-</w:t>
                                      </w:r>
                                      <w:r w:rsidR="003B1AA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upo 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Grupo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6" name="Grupo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7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9FFAE8B" id="Grupo 9" o:spid="_x0000_s1026" style="position:absolute;left:0;text-align:left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dYViQAALI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qShXWFYkAACy&#10;BAEADgAAAAAAAAAAAAAAAAAuAgAAZHJzL2Uyb0RvYy54bWxQSwECLQAUAAYACAAAACEAT/eVMt0A&#10;AAAGAQAADwAAAAAAAAAAAAAAAACwJgAAZHJzL2Rvd25yZXYueG1sUEsFBgAAAAAEAAQA8wAAALon&#10;AAAAAA==&#10;">
                    <v:rect id="Rectángulo 1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5lU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EIvv8gAevkLAAD//wMAUEsBAi0AFAAGAAgAAAAhANvh9svuAAAAhQEAABMAAAAAAAAA&#10;AAAAAAAAAAAAAFtDb250ZW50X1R5cGVzXS54bWxQSwECLQAUAAYACAAAACEAWvQsW78AAAAVAQAA&#10;CwAAAAAAAAAAAAAAAAAfAQAAX3JlbHMvLnJlbHNQSwECLQAUAAYACAAAACEAY++ZV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FED1A32" w14:textId="01957B39" w:rsidR="0083087F" w:rsidRDefault="0083087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FOL UD-</w:t>
                                </w:r>
                                <w:r w:rsidR="003B1AA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upo 1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9V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kH6Co8v8QfI+R0AAP//AwBQSwECLQAUAAYACAAAACEA2+H2y+4AAACFAQAAEwAAAAAAAAAA&#10;AAAAAAAAAAAAW0NvbnRlbnRfVHlwZXNdLnhtbFBLAQItABQABgAIAAAAIQBa9CxbvwAAABUBAAAL&#10;AAAAAAAAAAAAAAAAAB8BAABfcmVscy8ucmVsc1BLAQItABQABgAIAAAAIQDJD59V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vwxAAAANsAAAAPAAAAZHJzL2Rvd25yZXYueG1sRI9BawIx&#10;FITvhf6H8ITeNKsU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JMMC/D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2d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BCSe2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Zy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jA1f&#10;wg+Qyy8AAAD//wMAUEsBAi0AFAAGAAgAAAAhANvh9svuAAAAhQEAABMAAAAAAAAAAAAAAAAAAAAA&#10;AFtDb250ZW50X1R5cGVzXS54bWxQSwECLQAUAAYACAAAACEAWvQsW78AAAAVAQAACwAAAAAAAAAA&#10;AAAAAAAfAQAAX3JlbHMvLnJlbHNQSwECLQAUAAYACAAAACEATAIWcr0AAADbAAAADwAAAAAAAAAA&#10;AAAAAAAHAgAAZHJzL2Rvd25yZXYueG1sUEsFBgAAAAADAAMAtwAAAPE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z1o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rU9f0g+Q2wcAAAD//wMAUEsBAi0AFAAGAAgAAAAhANvh9svuAAAAhQEAABMAAAAAAAAAAAAAAAAA&#10;AAAAAFtDb250ZW50X1R5cGVzXS54bWxQSwECLQAUAAYACAAAACEAWvQsW78AAAAVAQAACwAAAAAA&#10;AAAAAAAAAAAfAQAAX3JlbHMvLnJlbHNQSwECLQAUAAYACAAAACEA/VM9aM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yv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L6Avy0BAHL7CwAA//8DAFBLAQItABQABgAIAAAAIQDb4fbL7gAAAIUBAAATAAAAAAAAAAAA&#10;AAAAAAAAAABbQ29udGVudF9UeXBlc10ueG1sUEsBAi0AFAAGAAgAAAAhAFr0LFu/AAAAFQEAAAsA&#10;AAAAAAAAAAAAAAAAHwEAAF9yZWxzLy5yZWxzUEsBAi0AFAAGAAgAAAAhACK3DK/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vUxQAAANsAAAAPAAAAZHJzL2Rvd25yZXYueG1sRI9BawIx&#10;FITvBf9DeIVeimartN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C7BYvU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k7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WQKv1/SD5CLNwAAAP//AwBQSwECLQAUAAYACAAAACEA2+H2y+4AAACFAQAAEwAAAAAAAAAAAAAA&#10;AAAAAAAAW0NvbnRlbnRfVHlwZXNdLnhtbFBLAQItABQABgAIAAAAIQBa9CxbvwAAABUBAAALAAAA&#10;AAAAAAAAAAAAAB8BAABfcmVscy8ucmVsc1BLAQItABQABgAIAAAAIQDGUck7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95F2C0C" wp14:editId="392CB40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E6E5FC" w14:textId="38E5A301" w:rsidR="0083087F" w:rsidRPr="0083087F" w:rsidRDefault="00000000" w:rsidP="0083087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B1A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DERECHO SINDICAL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5F2C0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9" o:spid="_x0000_s1055" type="#_x0000_t202" style="position:absolute;left:0;text-align:left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4E6E5FC" w14:textId="38E5A301" w:rsidR="0083087F" w:rsidRPr="0083087F" w:rsidRDefault="00000000" w:rsidP="0083087F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B1A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DERECHO SINDICAL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FDB56E" w14:textId="504AE77F" w:rsidR="0083087F" w:rsidRDefault="0083087F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580B410D" w14:textId="17E6F385" w:rsidR="00E93036" w:rsidRPr="001B38DA" w:rsidRDefault="0083087F" w:rsidP="23DEA909">
      <w:pPr>
        <w:pStyle w:val="TtuloTDC"/>
        <w:rPr>
          <w:b w:val="0"/>
          <w:bCs/>
          <w:sz w:val="36"/>
          <w:szCs w:val="36"/>
        </w:rPr>
      </w:pPr>
      <w:bookmarkStart w:id="1" w:name="_Toc114239826"/>
      <w:bookmarkEnd w:id="0"/>
      <w:r w:rsidRPr="001B38DA">
        <w:rPr>
          <w:b w:val="0"/>
          <w:bCs/>
          <w:sz w:val="36"/>
          <w:szCs w:val="36"/>
        </w:rPr>
        <w:lastRenderedPageBreak/>
        <w:t>ÍNDICE</w:t>
      </w:r>
    </w:p>
    <w:p w14:paraId="37327B1A" w14:textId="77777777" w:rsidR="007416B2" w:rsidRPr="001B38DA" w:rsidRDefault="007416B2" w:rsidP="007416B2">
      <w:pPr>
        <w:rPr>
          <w:bCs/>
          <w:lang w:eastAsia="es-ES"/>
        </w:rPr>
      </w:pPr>
    </w:p>
    <w:p w14:paraId="210BA04B" w14:textId="47503BEE" w:rsidR="001B38DA" w:rsidRPr="001B38DA" w:rsidRDefault="007F2711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iCs w:val="0"/>
          <w:noProof/>
          <w:sz w:val="22"/>
          <w:szCs w:val="22"/>
          <w:lang w:eastAsia="es-ES"/>
        </w:rPr>
      </w:pPr>
      <w:r w:rsidRPr="001B38DA">
        <w:rPr>
          <w:rFonts w:ascii="Tempus Sans ITC" w:hAnsi="Tempus Sans ITC"/>
          <w:b w:val="0"/>
          <w:i w:val="0"/>
          <w:iCs w:val="0"/>
          <w:sz w:val="28"/>
          <w:szCs w:val="28"/>
          <w:lang w:eastAsia="es-ES"/>
        </w:rPr>
        <w:fldChar w:fldCharType="begin"/>
      </w:r>
      <w:r w:rsidRPr="001B38DA">
        <w:rPr>
          <w:rFonts w:ascii="Tempus Sans ITC" w:hAnsi="Tempus Sans ITC"/>
          <w:b w:val="0"/>
          <w:i w:val="0"/>
          <w:iCs w:val="0"/>
          <w:sz w:val="28"/>
          <w:szCs w:val="28"/>
          <w:lang w:eastAsia="es-ES"/>
        </w:rPr>
        <w:instrText xml:space="preserve"> TOC \o "1-3" \h \z \u </w:instrText>
      </w:r>
      <w:r w:rsidRPr="001B38DA">
        <w:rPr>
          <w:rFonts w:ascii="Tempus Sans ITC" w:hAnsi="Tempus Sans ITC"/>
          <w:b w:val="0"/>
          <w:i w:val="0"/>
          <w:iCs w:val="0"/>
          <w:sz w:val="28"/>
          <w:szCs w:val="28"/>
          <w:lang w:eastAsia="es-ES"/>
        </w:rPr>
        <w:fldChar w:fldCharType="separate"/>
      </w:r>
      <w:hyperlink w:anchor="_Toc130558466" w:history="1">
        <w:r w:rsidR="001B38DA" w:rsidRPr="001B38DA">
          <w:rPr>
            <w:rStyle w:val="Hipervnculo"/>
            <w:b w:val="0"/>
            <w:i w:val="0"/>
            <w:iCs w:val="0"/>
            <w:noProof/>
          </w:rPr>
          <w:t>DERECHO</w:t>
        </w:r>
        <w:r w:rsidR="001B38DA" w:rsidRPr="001B38DA">
          <w:rPr>
            <w:rStyle w:val="Hipervnculo"/>
            <w:b w:val="0"/>
            <w:i w:val="0"/>
            <w:iCs w:val="0"/>
            <w:noProof/>
            <w:lang w:eastAsia="ar-SA"/>
          </w:rPr>
          <w:t xml:space="preserve"> DE LIBERTAD SINDICAL</w:t>
        </w:r>
        <w:r w:rsidR="001B38DA" w:rsidRPr="001B38DA">
          <w:rPr>
            <w:b w:val="0"/>
            <w:i w:val="0"/>
            <w:iCs w:val="0"/>
            <w:noProof/>
            <w:webHidden/>
          </w:rPr>
          <w:tab/>
        </w:r>
        <w:r w:rsidR="001B38DA" w:rsidRPr="001B38DA">
          <w:rPr>
            <w:b w:val="0"/>
            <w:i w:val="0"/>
            <w:iCs w:val="0"/>
            <w:noProof/>
            <w:webHidden/>
          </w:rPr>
          <w:fldChar w:fldCharType="begin"/>
        </w:r>
        <w:r w:rsidR="001B38DA" w:rsidRPr="001B38DA">
          <w:rPr>
            <w:b w:val="0"/>
            <w:i w:val="0"/>
            <w:iCs w:val="0"/>
            <w:noProof/>
            <w:webHidden/>
          </w:rPr>
          <w:instrText xml:space="preserve"> PAGEREF _Toc130558466 \h </w:instrText>
        </w:r>
        <w:r w:rsidR="001B38DA" w:rsidRPr="001B38DA">
          <w:rPr>
            <w:b w:val="0"/>
            <w:i w:val="0"/>
            <w:iCs w:val="0"/>
            <w:noProof/>
            <w:webHidden/>
          </w:rPr>
        </w:r>
        <w:r w:rsidR="001B38DA" w:rsidRPr="001B38DA">
          <w:rPr>
            <w:b w:val="0"/>
            <w:i w:val="0"/>
            <w:iCs w:val="0"/>
            <w:noProof/>
            <w:webHidden/>
          </w:rPr>
          <w:fldChar w:fldCharType="separate"/>
        </w:r>
        <w:r w:rsidR="001B38DA" w:rsidRPr="001B38DA">
          <w:rPr>
            <w:b w:val="0"/>
            <w:i w:val="0"/>
            <w:iCs w:val="0"/>
            <w:noProof/>
            <w:webHidden/>
          </w:rPr>
          <w:t>3</w:t>
        </w:r>
        <w:r w:rsidR="001B38DA" w:rsidRPr="001B38DA">
          <w:rPr>
            <w:b w:val="0"/>
            <w:i w:val="0"/>
            <w:iCs w:val="0"/>
            <w:noProof/>
            <w:webHidden/>
          </w:rPr>
          <w:fldChar w:fldCharType="end"/>
        </w:r>
      </w:hyperlink>
    </w:p>
    <w:p w14:paraId="56111C09" w14:textId="7A0BAB05" w:rsidR="001B38DA" w:rsidRPr="001B38DA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noProof/>
          <w:lang w:eastAsia="es-ES"/>
        </w:rPr>
      </w:pPr>
      <w:hyperlink w:anchor="_Toc130558467" w:history="1">
        <w:r w:rsidR="001B38DA" w:rsidRPr="001B38DA">
          <w:rPr>
            <w:rStyle w:val="Hipervnculo"/>
            <w:b w:val="0"/>
            <w:noProof/>
          </w:rPr>
          <w:t>A.</w:t>
        </w:r>
        <w:r w:rsidR="001B38DA" w:rsidRPr="001B38DA">
          <w:rPr>
            <w:rFonts w:eastAsiaTheme="minorEastAsia" w:cstheme="minorBidi"/>
            <w:b w:val="0"/>
            <w:noProof/>
            <w:lang w:eastAsia="es-ES"/>
          </w:rPr>
          <w:tab/>
        </w:r>
        <w:r w:rsidR="001B38DA" w:rsidRPr="001B38DA">
          <w:rPr>
            <w:rStyle w:val="Hipervnculo"/>
            <w:b w:val="0"/>
            <w:noProof/>
          </w:rPr>
          <w:t>CONTENIDO DE LA LIBERTAD SINDICAL</w:t>
        </w:r>
        <w:r w:rsidR="001B38DA" w:rsidRPr="001B38DA">
          <w:rPr>
            <w:b w:val="0"/>
            <w:noProof/>
            <w:webHidden/>
          </w:rPr>
          <w:tab/>
        </w:r>
        <w:r w:rsidR="001B38DA" w:rsidRPr="001B38DA">
          <w:rPr>
            <w:b w:val="0"/>
            <w:noProof/>
            <w:webHidden/>
          </w:rPr>
          <w:fldChar w:fldCharType="begin"/>
        </w:r>
        <w:r w:rsidR="001B38DA" w:rsidRPr="001B38DA">
          <w:rPr>
            <w:b w:val="0"/>
            <w:noProof/>
            <w:webHidden/>
          </w:rPr>
          <w:instrText xml:space="preserve"> PAGEREF _Toc130558467 \h </w:instrText>
        </w:r>
        <w:r w:rsidR="001B38DA" w:rsidRPr="001B38DA">
          <w:rPr>
            <w:b w:val="0"/>
            <w:noProof/>
            <w:webHidden/>
          </w:rPr>
        </w:r>
        <w:r w:rsidR="001B38DA" w:rsidRPr="001B38DA">
          <w:rPr>
            <w:b w:val="0"/>
            <w:noProof/>
            <w:webHidden/>
          </w:rPr>
          <w:fldChar w:fldCharType="separate"/>
        </w:r>
        <w:r w:rsidR="001B38DA" w:rsidRPr="001B38DA">
          <w:rPr>
            <w:b w:val="0"/>
            <w:noProof/>
            <w:webHidden/>
          </w:rPr>
          <w:t>3</w:t>
        </w:r>
        <w:r w:rsidR="001B38DA" w:rsidRPr="001B38DA">
          <w:rPr>
            <w:b w:val="0"/>
            <w:noProof/>
            <w:webHidden/>
          </w:rPr>
          <w:fldChar w:fldCharType="end"/>
        </w:r>
      </w:hyperlink>
    </w:p>
    <w:p w14:paraId="696D6759" w14:textId="7434A163" w:rsidR="001B38DA" w:rsidRPr="001B38DA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iCs w:val="0"/>
          <w:noProof/>
          <w:sz w:val="22"/>
          <w:szCs w:val="22"/>
          <w:lang w:eastAsia="es-ES"/>
        </w:rPr>
      </w:pPr>
      <w:hyperlink w:anchor="_Toc130558468" w:history="1">
        <w:r w:rsidR="001B38DA" w:rsidRPr="001B38DA">
          <w:rPr>
            <w:rStyle w:val="Hipervnculo"/>
            <w:b w:val="0"/>
            <w:i w:val="0"/>
            <w:iCs w:val="0"/>
            <w:noProof/>
            <w:lang w:eastAsia="ar-SA"/>
          </w:rPr>
          <w:t>REPRESENTACIÓN DE LOS TRABAJADORES EN LA EMPRESA</w:t>
        </w:r>
        <w:r w:rsidR="001B38DA" w:rsidRPr="001B38DA">
          <w:rPr>
            <w:b w:val="0"/>
            <w:i w:val="0"/>
            <w:iCs w:val="0"/>
            <w:noProof/>
            <w:webHidden/>
          </w:rPr>
          <w:tab/>
        </w:r>
        <w:r w:rsidR="001B38DA" w:rsidRPr="001B38DA">
          <w:rPr>
            <w:b w:val="0"/>
            <w:i w:val="0"/>
            <w:iCs w:val="0"/>
            <w:noProof/>
            <w:webHidden/>
          </w:rPr>
          <w:fldChar w:fldCharType="begin"/>
        </w:r>
        <w:r w:rsidR="001B38DA" w:rsidRPr="001B38DA">
          <w:rPr>
            <w:b w:val="0"/>
            <w:i w:val="0"/>
            <w:iCs w:val="0"/>
            <w:noProof/>
            <w:webHidden/>
          </w:rPr>
          <w:instrText xml:space="preserve"> PAGEREF _Toc130558468 \h </w:instrText>
        </w:r>
        <w:r w:rsidR="001B38DA" w:rsidRPr="001B38DA">
          <w:rPr>
            <w:b w:val="0"/>
            <w:i w:val="0"/>
            <w:iCs w:val="0"/>
            <w:noProof/>
            <w:webHidden/>
          </w:rPr>
        </w:r>
        <w:r w:rsidR="001B38DA" w:rsidRPr="001B38DA">
          <w:rPr>
            <w:b w:val="0"/>
            <w:i w:val="0"/>
            <w:iCs w:val="0"/>
            <w:noProof/>
            <w:webHidden/>
          </w:rPr>
          <w:fldChar w:fldCharType="separate"/>
        </w:r>
        <w:r w:rsidR="001B38DA" w:rsidRPr="001B38DA">
          <w:rPr>
            <w:b w:val="0"/>
            <w:i w:val="0"/>
            <w:iCs w:val="0"/>
            <w:noProof/>
            <w:webHidden/>
          </w:rPr>
          <w:t>3</w:t>
        </w:r>
        <w:r w:rsidR="001B38DA" w:rsidRPr="001B38DA">
          <w:rPr>
            <w:b w:val="0"/>
            <w:i w:val="0"/>
            <w:iCs w:val="0"/>
            <w:noProof/>
            <w:webHidden/>
          </w:rPr>
          <w:fldChar w:fldCharType="end"/>
        </w:r>
      </w:hyperlink>
    </w:p>
    <w:p w14:paraId="2522B89F" w14:textId="0A33A712" w:rsidR="001B38DA" w:rsidRPr="001B38DA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noProof/>
          <w:lang w:eastAsia="es-ES"/>
        </w:rPr>
      </w:pPr>
      <w:hyperlink w:anchor="_Toc130558469" w:history="1">
        <w:r w:rsidR="001B38DA" w:rsidRPr="001B38DA">
          <w:rPr>
            <w:rStyle w:val="Hipervnculo"/>
            <w:b w:val="0"/>
            <w:noProof/>
          </w:rPr>
          <w:t>A.</w:t>
        </w:r>
        <w:r w:rsidR="001B38DA" w:rsidRPr="001B38DA">
          <w:rPr>
            <w:rFonts w:eastAsiaTheme="minorEastAsia" w:cstheme="minorBidi"/>
            <w:b w:val="0"/>
            <w:noProof/>
            <w:lang w:eastAsia="es-ES"/>
          </w:rPr>
          <w:tab/>
        </w:r>
        <w:r w:rsidR="001B38DA" w:rsidRPr="001B38DA">
          <w:rPr>
            <w:rStyle w:val="Hipervnculo"/>
            <w:b w:val="0"/>
            <w:noProof/>
          </w:rPr>
          <w:t>REPRESENTACIÓN UNITARIA</w:t>
        </w:r>
        <w:r w:rsidR="001B38DA" w:rsidRPr="001B38DA">
          <w:rPr>
            <w:b w:val="0"/>
            <w:noProof/>
            <w:webHidden/>
          </w:rPr>
          <w:tab/>
        </w:r>
        <w:r w:rsidR="001B38DA" w:rsidRPr="001B38DA">
          <w:rPr>
            <w:b w:val="0"/>
            <w:noProof/>
            <w:webHidden/>
          </w:rPr>
          <w:fldChar w:fldCharType="begin"/>
        </w:r>
        <w:r w:rsidR="001B38DA" w:rsidRPr="001B38DA">
          <w:rPr>
            <w:b w:val="0"/>
            <w:noProof/>
            <w:webHidden/>
          </w:rPr>
          <w:instrText xml:space="preserve"> PAGEREF _Toc130558469 \h </w:instrText>
        </w:r>
        <w:r w:rsidR="001B38DA" w:rsidRPr="001B38DA">
          <w:rPr>
            <w:b w:val="0"/>
            <w:noProof/>
            <w:webHidden/>
          </w:rPr>
        </w:r>
        <w:r w:rsidR="001B38DA" w:rsidRPr="001B38DA">
          <w:rPr>
            <w:b w:val="0"/>
            <w:noProof/>
            <w:webHidden/>
          </w:rPr>
          <w:fldChar w:fldCharType="separate"/>
        </w:r>
        <w:r w:rsidR="001B38DA" w:rsidRPr="001B38DA">
          <w:rPr>
            <w:b w:val="0"/>
            <w:noProof/>
            <w:webHidden/>
          </w:rPr>
          <w:t>3</w:t>
        </w:r>
        <w:r w:rsidR="001B38DA" w:rsidRPr="001B38DA">
          <w:rPr>
            <w:b w:val="0"/>
            <w:noProof/>
            <w:webHidden/>
          </w:rPr>
          <w:fldChar w:fldCharType="end"/>
        </w:r>
      </w:hyperlink>
    </w:p>
    <w:p w14:paraId="401165D5" w14:textId="333FB0CC" w:rsidR="001B38DA" w:rsidRPr="001B38DA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noProof/>
          <w:lang w:eastAsia="es-ES"/>
        </w:rPr>
      </w:pPr>
      <w:hyperlink w:anchor="_Toc130558470" w:history="1">
        <w:r w:rsidR="001B38DA" w:rsidRPr="001B38DA">
          <w:rPr>
            <w:rStyle w:val="Hipervnculo"/>
            <w:b w:val="0"/>
            <w:noProof/>
          </w:rPr>
          <w:t>B.</w:t>
        </w:r>
        <w:r w:rsidR="001B38DA" w:rsidRPr="001B38DA">
          <w:rPr>
            <w:rFonts w:eastAsiaTheme="minorEastAsia" w:cstheme="minorBidi"/>
            <w:b w:val="0"/>
            <w:noProof/>
            <w:lang w:eastAsia="es-ES"/>
          </w:rPr>
          <w:tab/>
        </w:r>
        <w:r w:rsidR="001B38DA" w:rsidRPr="001B38DA">
          <w:rPr>
            <w:rStyle w:val="Hipervnculo"/>
            <w:b w:val="0"/>
            <w:noProof/>
          </w:rPr>
          <w:t>REPRESENTACIÓN SINDICAL</w:t>
        </w:r>
        <w:r w:rsidR="001B38DA" w:rsidRPr="001B38DA">
          <w:rPr>
            <w:b w:val="0"/>
            <w:noProof/>
            <w:webHidden/>
          </w:rPr>
          <w:tab/>
        </w:r>
        <w:r w:rsidR="001B38DA" w:rsidRPr="001B38DA">
          <w:rPr>
            <w:b w:val="0"/>
            <w:noProof/>
            <w:webHidden/>
          </w:rPr>
          <w:fldChar w:fldCharType="begin"/>
        </w:r>
        <w:r w:rsidR="001B38DA" w:rsidRPr="001B38DA">
          <w:rPr>
            <w:b w:val="0"/>
            <w:noProof/>
            <w:webHidden/>
          </w:rPr>
          <w:instrText xml:space="preserve"> PAGEREF _Toc130558470 \h </w:instrText>
        </w:r>
        <w:r w:rsidR="001B38DA" w:rsidRPr="001B38DA">
          <w:rPr>
            <w:b w:val="0"/>
            <w:noProof/>
            <w:webHidden/>
          </w:rPr>
        </w:r>
        <w:r w:rsidR="001B38DA" w:rsidRPr="001B38DA">
          <w:rPr>
            <w:b w:val="0"/>
            <w:noProof/>
            <w:webHidden/>
          </w:rPr>
          <w:fldChar w:fldCharType="separate"/>
        </w:r>
        <w:r w:rsidR="001B38DA" w:rsidRPr="001B38DA">
          <w:rPr>
            <w:b w:val="0"/>
            <w:noProof/>
            <w:webHidden/>
          </w:rPr>
          <w:t>4</w:t>
        </w:r>
        <w:r w:rsidR="001B38DA" w:rsidRPr="001B38DA">
          <w:rPr>
            <w:b w:val="0"/>
            <w:noProof/>
            <w:webHidden/>
          </w:rPr>
          <w:fldChar w:fldCharType="end"/>
        </w:r>
      </w:hyperlink>
    </w:p>
    <w:p w14:paraId="767C6D73" w14:textId="4D0E9569" w:rsidR="001B38DA" w:rsidRPr="001B38DA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iCs w:val="0"/>
          <w:noProof/>
          <w:sz w:val="22"/>
          <w:szCs w:val="22"/>
          <w:lang w:eastAsia="es-ES"/>
        </w:rPr>
      </w:pPr>
      <w:hyperlink w:anchor="_Toc130558471" w:history="1">
        <w:r w:rsidR="001B38DA" w:rsidRPr="001B38DA">
          <w:rPr>
            <w:rStyle w:val="Hipervnculo"/>
            <w:b w:val="0"/>
            <w:i w:val="0"/>
            <w:iCs w:val="0"/>
            <w:noProof/>
          </w:rPr>
          <w:t>CONVENIO COLECTIVO</w:t>
        </w:r>
        <w:r w:rsidR="001B38DA" w:rsidRPr="001B38DA">
          <w:rPr>
            <w:b w:val="0"/>
            <w:i w:val="0"/>
            <w:iCs w:val="0"/>
            <w:noProof/>
            <w:webHidden/>
          </w:rPr>
          <w:tab/>
        </w:r>
        <w:r w:rsidR="001B38DA" w:rsidRPr="001B38DA">
          <w:rPr>
            <w:b w:val="0"/>
            <w:i w:val="0"/>
            <w:iCs w:val="0"/>
            <w:noProof/>
            <w:webHidden/>
          </w:rPr>
          <w:fldChar w:fldCharType="begin"/>
        </w:r>
        <w:r w:rsidR="001B38DA" w:rsidRPr="001B38DA">
          <w:rPr>
            <w:b w:val="0"/>
            <w:i w:val="0"/>
            <w:iCs w:val="0"/>
            <w:noProof/>
            <w:webHidden/>
          </w:rPr>
          <w:instrText xml:space="preserve"> PAGEREF _Toc130558471 \h </w:instrText>
        </w:r>
        <w:r w:rsidR="001B38DA" w:rsidRPr="001B38DA">
          <w:rPr>
            <w:b w:val="0"/>
            <w:i w:val="0"/>
            <w:iCs w:val="0"/>
            <w:noProof/>
            <w:webHidden/>
          </w:rPr>
        </w:r>
        <w:r w:rsidR="001B38DA" w:rsidRPr="001B38DA">
          <w:rPr>
            <w:b w:val="0"/>
            <w:i w:val="0"/>
            <w:iCs w:val="0"/>
            <w:noProof/>
            <w:webHidden/>
          </w:rPr>
          <w:fldChar w:fldCharType="separate"/>
        </w:r>
        <w:r w:rsidR="001B38DA" w:rsidRPr="001B38DA">
          <w:rPr>
            <w:b w:val="0"/>
            <w:i w:val="0"/>
            <w:iCs w:val="0"/>
            <w:noProof/>
            <w:webHidden/>
          </w:rPr>
          <w:t>4</w:t>
        </w:r>
        <w:r w:rsidR="001B38DA" w:rsidRPr="001B38DA">
          <w:rPr>
            <w:b w:val="0"/>
            <w:i w:val="0"/>
            <w:iCs w:val="0"/>
            <w:noProof/>
            <w:webHidden/>
          </w:rPr>
          <w:fldChar w:fldCharType="end"/>
        </w:r>
      </w:hyperlink>
    </w:p>
    <w:p w14:paraId="1E7FC326" w14:textId="5EF85055" w:rsidR="001B38DA" w:rsidRPr="001B38DA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iCs w:val="0"/>
          <w:noProof/>
          <w:sz w:val="22"/>
          <w:szCs w:val="22"/>
          <w:lang w:eastAsia="es-ES"/>
        </w:rPr>
      </w:pPr>
      <w:hyperlink w:anchor="_Toc130558472" w:history="1">
        <w:r w:rsidR="001B38DA" w:rsidRPr="001B38DA">
          <w:rPr>
            <w:rStyle w:val="Hipervnculo"/>
            <w:b w:val="0"/>
            <w:i w:val="0"/>
            <w:iCs w:val="0"/>
            <w:noProof/>
          </w:rPr>
          <w:t>CONFLICTO COLECTIVO: HUELGA, CIERRE PATRONAL Y OTRAS MEDIDAS</w:t>
        </w:r>
        <w:r w:rsidR="001B38DA" w:rsidRPr="001B38DA">
          <w:rPr>
            <w:b w:val="0"/>
            <w:i w:val="0"/>
            <w:iCs w:val="0"/>
            <w:noProof/>
            <w:webHidden/>
          </w:rPr>
          <w:tab/>
        </w:r>
        <w:r w:rsidR="001B38DA" w:rsidRPr="001B38DA">
          <w:rPr>
            <w:b w:val="0"/>
            <w:i w:val="0"/>
            <w:iCs w:val="0"/>
            <w:noProof/>
            <w:webHidden/>
          </w:rPr>
          <w:fldChar w:fldCharType="begin"/>
        </w:r>
        <w:r w:rsidR="001B38DA" w:rsidRPr="001B38DA">
          <w:rPr>
            <w:b w:val="0"/>
            <w:i w:val="0"/>
            <w:iCs w:val="0"/>
            <w:noProof/>
            <w:webHidden/>
          </w:rPr>
          <w:instrText xml:space="preserve"> PAGEREF _Toc130558472 \h </w:instrText>
        </w:r>
        <w:r w:rsidR="001B38DA" w:rsidRPr="001B38DA">
          <w:rPr>
            <w:b w:val="0"/>
            <w:i w:val="0"/>
            <w:iCs w:val="0"/>
            <w:noProof/>
            <w:webHidden/>
          </w:rPr>
        </w:r>
        <w:r w:rsidR="001B38DA" w:rsidRPr="001B38DA">
          <w:rPr>
            <w:b w:val="0"/>
            <w:i w:val="0"/>
            <w:iCs w:val="0"/>
            <w:noProof/>
            <w:webHidden/>
          </w:rPr>
          <w:fldChar w:fldCharType="separate"/>
        </w:r>
        <w:r w:rsidR="001B38DA" w:rsidRPr="001B38DA">
          <w:rPr>
            <w:b w:val="0"/>
            <w:i w:val="0"/>
            <w:iCs w:val="0"/>
            <w:noProof/>
            <w:webHidden/>
          </w:rPr>
          <w:t>5</w:t>
        </w:r>
        <w:r w:rsidR="001B38DA" w:rsidRPr="001B38DA">
          <w:rPr>
            <w:b w:val="0"/>
            <w:i w:val="0"/>
            <w:iCs w:val="0"/>
            <w:noProof/>
            <w:webHidden/>
          </w:rPr>
          <w:fldChar w:fldCharType="end"/>
        </w:r>
      </w:hyperlink>
    </w:p>
    <w:p w14:paraId="266E51B6" w14:textId="16A7A058" w:rsidR="001B38DA" w:rsidRPr="001B38DA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noProof/>
          <w:lang w:eastAsia="es-ES"/>
        </w:rPr>
      </w:pPr>
      <w:hyperlink w:anchor="_Toc130558473" w:history="1">
        <w:r w:rsidR="001B38DA" w:rsidRPr="001B38DA">
          <w:rPr>
            <w:rStyle w:val="Hipervnculo"/>
            <w:b w:val="0"/>
            <w:noProof/>
          </w:rPr>
          <w:t>A.</w:t>
        </w:r>
        <w:r w:rsidR="001B38DA" w:rsidRPr="001B38DA">
          <w:rPr>
            <w:rFonts w:eastAsiaTheme="minorEastAsia" w:cstheme="minorBidi"/>
            <w:b w:val="0"/>
            <w:noProof/>
            <w:lang w:eastAsia="es-ES"/>
          </w:rPr>
          <w:tab/>
        </w:r>
        <w:r w:rsidR="001B38DA" w:rsidRPr="001B38DA">
          <w:rPr>
            <w:rStyle w:val="Hipervnculo"/>
            <w:b w:val="0"/>
            <w:noProof/>
          </w:rPr>
          <w:t>LA HUELGA</w:t>
        </w:r>
        <w:r w:rsidR="001B38DA" w:rsidRPr="001B38DA">
          <w:rPr>
            <w:b w:val="0"/>
            <w:noProof/>
            <w:webHidden/>
          </w:rPr>
          <w:tab/>
        </w:r>
        <w:r w:rsidR="001B38DA" w:rsidRPr="001B38DA">
          <w:rPr>
            <w:b w:val="0"/>
            <w:noProof/>
            <w:webHidden/>
          </w:rPr>
          <w:fldChar w:fldCharType="begin"/>
        </w:r>
        <w:r w:rsidR="001B38DA" w:rsidRPr="001B38DA">
          <w:rPr>
            <w:b w:val="0"/>
            <w:noProof/>
            <w:webHidden/>
          </w:rPr>
          <w:instrText xml:space="preserve"> PAGEREF _Toc130558473 \h </w:instrText>
        </w:r>
        <w:r w:rsidR="001B38DA" w:rsidRPr="001B38DA">
          <w:rPr>
            <w:b w:val="0"/>
            <w:noProof/>
            <w:webHidden/>
          </w:rPr>
        </w:r>
        <w:r w:rsidR="001B38DA" w:rsidRPr="001B38DA">
          <w:rPr>
            <w:b w:val="0"/>
            <w:noProof/>
            <w:webHidden/>
          </w:rPr>
          <w:fldChar w:fldCharType="separate"/>
        </w:r>
        <w:r w:rsidR="001B38DA" w:rsidRPr="001B38DA">
          <w:rPr>
            <w:b w:val="0"/>
            <w:noProof/>
            <w:webHidden/>
          </w:rPr>
          <w:t>5</w:t>
        </w:r>
        <w:r w:rsidR="001B38DA" w:rsidRPr="001B38DA">
          <w:rPr>
            <w:b w:val="0"/>
            <w:noProof/>
            <w:webHidden/>
          </w:rPr>
          <w:fldChar w:fldCharType="end"/>
        </w:r>
      </w:hyperlink>
    </w:p>
    <w:p w14:paraId="714182D7" w14:textId="7B7F6EC8" w:rsidR="001B38DA" w:rsidRPr="001B38DA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noProof/>
          <w:lang w:eastAsia="es-ES"/>
        </w:rPr>
      </w:pPr>
      <w:hyperlink w:anchor="_Toc130558474" w:history="1">
        <w:r w:rsidR="001B38DA" w:rsidRPr="001B38DA">
          <w:rPr>
            <w:rStyle w:val="Hipervnculo"/>
            <w:b w:val="0"/>
            <w:noProof/>
          </w:rPr>
          <w:t>B.</w:t>
        </w:r>
        <w:r w:rsidR="001B38DA" w:rsidRPr="001B38DA">
          <w:rPr>
            <w:rFonts w:eastAsiaTheme="minorEastAsia" w:cstheme="minorBidi"/>
            <w:b w:val="0"/>
            <w:noProof/>
            <w:lang w:eastAsia="es-ES"/>
          </w:rPr>
          <w:tab/>
        </w:r>
        <w:r w:rsidR="001B38DA" w:rsidRPr="001B38DA">
          <w:rPr>
            <w:rStyle w:val="Hipervnculo"/>
            <w:b w:val="0"/>
            <w:noProof/>
          </w:rPr>
          <w:t>EL CIERRE PATRONAL</w:t>
        </w:r>
        <w:r w:rsidR="001B38DA" w:rsidRPr="001B38DA">
          <w:rPr>
            <w:b w:val="0"/>
            <w:noProof/>
            <w:webHidden/>
          </w:rPr>
          <w:tab/>
        </w:r>
        <w:r w:rsidR="001B38DA" w:rsidRPr="001B38DA">
          <w:rPr>
            <w:b w:val="0"/>
            <w:noProof/>
            <w:webHidden/>
          </w:rPr>
          <w:fldChar w:fldCharType="begin"/>
        </w:r>
        <w:r w:rsidR="001B38DA" w:rsidRPr="001B38DA">
          <w:rPr>
            <w:b w:val="0"/>
            <w:noProof/>
            <w:webHidden/>
          </w:rPr>
          <w:instrText xml:space="preserve"> PAGEREF _Toc130558474 \h </w:instrText>
        </w:r>
        <w:r w:rsidR="001B38DA" w:rsidRPr="001B38DA">
          <w:rPr>
            <w:b w:val="0"/>
            <w:noProof/>
            <w:webHidden/>
          </w:rPr>
        </w:r>
        <w:r w:rsidR="001B38DA" w:rsidRPr="001B38DA">
          <w:rPr>
            <w:b w:val="0"/>
            <w:noProof/>
            <w:webHidden/>
          </w:rPr>
          <w:fldChar w:fldCharType="separate"/>
        </w:r>
        <w:r w:rsidR="001B38DA" w:rsidRPr="001B38DA">
          <w:rPr>
            <w:b w:val="0"/>
            <w:noProof/>
            <w:webHidden/>
          </w:rPr>
          <w:t>6</w:t>
        </w:r>
        <w:r w:rsidR="001B38DA" w:rsidRPr="001B38DA">
          <w:rPr>
            <w:b w:val="0"/>
            <w:noProof/>
            <w:webHidden/>
          </w:rPr>
          <w:fldChar w:fldCharType="end"/>
        </w:r>
      </w:hyperlink>
    </w:p>
    <w:p w14:paraId="18C27228" w14:textId="79455622" w:rsidR="00E93036" w:rsidRPr="006644E8" w:rsidRDefault="007F2711" w:rsidP="00E93036">
      <w:pPr>
        <w:rPr>
          <w:rFonts w:ascii="Tempus Sans ITC" w:hAnsi="Tempus Sans ITC"/>
          <w:sz w:val="28"/>
          <w:szCs w:val="28"/>
          <w:lang w:eastAsia="es-ES"/>
        </w:rPr>
      </w:pPr>
      <w:r w:rsidRPr="001B38DA">
        <w:rPr>
          <w:rFonts w:ascii="Tempus Sans ITC" w:hAnsi="Tempus Sans ITC"/>
          <w:bCs/>
          <w:sz w:val="28"/>
          <w:szCs w:val="28"/>
          <w:lang w:eastAsia="es-ES"/>
        </w:rPr>
        <w:fldChar w:fldCharType="end"/>
      </w:r>
    </w:p>
    <w:p w14:paraId="3162B28B" w14:textId="2149C4D3" w:rsidR="00C45C8B" w:rsidRPr="00CF722B" w:rsidRDefault="00321BDC" w:rsidP="00C45C8B">
      <w:pPr>
        <w:pStyle w:val="Ttulo1"/>
      </w:pPr>
      <w:r>
        <w:rPr>
          <w:lang w:eastAsia="es-ES"/>
        </w:rPr>
        <w:br w:type="page"/>
      </w:r>
      <w:bookmarkEnd w:id="1"/>
    </w:p>
    <w:p w14:paraId="59C88590" w14:textId="16194C5D" w:rsidR="003B1AAC" w:rsidRPr="003B1AAC" w:rsidRDefault="003B1AAC" w:rsidP="003B1AAC">
      <w:pPr>
        <w:pStyle w:val="Ttulo1"/>
        <w:rPr>
          <w:rFonts w:ascii="Arial" w:hAnsi="Arial"/>
          <w:sz w:val="32"/>
          <w:lang w:eastAsia="ar-SA"/>
        </w:rPr>
      </w:pPr>
      <w:bookmarkStart w:id="2" w:name="_Toc534915089"/>
      <w:bookmarkStart w:id="3" w:name="_Toc68253680"/>
      <w:bookmarkStart w:id="4" w:name="_Toc130558466"/>
      <w:r>
        <w:lastRenderedPageBreak/>
        <w:t>DERECHO</w:t>
      </w:r>
      <w:r>
        <w:rPr>
          <w:lang w:eastAsia="ar-SA"/>
        </w:rPr>
        <w:t xml:space="preserve"> DE LIBERTAD SINDICAL</w:t>
      </w:r>
      <w:bookmarkEnd w:id="2"/>
      <w:bookmarkEnd w:id="3"/>
      <w:bookmarkEnd w:id="4"/>
    </w:p>
    <w:p w14:paraId="7CB8C5D1" w14:textId="77777777" w:rsidR="003B1AAC" w:rsidRDefault="003B1AAC" w:rsidP="003B1AAC">
      <w:r>
        <w:t>Es un derecho de los trabajadores por cuenta ajena. Los jubilados, parados y autónomos sin trabajadores pueden afiliarse, pero no fundar sindicatos. Los militares, guardias civiles, jueces y fiscales no tienen este derecho. Los policías nacionales, autonómicos y locales tienen este derecho restringido (por ejemplo; no pueden convocar huelgas).</w:t>
      </w:r>
    </w:p>
    <w:p w14:paraId="5789E154" w14:textId="66271715" w:rsidR="003B1AAC" w:rsidRPr="003B1AAC" w:rsidRDefault="003B1AAC" w:rsidP="003B1AAC">
      <w:pPr>
        <w:pStyle w:val="Ttulo2"/>
        <w:numPr>
          <w:ilvl w:val="0"/>
          <w:numId w:val="35"/>
        </w:numPr>
      </w:pPr>
      <w:bookmarkStart w:id="5" w:name="_Toc534915091"/>
      <w:bookmarkStart w:id="6" w:name="_Toc68253681"/>
      <w:bookmarkStart w:id="7" w:name="_Toc130558467"/>
      <w:r w:rsidRPr="003B1AAC">
        <w:t>CONTENIDO DE LA LIBERTAD SINDICAL</w:t>
      </w:r>
      <w:bookmarkEnd w:id="5"/>
      <w:bookmarkEnd w:id="6"/>
      <w:bookmarkEnd w:id="7"/>
    </w:p>
    <w:p w14:paraId="5F963DD6" w14:textId="77777777" w:rsidR="003B1AAC" w:rsidRPr="003B1AAC" w:rsidRDefault="003B1AAC" w:rsidP="003B1AAC">
      <w:pPr>
        <w:ind w:left="708" w:firstLine="433"/>
      </w:pPr>
      <w:r w:rsidRPr="003B1AAC">
        <w:t>Los contenidos más destacables de este derecho son:</w:t>
      </w:r>
    </w:p>
    <w:p w14:paraId="21CF3148" w14:textId="77777777" w:rsidR="003B1AAC" w:rsidRPr="003B1AAC" w:rsidRDefault="003B1AAC" w:rsidP="003B1AAC">
      <w:pPr>
        <w:pStyle w:val="Prrafodelista"/>
        <w:numPr>
          <w:ilvl w:val="0"/>
          <w:numId w:val="36"/>
        </w:numPr>
      </w:pPr>
      <w:r w:rsidRPr="003B1AAC">
        <w:t>Fundar sindicatos, suspenderlos o extinguirlos.</w:t>
      </w:r>
    </w:p>
    <w:p w14:paraId="24A25845" w14:textId="77777777" w:rsidR="003B1AAC" w:rsidRPr="003B1AAC" w:rsidRDefault="003B1AAC" w:rsidP="003B1AAC">
      <w:pPr>
        <w:pStyle w:val="Prrafodelista"/>
        <w:numPr>
          <w:ilvl w:val="0"/>
          <w:numId w:val="36"/>
        </w:numPr>
      </w:pPr>
      <w:r w:rsidRPr="003B1AAC">
        <w:t>Afiliarse al de su elección, a desvincularse del mismo cuando lo desee o a no afiliarse a ninguno.</w:t>
      </w:r>
    </w:p>
    <w:p w14:paraId="032122FD" w14:textId="77777777" w:rsidR="003B1AAC" w:rsidRPr="003B1AAC" w:rsidRDefault="003B1AAC" w:rsidP="003B1AAC">
      <w:pPr>
        <w:pStyle w:val="Prrafodelista"/>
        <w:numPr>
          <w:ilvl w:val="0"/>
          <w:numId w:val="36"/>
        </w:numPr>
      </w:pPr>
      <w:r w:rsidRPr="003B1AAC">
        <w:t>Elegir a sus representantes y a presentarse como candidato.</w:t>
      </w:r>
    </w:p>
    <w:p w14:paraId="60739F1D" w14:textId="6D71BC92" w:rsidR="003B1AAC" w:rsidRDefault="003B1AAC" w:rsidP="00B971A3">
      <w:pPr>
        <w:pStyle w:val="Prrafodelista"/>
        <w:numPr>
          <w:ilvl w:val="0"/>
          <w:numId w:val="36"/>
        </w:numPr>
      </w:pPr>
      <w:r w:rsidRPr="003B1AAC">
        <w:t>Participar en las actividades del sindicato.</w:t>
      </w:r>
    </w:p>
    <w:p w14:paraId="4A03560E" w14:textId="77777777" w:rsidR="00B971A3" w:rsidRPr="00B971A3" w:rsidRDefault="00B971A3" w:rsidP="00B971A3">
      <w:pPr>
        <w:pStyle w:val="Prrafodelista"/>
        <w:ind w:left="1776"/>
      </w:pPr>
    </w:p>
    <w:p w14:paraId="4EAC0E40" w14:textId="77777777" w:rsidR="003B1AAC" w:rsidRDefault="003B1AAC" w:rsidP="00B971A3">
      <w:pPr>
        <w:pStyle w:val="Ttulo1"/>
        <w:rPr>
          <w:rFonts w:ascii="Arial" w:hAnsi="Arial" w:cs="Arial"/>
          <w:sz w:val="32"/>
          <w:lang w:eastAsia="ar-SA"/>
        </w:rPr>
      </w:pPr>
      <w:bookmarkStart w:id="8" w:name="_Toc534915092"/>
      <w:bookmarkStart w:id="9" w:name="_Toc68253682"/>
      <w:bookmarkStart w:id="10" w:name="_Toc130558468"/>
      <w:r>
        <w:rPr>
          <w:lang w:eastAsia="ar-SA"/>
        </w:rPr>
        <w:t>REPRESENTACIÓN DE LOS TRABAJADORES EN LA EMPRESA</w:t>
      </w:r>
      <w:bookmarkEnd w:id="8"/>
      <w:bookmarkEnd w:id="9"/>
      <w:bookmarkEnd w:id="10"/>
    </w:p>
    <w:p w14:paraId="04F168F4" w14:textId="09B4C7AB" w:rsidR="003B1AAC" w:rsidRDefault="00B971A3" w:rsidP="00B971A3">
      <w:r>
        <w:t>E</w:t>
      </w:r>
      <w:r w:rsidR="003B1AAC">
        <w:t>l derecho de los trabajadores a participar en la dirección y organización de la empresa se ejerce a través de:</w:t>
      </w:r>
    </w:p>
    <w:p w14:paraId="3C5409CB" w14:textId="56022560" w:rsidR="003B1AAC" w:rsidRDefault="00F620D5" w:rsidP="00F620D5">
      <w:pPr>
        <w:pStyle w:val="Prrafodelista"/>
        <w:numPr>
          <w:ilvl w:val="0"/>
          <w:numId w:val="37"/>
        </w:numPr>
      </w:pPr>
      <w:r w:rsidRPr="00F620D5">
        <w:rPr>
          <w:b/>
        </w:rPr>
        <w:t xml:space="preserve">Los representantes unitarios </w:t>
      </w:r>
      <w:r>
        <w:t>representan a todos los trabajadores de la empresa.</w:t>
      </w:r>
    </w:p>
    <w:p w14:paraId="069F63D2" w14:textId="3EA642BC" w:rsidR="003B1AAC" w:rsidRPr="002B17D1" w:rsidRDefault="00F620D5" w:rsidP="002B17D1">
      <w:pPr>
        <w:pStyle w:val="Prrafodelista"/>
        <w:numPr>
          <w:ilvl w:val="0"/>
          <w:numId w:val="37"/>
        </w:numPr>
      </w:pPr>
      <w:r w:rsidRPr="00F620D5">
        <w:rPr>
          <w:b/>
        </w:rPr>
        <w:t xml:space="preserve">Los representantes sindicales </w:t>
      </w:r>
      <w:r>
        <w:t>representan a los trabajadores de la empresa afiliados a su sindicato</w:t>
      </w:r>
      <w:r w:rsidR="002B17D1">
        <w:t>.</w:t>
      </w:r>
    </w:p>
    <w:p w14:paraId="2BC5320D" w14:textId="2AB66B8D" w:rsidR="003B1AAC" w:rsidRPr="005E2F6F" w:rsidRDefault="002B17D1" w:rsidP="005E2F6F">
      <w:pPr>
        <w:pStyle w:val="Ttulo2"/>
        <w:numPr>
          <w:ilvl w:val="0"/>
          <w:numId w:val="38"/>
        </w:numPr>
      </w:pPr>
      <w:bookmarkStart w:id="11" w:name="_Toc534915093"/>
      <w:bookmarkStart w:id="12" w:name="_Toc68253683"/>
      <w:bookmarkStart w:id="13" w:name="_Toc130558469"/>
      <w:r w:rsidRPr="005E2F6F">
        <w:t>REPRESENTACIÓN UNITARIA</w:t>
      </w:r>
      <w:bookmarkEnd w:id="11"/>
      <w:bookmarkEnd w:id="12"/>
      <w:bookmarkEnd w:id="13"/>
    </w:p>
    <w:p w14:paraId="471DF07E" w14:textId="2E436B45" w:rsidR="003B1AAC" w:rsidRDefault="003B1AAC" w:rsidP="002E54F9">
      <w:pPr>
        <w:pStyle w:val="Prrafodelista"/>
        <w:numPr>
          <w:ilvl w:val="0"/>
          <w:numId w:val="39"/>
        </w:numPr>
      </w:pPr>
      <w:r>
        <w:t xml:space="preserve">Los </w:t>
      </w:r>
      <w:proofErr w:type="gramStart"/>
      <w:r>
        <w:t>Delegados</w:t>
      </w:r>
      <w:proofErr w:type="gramEnd"/>
      <w:r w:rsidRPr="002E54F9">
        <w:rPr>
          <w:b/>
        </w:rPr>
        <w:t xml:space="preserve"> de Personal</w:t>
      </w:r>
      <w:r>
        <w:t xml:space="preserve"> en empresas de menos de 50 trabajadores</w:t>
      </w:r>
      <w:r w:rsidR="002E54F9">
        <w:t>.</w:t>
      </w:r>
    </w:p>
    <w:p w14:paraId="629FEE75" w14:textId="4D06DE5D" w:rsidR="003B1AAC" w:rsidRDefault="003B1AAC" w:rsidP="002E54F9">
      <w:pPr>
        <w:pStyle w:val="Prrafodelista"/>
        <w:numPr>
          <w:ilvl w:val="0"/>
          <w:numId w:val="39"/>
        </w:numPr>
      </w:pPr>
      <w:r>
        <w:t xml:space="preserve">Los </w:t>
      </w:r>
      <w:r w:rsidRPr="002E54F9">
        <w:rPr>
          <w:b/>
        </w:rPr>
        <w:t>Comités de Empresa</w:t>
      </w:r>
      <w:r>
        <w:t xml:space="preserve"> en empresas de 50 o más trabajadores. Este es un órgano colegiado cuyo nº de miembros será proporcional al nº de trabajadores en plantilla</w:t>
      </w:r>
      <w:r w:rsidR="002E54F9">
        <w:t>.</w:t>
      </w:r>
    </w:p>
    <w:p w14:paraId="6F2BAE56" w14:textId="77777777" w:rsidR="002E54F9" w:rsidRDefault="003B1AAC" w:rsidP="002E54F9">
      <w:pPr>
        <w:pStyle w:val="Prrafodelista"/>
        <w:ind w:left="1141"/>
      </w:pPr>
      <w:r>
        <w:t xml:space="preserve">Son elegidos democráticamente por todos los trabajadores mayores de 16 años que tengan más de 1 mes de antigüedad. Los candidatos deben tener más de 18 años y 6 meses de antigüedad. </w:t>
      </w:r>
    </w:p>
    <w:p w14:paraId="0FEE2BFE" w14:textId="352BDF8B" w:rsidR="003B1AAC" w:rsidRPr="002E54F9" w:rsidRDefault="003B1AAC" w:rsidP="002E54F9">
      <w:pPr>
        <w:ind w:left="433" w:firstLine="708"/>
      </w:pPr>
      <w:r>
        <w:t xml:space="preserve">Sus funciones más destacables son: </w:t>
      </w:r>
    </w:p>
    <w:p w14:paraId="3F1A655F" w14:textId="77777777" w:rsidR="003B1AAC" w:rsidRPr="002E54F9" w:rsidRDefault="003B1AAC" w:rsidP="002E54F9">
      <w:pPr>
        <w:pStyle w:val="Prrafodelista"/>
        <w:numPr>
          <w:ilvl w:val="0"/>
          <w:numId w:val="40"/>
        </w:numPr>
      </w:pPr>
      <w:r w:rsidRPr="002E54F9">
        <w:rPr>
          <w:b/>
        </w:rPr>
        <w:t>Recibir información</w:t>
      </w:r>
      <w:r w:rsidRPr="002E54F9">
        <w:t xml:space="preserve"> en la que fundamentar la defensa de los trabajadores, por ejemplo; siniestralidad, absentismo, producción, cuenta de resultados, tipos de contratos utilizados, aplicación del derecho de igualdad entre hombres y mujeres etc. </w:t>
      </w:r>
    </w:p>
    <w:p w14:paraId="72AFCCE5" w14:textId="77777777" w:rsidR="003B1AAC" w:rsidRPr="002E54F9" w:rsidRDefault="003B1AAC" w:rsidP="002E54F9">
      <w:pPr>
        <w:pStyle w:val="Prrafodelista"/>
        <w:numPr>
          <w:ilvl w:val="0"/>
          <w:numId w:val="40"/>
        </w:numPr>
      </w:pPr>
      <w:r w:rsidRPr="002E54F9">
        <w:t xml:space="preserve">Deben </w:t>
      </w:r>
      <w:r w:rsidRPr="002E54F9">
        <w:rPr>
          <w:b/>
        </w:rPr>
        <w:t>emitir informes</w:t>
      </w:r>
      <w:r w:rsidRPr="002E54F9">
        <w:t xml:space="preserve"> en caso de; reestructuración de plantilla, reducción de jornada, traslado de instalaciones, etc.</w:t>
      </w:r>
    </w:p>
    <w:p w14:paraId="5D544FCC" w14:textId="77777777" w:rsidR="003B1AAC" w:rsidRPr="002E54F9" w:rsidRDefault="003B1AAC" w:rsidP="002E54F9">
      <w:pPr>
        <w:pStyle w:val="Prrafodelista"/>
        <w:numPr>
          <w:ilvl w:val="0"/>
          <w:numId w:val="40"/>
        </w:numPr>
      </w:pPr>
      <w:r w:rsidRPr="002E54F9">
        <w:rPr>
          <w:b/>
        </w:rPr>
        <w:lastRenderedPageBreak/>
        <w:t>Vigilar</w:t>
      </w:r>
      <w:r w:rsidRPr="002E54F9">
        <w:t xml:space="preserve"> la movilidad funcional, los expedientes disciplinarios, condiciones de seguridad, etc.</w:t>
      </w:r>
    </w:p>
    <w:p w14:paraId="06862073" w14:textId="77777777" w:rsidR="003B1AAC" w:rsidRPr="002E54F9" w:rsidRDefault="003B1AAC" w:rsidP="002E54F9">
      <w:pPr>
        <w:pStyle w:val="Prrafodelista"/>
        <w:numPr>
          <w:ilvl w:val="0"/>
          <w:numId w:val="40"/>
        </w:numPr>
        <w:rPr>
          <w:b/>
        </w:rPr>
      </w:pPr>
      <w:r w:rsidRPr="002E54F9">
        <w:rPr>
          <w:b/>
        </w:rPr>
        <w:t>Participar en las negociaciones con el empresario</w:t>
      </w:r>
      <w:r w:rsidRPr="002E54F9">
        <w:t xml:space="preserve"> en el periodo de consultas: traslados colectivos, modificaciones colectivas y substanciales de las condiciones de trabajo, despidos colectivos, etc.</w:t>
      </w:r>
    </w:p>
    <w:p w14:paraId="62979F5C" w14:textId="77777777" w:rsidR="003B1AAC" w:rsidRDefault="003B1AAC" w:rsidP="002E54F9">
      <w:pPr>
        <w:pStyle w:val="Prrafodelista"/>
        <w:numPr>
          <w:ilvl w:val="0"/>
          <w:numId w:val="40"/>
        </w:numPr>
      </w:pPr>
      <w:r w:rsidRPr="002E54F9">
        <w:rPr>
          <w:b/>
        </w:rPr>
        <w:t>Negociarán los Convenios Colectivos de empresa</w:t>
      </w:r>
      <w:r w:rsidRPr="002E54F9">
        <w:t>.</w:t>
      </w:r>
    </w:p>
    <w:p w14:paraId="52BB6F76" w14:textId="77777777" w:rsidR="0005657E" w:rsidRDefault="0005657E" w:rsidP="0005657E">
      <w:pPr>
        <w:pStyle w:val="Prrafodelista"/>
        <w:ind w:left="1776"/>
      </w:pPr>
    </w:p>
    <w:p w14:paraId="6DC9867A" w14:textId="6C0AE259" w:rsidR="003B1AAC" w:rsidRPr="0005657E" w:rsidRDefault="0005657E" w:rsidP="0005657E">
      <w:pPr>
        <w:pStyle w:val="Ttulo2"/>
        <w:numPr>
          <w:ilvl w:val="0"/>
          <w:numId w:val="38"/>
        </w:numPr>
      </w:pPr>
      <w:bookmarkStart w:id="14" w:name="_Toc534915094"/>
      <w:bookmarkStart w:id="15" w:name="_Toc68253684"/>
      <w:bookmarkStart w:id="16" w:name="_Toc130558470"/>
      <w:r w:rsidRPr="0005657E">
        <w:t>REPRESENTACIÓN SINDICAL</w:t>
      </w:r>
      <w:bookmarkEnd w:id="14"/>
      <w:bookmarkEnd w:id="15"/>
      <w:bookmarkEnd w:id="16"/>
    </w:p>
    <w:p w14:paraId="6738F266" w14:textId="77777777" w:rsidR="003B1AAC" w:rsidRDefault="003B1AAC" w:rsidP="0005657E">
      <w:pPr>
        <w:ind w:left="1141"/>
      </w:pPr>
      <w:r>
        <w:t xml:space="preserve">La actividad sindical en la empresa se lleva a cabo a través de las </w:t>
      </w:r>
      <w:r>
        <w:rPr>
          <w:b/>
        </w:rPr>
        <w:t>Secciones Sindicales</w:t>
      </w:r>
      <w:r>
        <w:t xml:space="preserve"> y los </w:t>
      </w:r>
      <w:proofErr w:type="gramStart"/>
      <w:r>
        <w:rPr>
          <w:b/>
        </w:rPr>
        <w:t>Delegados</w:t>
      </w:r>
      <w:proofErr w:type="gramEnd"/>
      <w:r>
        <w:rPr>
          <w:b/>
        </w:rPr>
        <w:t xml:space="preserve"> Sindicales</w:t>
      </w:r>
      <w:r>
        <w:t xml:space="preserve">. Los trabajadores de una empresa afiliados a un mismo Sindicato pueden formar Secciones Sindicales. Además, si la plantilla supera los 250 trabajadores, también están representadas por los </w:t>
      </w:r>
      <w:proofErr w:type="gramStart"/>
      <w:r>
        <w:t>Delegados</w:t>
      </w:r>
      <w:proofErr w:type="gramEnd"/>
      <w:r>
        <w:t xml:space="preserve"> Sindicales, </w:t>
      </w:r>
    </w:p>
    <w:p w14:paraId="0EB82B78" w14:textId="77777777" w:rsidR="003B1AAC" w:rsidRDefault="003B1AAC" w:rsidP="0005657E">
      <w:pPr>
        <w:ind w:left="1141"/>
      </w:pPr>
      <w:r>
        <w:t xml:space="preserve">Las </w:t>
      </w:r>
      <w:r>
        <w:rPr>
          <w:b/>
        </w:rPr>
        <w:t>Secciones Sindicales</w:t>
      </w:r>
      <w:r>
        <w:t xml:space="preserve"> son las sucursales de los Sindicatos en las empresas, y tienen derecho:</w:t>
      </w:r>
    </w:p>
    <w:p w14:paraId="4A684A19" w14:textId="0B360214" w:rsidR="003B1AAC" w:rsidRDefault="003B1AAC" w:rsidP="0005657E">
      <w:pPr>
        <w:pStyle w:val="Prrafodelista"/>
        <w:numPr>
          <w:ilvl w:val="0"/>
          <w:numId w:val="41"/>
        </w:numPr>
        <w:ind w:left="1861"/>
      </w:pPr>
      <w:r>
        <w:t>Un local de reunión, a un tablón de anuncios, a recibir y difundir información</w:t>
      </w:r>
      <w:r w:rsidR="0005657E">
        <w:t>.</w:t>
      </w:r>
    </w:p>
    <w:p w14:paraId="1DEF8111" w14:textId="77777777" w:rsidR="003B1AAC" w:rsidRDefault="003B1AAC" w:rsidP="0005657E">
      <w:pPr>
        <w:pStyle w:val="Prrafodelista"/>
        <w:numPr>
          <w:ilvl w:val="0"/>
          <w:numId w:val="41"/>
        </w:numPr>
        <w:ind w:left="1861"/>
      </w:pPr>
      <w:r>
        <w:t xml:space="preserve">Pueden presentar candidaturas a elecciones de representantes unitarios. </w:t>
      </w:r>
    </w:p>
    <w:p w14:paraId="72D8B2D5" w14:textId="21BAAC55" w:rsidR="003B1AAC" w:rsidRDefault="003B1AAC" w:rsidP="0005657E">
      <w:pPr>
        <w:pStyle w:val="Prrafodelista"/>
        <w:numPr>
          <w:ilvl w:val="0"/>
          <w:numId w:val="41"/>
        </w:numPr>
        <w:ind w:left="1861"/>
      </w:pPr>
      <w:r>
        <w:t>Tienen derecho a participar en la Negociación Colectiva a nivel de empresa.</w:t>
      </w:r>
    </w:p>
    <w:p w14:paraId="63BFB183" w14:textId="77777777" w:rsidR="0005657E" w:rsidRDefault="0005657E" w:rsidP="0005657E">
      <w:pPr>
        <w:pStyle w:val="Prrafodelista"/>
        <w:ind w:left="1861"/>
      </w:pPr>
    </w:p>
    <w:p w14:paraId="1B7F7FE5" w14:textId="088544D4" w:rsidR="003B1AAC" w:rsidRPr="0005657E" w:rsidRDefault="003B1AAC" w:rsidP="0005657E">
      <w:pPr>
        <w:pStyle w:val="Ttulo1"/>
        <w:rPr>
          <w:rFonts w:ascii="Arial" w:hAnsi="Arial" w:cs="Arial"/>
          <w:sz w:val="32"/>
        </w:rPr>
      </w:pPr>
      <w:bookmarkStart w:id="17" w:name="_Toc534915096"/>
      <w:bookmarkStart w:id="18" w:name="_Toc68253685"/>
      <w:bookmarkStart w:id="19" w:name="_Toc130558471"/>
      <w:r>
        <w:t>CONVENIO COLECTIVO</w:t>
      </w:r>
      <w:bookmarkEnd w:id="17"/>
      <w:bookmarkEnd w:id="18"/>
      <w:bookmarkEnd w:id="19"/>
    </w:p>
    <w:p w14:paraId="055A35E8" w14:textId="77777777" w:rsidR="003B1AAC" w:rsidRPr="0005657E" w:rsidRDefault="003B1AAC" w:rsidP="0005657E">
      <w:r w:rsidRPr="0005657E">
        <w:t>Un Convenio Colectivo es el acuerdo negociado entre los representantes de los trabajadores y los empresarios en el que se fijan las condiciones de trabajo (salario, horario, jornada, permisos, vacaciones, descansos, turnos, incentivos, etc).</w:t>
      </w:r>
    </w:p>
    <w:p w14:paraId="70D2C438" w14:textId="77777777" w:rsidR="003B1AAC" w:rsidRPr="001C6B11" w:rsidRDefault="003B1AAC" w:rsidP="0005657E">
      <w:pPr>
        <w:rPr>
          <w:szCs w:val="24"/>
        </w:rPr>
      </w:pPr>
      <w:r w:rsidRPr="001C6B11">
        <w:rPr>
          <w:szCs w:val="24"/>
        </w:rPr>
        <w:t xml:space="preserve">Los Convenios colectivos sólo pueden regular aspectos no regulados por el </w:t>
      </w:r>
      <w:hyperlink r:id="rId12" w:anchor="a77" w:history="1">
        <w:r w:rsidRPr="001C6B11">
          <w:rPr>
            <w:rStyle w:val="Hipervnculo"/>
            <w:rFonts w:cs="Century Schoolbook"/>
            <w:color w:val="auto"/>
            <w:szCs w:val="24"/>
            <w:u w:val="none"/>
          </w:rPr>
          <w:t>E.T.</w:t>
        </w:r>
      </w:hyperlink>
      <w:r w:rsidRPr="001C6B11">
        <w:rPr>
          <w:szCs w:val="24"/>
        </w:rPr>
        <w:t xml:space="preserve"> o mejorar en favor del trabajador las condiciones laborales mínimas reguladas en el </w:t>
      </w:r>
      <w:hyperlink r:id="rId13" w:anchor="a77" w:history="1">
        <w:r w:rsidRPr="001C6B11">
          <w:rPr>
            <w:rStyle w:val="Hipervnculo"/>
            <w:rFonts w:cs="Century Schoolbook"/>
            <w:color w:val="auto"/>
            <w:szCs w:val="24"/>
            <w:u w:val="none"/>
          </w:rPr>
          <w:t>E.T (principio de norma mínima).</w:t>
        </w:r>
      </w:hyperlink>
      <w:r w:rsidRPr="001C6B11">
        <w:rPr>
          <w:szCs w:val="24"/>
        </w:rPr>
        <w:t xml:space="preserve"> También en base al principio de norma mínima, el Contrato de Trabajo sólo puede cubrir vacíos y mejorar para el trabajador las condiciones laborales fijadas en sus Convenios Colectivos aplicables.</w:t>
      </w:r>
    </w:p>
    <w:p w14:paraId="60BE885C" w14:textId="77777777" w:rsidR="003B1AAC" w:rsidRPr="001C6B11" w:rsidRDefault="003B1AAC" w:rsidP="0005657E">
      <w:pPr>
        <w:rPr>
          <w:szCs w:val="24"/>
        </w:rPr>
      </w:pPr>
      <w:r w:rsidRPr="001C6B11">
        <w:rPr>
          <w:szCs w:val="24"/>
        </w:rPr>
        <w:t xml:space="preserve">Es importante que cada trabajador sepa cuál es su Convenio Colectivo aplicable. Y para ello, es necesario conocer el </w:t>
      </w:r>
      <w:r w:rsidRPr="001C6B11">
        <w:rPr>
          <w:bCs/>
          <w:szCs w:val="24"/>
        </w:rPr>
        <w:t>Ámbito de Aplicación</w:t>
      </w:r>
      <w:r w:rsidRPr="001C6B11">
        <w:rPr>
          <w:szCs w:val="24"/>
        </w:rPr>
        <w:t>; que viene definido por los siguientes parámetros:</w:t>
      </w:r>
    </w:p>
    <w:p w14:paraId="0882208B" w14:textId="77777777" w:rsidR="003B1AAC" w:rsidRPr="001C6B11" w:rsidRDefault="003B1AAC" w:rsidP="0005657E">
      <w:pPr>
        <w:pStyle w:val="Prrafodelista"/>
        <w:numPr>
          <w:ilvl w:val="0"/>
          <w:numId w:val="42"/>
        </w:numPr>
        <w:rPr>
          <w:b/>
          <w:szCs w:val="24"/>
        </w:rPr>
      </w:pPr>
      <w:r w:rsidRPr="001C6B11">
        <w:rPr>
          <w:b/>
          <w:szCs w:val="24"/>
        </w:rPr>
        <w:lastRenderedPageBreak/>
        <w:t>Ámbito Territorial</w:t>
      </w:r>
      <w:r w:rsidRPr="001C6B11">
        <w:rPr>
          <w:szCs w:val="24"/>
        </w:rPr>
        <w:t>: Nos informa si el Convenio en cuestión es de aplicación en el ámbito de empresa, local, comarcal, provincial, autonómico o nacional.</w:t>
      </w:r>
    </w:p>
    <w:p w14:paraId="0327364A" w14:textId="77777777" w:rsidR="003B1AAC" w:rsidRPr="001C6B11" w:rsidRDefault="003B1AAC" w:rsidP="0005657E">
      <w:pPr>
        <w:pStyle w:val="Prrafodelista"/>
        <w:numPr>
          <w:ilvl w:val="0"/>
          <w:numId w:val="42"/>
        </w:numPr>
        <w:rPr>
          <w:b/>
          <w:szCs w:val="24"/>
        </w:rPr>
      </w:pPr>
      <w:r w:rsidRPr="001C6B11">
        <w:rPr>
          <w:b/>
          <w:szCs w:val="24"/>
        </w:rPr>
        <w:t>Ámbito Funcional</w:t>
      </w:r>
      <w:r w:rsidRPr="001C6B11">
        <w:rPr>
          <w:szCs w:val="24"/>
        </w:rPr>
        <w:t>: Nos indica a que sector de actividad es aplicable dicho Convenio (metal, construcción, hostelería, etc.). De esta forma si la empresa a la que un trabajador pertenece realiza la actividad que menciona el Convenio y se encuentra dentro de su ámbito territorial todos los trabajadores de la empresa se verán afectados por ese Convenio.</w:t>
      </w:r>
    </w:p>
    <w:p w14:paraId="125A546E" w14:textId="77777777" w:rsidR="003B1AAC" w:rsidRPr="001C6B11" w:rsidRDefault="003B1AAC" w:rsidP="0005657E">
      <w:pPr>
        <w:pStyle w:val="Prrafodelista"/>
        <w:numPr>
          <w:ilvl w:val="0"/>
          <w:numId w:val="42"/>
        </w:numPr>
        <w:rPr>
          <w:szCs w:val="24"/>
        </w:rPr>
      </w:pPr>
      <w:r w:rsidRPr="001C6B11">
        <w:rPr>
          <w:b/>
          <w:szCs w:val="24"/>
        </w:rPr>
        <w:t>Ámbito Temporal</w:t>
      </w:r>
      <w:r w:rsidRPr="001C6B11">
        <w:rPr>
          <w:szCs w:val="24"/>
        </w:rPr>
        <w:t>: Aquí se define el tiempo durante el cual el Convenio va a estar vigente.</w:t>
      </w:r>
    </w:p>
    <w:p w14:paraId="2E65C580" w14:textId="77777777" w:rsidR="003B1AAC" w:rsidRPr="001C6B11" w:rsidRDefault="003B1AAC" w:rsidP="001C6B11">
      <w:pPr>
        <w:rPr>
          <w:szCs w:val="24"/>
        </w:rPr>
      </w:pPr>
      <w:r w:rsidRPr="001C6B11">
        <w:rPr>
          <w:szCs w:val="24"/>
        </w:rPr>
        <w:t>Por ejemplo, el Convenio Colectivo de la Construcción de la Comunidad de Madrid para el año 2019 será de aplicación a todos los trabajadores y empresarios de la construcción que trabajen en ese sector de actividad (ámbito funcional) en el territorio de la Comunidad de Madrid (ámbito territorial) durante el año 2019 (ámbito temporal).</w:t>
      </w:r>
    </w:p>
    <w:p w14:paraId="3D7447C2" w14:textId="5A68FB03" w:rsidR="003B1AAC" w:rsidRPr="001C6B11" w:rsidRDefault="003B1AAC" w:rsidP="001C6B11">
      <w:pPr>
        <w:rPr>
          <w:szCs w:val="24"/>
        </w:rPr>
      </w:pPr>
      <w:r w:rsidRPr="001C6B11">
        <w:rPr>
          <w:szCs w:val="24"/>
        </w:rPr>
        <w:t xml:space="preserve">El siguiente enlace nos ofrece la posibilidad de consultar los </w:t>
      </w:r>
      <w:hyperlink r:id="rId14" w:history="1">
        <w:r w:rsidRPr="001C6B11">
          <w:rPr>
            <w:rStyle w:val="Hipervnculo"/>
            <w:rFonts w:cs="Century Schoolbook"/>
            <w:color w:val="auto"/>
            <w:szCs w:val="24"/>
            <w:u w:val="none"/>
          </w:rPr>
          <w:t>convenios colectivos vigentes de la Comunidad de Madrid</w:t>
        </w:r>
      </w:hyperlink>
      <w:r w:rsidR="001C6B11" w:rsidRPr="001C6B11">
        <w:rPr>
          <w:szCs w:val="24"/>
        </w:rPr>
        <w:t>.</w:t>
      </w:r>
    </w:p>
    <w:p w14:paraId="2C4B1CA6" w14:textId="77777777" w:rsidR="001C6B11" w:rsidRPr="001C6B11" w:rsidRDefault="001C6B11" w:rsidP="001C6B11">
      <w:pPr>
        <w:rPr>
          <w:szCs w:val="24"/>
        </w:rPr>
      </w:pPr>
    </w:p>
    <w:p w14:paraId="30F1BA17" w14:textId="073C3D15" w:rsidR="003B1AAC" w:rsidRDefault="001C6B11" w:rsidP="001C6B11">
      <w:pPr>
        <w:pStyle w:val="Ttulo1"/>
        <w:rPr>
          <w:rFonts w:ascii="Arial" w:hAnsi="Arial" w:cs="Arial"/>
          <w:sz w:val="32"/>
        </w:rPr>
      </w:pPr>
      <w:bookmarkStart w:id="20" w:name="_Toc534915097"/>
      <w:bookmarkStart w:id="21" w:name="_Toc68253686"/>
      <w:bookmarkStart w:id="22" w:name="_Toc130558472"/>
      <w:r>
        <w:t>CONFLICTO COLECTIVO: HUELGA, CIERRE PATRONAL Y OTRAS MEDIDAS</w:t>
      </w:r>
      <w:bookmarkEnd w:id="20"/>
      <w:bookmarkEnd w:id="21"/>
      <w:bookmarkEnd w:id="22"/>
    </w:p>
    <w:p w14:paraId="447CCB50" w14:textId="77777777" w:rsidR="003B1AAC" w:rsidRDefault="003B1AAC" w:rsidP="001C6B11">
      <w:r>
        <w:t xml:space="preserve">Cuando el conflicto afecta a los intereses generales de </w:t>
      </w:r>
      <w:proofErr w:type="gramStart"/>
      <w:r>
        <w:t>los trabajadores y las trabajadoras</w:t>
      </w:r>
      <w:proofErr w:type="gramEnd"/>
      <w:r>
        <w:t xml:space="preserve"> estamos ante un conflicto colectivo.</w:t>
      </w:r>
    </w:p>
    <w:p w14:paraId="0290966E" w14:textId="771D7CE1" w:rsidR="003B1AAC" w:rsidRDefault="003B1AAC" w:rsidP="001C6B11">
      <w:r>
        <w:t xml:space="preserve">Cuando existe un conflicto colectivo las partes pueden utilizar una serie de medidas previstas por la ley para exteriorizar la existencia del mismo y presionar a la otra parte en defensa de sus intereses. Estas medidas de presión van desde la publicación de las posturas de las partes, a fin de que la sociedad conozca el conflicto, encierros, manifestaciones, hasta medidas extremas como son la </w:t>
      </w:r>
      <w:r>
        <w:rPr>
          <w:b/>
        </w:rPr>
        <w:t>huelga</w:t>
      </w:r>
      <w:r>
        <w:t xml:space="preserve"> y el </w:t>
      </w:r>
      <w:r>
        <w:rPr>
          <w:b/>
        </w:rPr>
        <w:t>cierre patronal</w:t>
      </w:r>
      <w:r>
        <w:t>.</w:t>
      </w:r>
    </w:p>
    <w:p w14:paraId="7FE7AFAE" w14:textId="6BAAFB06" w:rsidR="003B1AAC" w:rsidRPr="001C6B11" w:rsidRDefault="00CD17CD" w:rsidP="000D2A9B">
      <w:pPr>
        <w:pStyle w:val="Ttulo2"/>
        <w:numPr>
          <w:ilvl w:val="0"/>
          <w:numId w:val="43"/>
        </w:numPr>
        <w:ind w:left="709" w:hanging="425"/>
        <w:rPr>
          <w:rFonts w:cs="Arial"/>
        </w:rPr>
      </w:pPr>
      <w:bookmarkStart w:id="23" w:name="_Toc534915099"/>
      <w:bookmarkStart w:id="24" w:name="_Toc68253687"/>
      <w:bookmarkStart w:id="25" w:name="_Toc130558473"/>
      <w:r w:rsidRPr="001C6B11">
        <w:t>LA HUELGA</w:t>
      </w:r>
      <w:bookmarkEnd w:id="23"/>
      <w:bookmarkEnd w:id="24"/>
      <w:bookmarkEnd w:id="25"/>
    </w:p>
    <w:p w14:paraId="764BAF7B" w14:textId="77777777" w:rsidR="003B1AAC" w:rsidRPr="00CD17CD" w:rsidRDefault="003B1AAC" w:rsidP="00CD17CD">
      <w:pPr>
        <w:ind w:left="720"/>
        <w:rPr>
          <w:rFonts w:cs="Century Schoolbook"/>
          <w:szCs w:val="24"/>
        </w:rPr>
      </w:pPr>
      <w:r w:rsidRPr="00CD17CD">
        <w:rPr>
          <w:rFonts w:cs="Century Schoolbook"/>
          <w:szCs w:val="24"/>
        </w:rPr>
        <w:t>Es la suspensión de la prestación de trabajo llevada a cabo de forma colectiva y de común acuerdo por los trabajadores por cuenta ajena.</w:t>
      </w:r>
    </w:p>
    <w:p w14:paraId="6950689B" w14:textId="77777777" w:rsidR="00FF3048" w:rsidRDefault="003B1AAC" w:rsidP="00FF3048">
      <w:pPr>
        <w:ind w:left="720"/>
        <w:rPr>
          <w:rFonts w:cs="Century Schoolbook"/>
          <w:szCs w:val="24"/>
        </w:rPr>
      </w:pPr>
      <w:r w:rsidRPr="00CD17CD">
        <w:rPr>
          <w:rFonts w:cs="Century Schoolbook"/>
          <w:szCs w:val="24"/>
        </w:rPr>
        <w:t>Para que la huelga sea legal deberá seguirse un determinado procedimiento:</w:t>
      </w:r>
    </w:p>
    <w:p w14:paraId="6EE9DD1C" w14:textId="5D4051CF" w:rsidR="003B1AAC" w:rsidRPr="00FF3048" w:rsidRDefault="003B1AAC" w:rsidP="004C360A">
      <w:pPr>
        <w:pStyle w:val="Prrafodelista"/>
        <w:numPr>
          <w:ilvl w:val="0"/>
          <w:numId w:val="46"/>
        </w:numPr>
        <w:ind w:left="2124" w:hanging="696"/>
        <w:rPr>
          <w:rFonts w:cs="Century Schoolbook"/>
          <w:szCs w:val="24"/>
        </w:rPr>
      </w:pPr>
      <w:r w:rsidRPr="00FF3048">
        <w:rPr>
          <w:rFonts w:cs="Century Schoolbook"/>
          <w:szCs w:val="24"/>
        </w:rPr>
        <w:t>Convocada por:</w:t>
      </w:r>
    </w:p>
    <w:p w14:paraId="1CD47A67" w14:textId="5FFC01FB" w:rsidR="003B1AAC" w:rsidRPr="00FF3048" w:rsidRDefault="00CD17CD" w:rsidP="00FF3048">
      <w:pPr>
        <w:pStyle w:val="Prrafodelista"/>
        <w:numPr>
          <w:ilvl w:val="2"/>
          <w:numId w:val="46"/>
        </w:numPr>
        <w:rPr>
          <w:rFonts w:cs="Century Schoolbook"/>
          <w:szCs w:val="24"/>
        </w:rPr>
      </w:pPr>
      <w:r w:rsidRPr="00FF3048">
        <w:rPr>
          <w:rFonts w:cs="Century Schoolbook"/>
          <w:szCs w:val="24"/>
        </w:rPr>
        <w:t>L</w:t>
      </w:r>
      <w:r w:rsidR="003B1AAC" w:rsidRPr="00FF3048">
        <w:rPr>
          <w:rFonts w:cs="Century Schoolbook"/>
          <w:szCs w:val="24"/>
        </w:rPr>
        <w:t>os trabajadores reunidos en asamblea y por mayoría.</w:t>
      </w:r>
    </w:p>
    <w:p w14:paraId="1E688561" w14:textId="77777777" w:rsidR="003B1AAC" w:rsidRPr="00FF3048" w:rsidRDefault="003B1AAC" w:rsidP="00FF3048">
      <w:pPr>
        <w:pStyle w:val="Prrafodelista"/>
        <w:numPr>
          <w:ilvl w:val="2"/>
          <w:numId w:val="46"/>
        </w:numPr>
        <w:rPr>
          <w:rFonts w:cs="Century Schoolbook"/>
          <w:szCs w:val="24"/>
        </w:rPr>
      </w:pPr>
      <w:r w:rsidRPr="00FF3048">
        <w:rPr>
          <w:rFonts w:cs="Century Schoolbook"/>
          <w:szCs w:val="24"/>
        </w:rPr>
        <w:t>Los representantes unitarios de los trabajadores.</w:t>
      </w:r>
    </w:p>
    <w:p w14:paraId="2AD1AA6A" w14:textId="77777777" w:rsidR="003B1AAC" w:rsidRPr="00FF3048" w:rsidRDefault="003B1AAC" w:rsidP="00FF3048">
      <w:pPr>
        <w:pStyle w:val="Prrafodelista"/>
        <w:numPr>
          <w:ilvl w:val="2"/>
          <w:numId w:val="46"/>
        </w:numPr>
        <w:rPr>
          <w:rFonts w:cs="Century Schoolbook"/>
          <w:szCs w:val="24"/>
        </w:rPr>
      </w:pPr>
      <w:r w:rsidRPr="00FF3048">
        <w:rPr>
          <w:rFonts w:cs="Century Schoolbook"/>
          <w:szCs w:val="24"/>
        </w:rPr>
        <w:lastRenderedPageBreak/>
        <w:t>Las organizaciones sindicales con representación en el ámbito de que se trate.</w:t>
      </w:r>
    </w:p>
    <w:p w14:paraId="4883659F" w14:textId="068D9ACF" w:rsidR="003B1AAC" w:rsidRPr="00FF3048" w:rsidRDefault="003B1AAC" w:rsidP="00FF3048">
      <w:pPr>
        <w:pStyle w:val="Prrafodelista"/>
        <w:numPr>
          <w:ilvl w:val="0"/>
          <w:numId w:val="46"/>
        </w:numPr>
        <w:rPr>
          <w:rFonts w:cs="Century Schoolbook"/>
          <w:szCs w:val="24"/>
        </w:rPr>
      </w:pPr>
      <w:r w:rsidRPr="00FF3048">
        <w:rPr>
          <w:rFonts w:cs="Century Schoolbook"/>
          <w:szCs w:val="24"/>
        </w:rPr>
        <w:t>Deberá comunicarse por escrito al empresario/s afectados y a la Autoridad Laboral con una antelación mínima de 5 días, que será de 10 en empresas de servicios públicos.</w:t>
      </w:r>
    </w:p>
    <w:p w14:paraId="73DE58AE" w14:textId="66AB864E" w:rsidR="003B1AAC" w:rsidRPr="00FF3048" w:rsidRDefault="003B1AAC" w:rsidP="00FF3048">
      <w:pPr>
        <w:pStyle w:val="Prrafodelista"/>
        <w:numPr>
          <w:ilvl w:val="0"/>
          <w:numId w:val="46"/>
        </w:numPr>
        <w:rPr>
          <w:rFonts w:cs="Century Schoolbook"/>
          <w:szCs w:val="24"/>
        </w:rPr>
      </w:pPr>
      <w:r w:rsidRPr="00FF3048">
        <w:rPr>
          <w:rFonts w:cs="Century Schoolbook"/>
          <w:szCs w:val="24"/>
        </w:rPr>
        <w:t>Se creará un Comité de Huelga que negocie permanentemente con la empresa para buscar una solución y que garantice los servicios necesarios para mantener las instalaciones.</w:t>
      </w:r>
    </w:p>
    <w:p w14:paraId="33FCF5D6" w14:textId="62AC244D" w:rsidR="003B1AAC" w:rsidRPr="00FF3048" w:rsidRDefault="003B1AAC" w:rsidP="00FF3048">
      <w:pPr>
        <w:pStyle w:val="Prrafodelista"/>
        <w:numPr>
          <w:ilvl w:val="0"/>
          <w:numId w:val="46"/>
        </w:numPr>
        <w:rPr>
          <w:rFonts w:cs="Century Schoolbook"/>
          <w:szCs w:val="24"/>
        </w:rPr>
      </w:pPr>
      <w:r w:rsidRPr="00FF3048">
        <w:rPr>
          <w:rFonts w:cs="Century Schoolbook"/>
          <w:szCs w:val="24"/>
        </w:rPr>
        <w:t>El Gobierno podrá acordar “servicios mínimos” en caso de servicios públicos.</w:t>
      </w:r>
    </w:p>
    <w:p w14:paraId="0A6FD881" w14:textId="7EA298A7" w:rsidR="003B1AAC" w:rsidRPr="00FF3048" w:rsidRDefault="003B1AAC" w:rsidP="00FF3048">
      <w:pPr>
        <w:ind w:left="708"/>
        <w:rPr>
          <w:rFonts w:cs="Century Schoolbook"/>
          <w:szCs w:val="24"/>
        </w:rPr>
      </w:pPr>
      <w:r w:rsidRPr="00FF3048">
        <w:rPr>
          <w:rFonts w:cs="Century Schoolbook"/>
          <w:szCs w:val="24"/>
        </w:rPr>
        <w:t xml:space="preserve">Es importante indicar que la huelga </w:t>
      </w:r>
      <w:r w:rsidRPr="00FF3048">
        <w:rPr>
          <w:rFonts w:cs="Century Schoolbook"/>
          <w:b/>
          <w:szCs w:val="24"/>
        </w:rPr>
        <w:t>es un derecho no una obligación</w:t>
      </w:r>
      <w:r w:rsidRPr="00FF3048">
        <w:rPr>
          <w:rFonts w:cs="Century Schoolbook"/>
          <w:szCs w:val="24"/>
        </w:rPr>
        <w:t xml:space="preserve">. Quien desee secundarla debe poder hacerlo libremente sin presiones ni amenazas y quien decida que no la secunda debe poder ir a trabajar, igualmente, sin presiones ni amenazas. </w:t>
      </w:r>
    </w:p>
    <w:p w14:paraId="7FD18475" w14:textId="77777777" w:rsidR="003B1AAC" w:rsidRPr="00CD17CD" w:rsidRDefault="003B1AAC" w:rsidP="00FF3048">
      <w:pPr>
        <w:ind w:left="708"/>
        <w:rPr>
          <w:rFonts w:cs="Century Schoolbook"/>
          <w:szCs w:val="24"/>
        </w:rPr>
      </w:pPr>
      <w:r w:rsidRPr="00CD17CD">
        <w:rPr>
          <w:rFonts w:cs="Century Schoolbook"/>
          <w:b/>
          <w:bCs/>
          <w:szCs w:val="24"/>
        </w:rPr>
        <w:t>Los efectos</w:t>
      </w:r>
      <w:r w:rsidRPr="00CD17CD">
        <w:rPr>
          <w:rFonts w:cs="Century Schoolbook"/>
          <w:szCs w:val="24"/>
        </w:rPr>
        <w:t xml:space="preserve"> para los trabajadores que secunden una huelga legalmente convocada son: </w:t>
      </w:r>
    </w:p>
    <w:p w14:paraId="23D3742B" w14:textId="77777777" w:rsidR="003B1AAC" w:rsidRPr="00FF3048" w:rsidRDefault="003B1AAC" w:rsidP="00FF3048">
      <w:pPr>
        <w:pStyle w:val="Prrafodelista"/>
        <w:numPr>
          <w:ilvl w:val="0"/>
          <w:numId w:val="47"/>
        </w:numPr>
        <w:rPr>
          <w:rFonts w:cs="Century Schoolbook"/>
          <w:szCs w:val="24"/>
        </w:rPr>
      </w:pPr>
      <w:r w:rsidRPr="00FF3048">
        <w:rPr>
          <w:rFonts w:cs="Century Schoolbook"/>
          <w:szCs w:val="24"/>
        </w:rPr>
        <w:t>Los contratos de trabajo se suspenderán y no tendrán derecho al salario.</w:t>
      </w:r>
    </w:p>
    <w:p w14:paraId="021C4C3F" w14:textId="77777777" w:rsidR="003B1AAC" w:rsidRPr="00FF3048" w:rsidRDefault="003B1AAC" w:rsidP="00FF3048">
      <w:pPr>
        <w:pStyle w:val="Prrafodelista"/>
        <w:numPr>
          <w:ilvl w:val="0"/>
          <w:numId w:val="47"/>
        </w:numPr>
        <w:rPr>
          <w:rFonts w:cs="Century Schoolbook"/>
          <w:szCs w:val="24"/>
        </w:rPr>
      </w:pPr>
      <w:r w:rsidRPr="00FF3048">
        <w:rPr>
          <w:rFonts w:cs="Century Schoolbook"/>
          <w:szCs w:val="24"/>
        </w:rPr>
        <w:t>La situación con respecto a la Seguridad Social es de “alta especial” (no cotizan, no tienen derecho a desempleo ni incapacidad temporal, pero mantienen el derecho al resto de prestaciones).</w:t>
      </w:r>
    </w:p>
    <w:p w14:paraId="12A5D053" w14:textId="77777777" w:rsidR="003B1AAC" w:rsidRPr="00FF3048" w:rsidRDefault="003B1AAC" w:rsidP="00FF3048">
      <w:pPr>
        <w:pStyle w:val="Prrafodelista"/>
        <w:numPr>
          <w:ilvl w:val="0"/>
          <w:numId w:val="47"/>
        </w:numPr>
        <w:rPr>
          <w:rFonts w:cs="Century Schoolbook"/>
          <w:szCs w:val="24"/>
        </w:rPr>
      </w:pPr>
      <w:r w:rsidRPr="00FF3048">
        <w:rPr>
          <w:rFonts w:cs="Century Schoolbook"/>
          <w:szCs w:val="24"/>
        </w:rPr>
        <w:t>Las faltas por este motivo no podrán justificar sanciones disciplinarias ni despidos.</w:t>
      </w:r>
    </w:p>
    <w:p w14:paraId="7E35C5E9" w14:textId="77777777" w:rsidR="003B1AAC" w:rsidRDefault="003B1AAC" w:rsidP="00FF3048">
      <w:pPr>
        <w:pStyle w:val="Prrafodelista"/>
        <w:numPr>
          <w:ilvl w:val="0"/>
          <w:numId w:val="47"/>
        </w:numPr>
        <w:rPr>
          <w:rFonts w:cs="Century Schoolbook"/>
          <w:szCs w:val="24"/>
        </w:rPr>
      </w:pPr>
      <w:r w:rsidRPr="00FF3048">
        <w:rPr>
          <w:rFonts w:cs="Century Schoolbook"/>
          <w:szCs w:val="24"/>
        </w:rPr>
        <w:t xml:space="preserve">Los empresarios no podrán sustituir a los huelguistas por trabajadores que no estuviesen vinculados al centro de trabajo al tiempo de comunicarse la huelga. </w:t>
      </w:r>
    </w:p>
    <w:p w14:paraId="69BFAD5F" w14:textId="77777777" w:rsidR="00FF3048" w:rsidRPr="00FF3048" w:rsidRDefault="00FF3048" w:rsidP="00FF3048">
      <w:pPr>
        <w:pStyle w:val="Prrafodelista"/>
        <w:ind w:left="1776"/>
        <w:rPr>
          <w:rFonts w:cs="Century Schoolbook"/>
          <w:szCs w:val="24"/>
        </w:rPr>
      </w:pPr>
    </w:p>
    <w:p w14:paraId="6FF6709B" w14:textId="58FC875B" w:rsidR="003B1AAC" w:rsidRPr="00CD17CD" w:rsidRDefault="00FF3048" w:rsidP="00FF3048">
      <w:pPr>
        <w:pStyle w:val="Ttulo2"/>
        <w:numPr>
          <w:ilvl w:val="0"/>
          <w:numId w:val="43"/>
        </w:numPr>
        <w:rPr>
          <w:rFonts w:cs="Arial"/>
        </w:rPr>
      </w:pPr>
      <w:bookmarkStart w:id="26" w:name="_Toc534915100"/>
      <w:bookmarkStart w:id="27" w:name="_Toc68253688"/>
      <w:bookmarkStart w:id="28" w:name="_Toc130558474"/>
      <w:r w:rsidRPr="00CD17CD">
        <w:t>EL CIERRE PATRONAL</w:t>
      </w:r>
      <w:bookmarkEnd w:id="26"/>
      <w:bookmarkEnd w:id="27"/>
      <w:bookmarkEnd w:id="28"/>
    </w:p>
    <w:p w14:paraId="5C4AD8FA" w14:textId="77777777" w:rsidR="003B1AAC" w:rsidRPr="00CD17CD" w:rsidRDefault="003B1AAC" w:rsidP="00FF3048">
      <w:pPr>
        <w:ind w:left="708"/>
        <w:rPr>
          <w:rFonts w:cs="Century Schoolbook"/>
          <w:szCs w:val="24"/>
        </w:rPr>
      </w:pPr>
      <w:r w:rsidRPr="00CD17CD">
        <w:rPr>
          <w:rFonts w:cs="Century Schoolbook"/>
          <w:szCs w:val="24"/>
        </w:rPr>
        <w:t>Es el cierre del centro de trabajo por parte del empresario en caso de huelga o cualquier otra situación conflictiva, siempre que concurra alguna de las circunstancias siguientes:</w:t>
      </w:r>
    </w:p>
    <w:p w14:paraId="3E72D399" w14:textId="77777777" w:rsidR="003B1AAC" w:rsidRPr="00FF3048" w:rsidRDefault="003B1AAC" w:rsidP="00FF3048">
      <w:pPr>
        <w:pStyle w:val="Prrafodelista"/>
        <w:numPr>
          <w:ilvl w:val="0"/>
          <w:numId w:val="48"/>
        </w:numPr>
        <w:rPr>
          <w:rFonts w:cs="Century Schoolbook"/>
          <w:szCs w:val="24"/>
        </w:rPr>
      </w:pPr>
      <w:r w:rsidRPr="00FF3048">
        <w:rPr>
          <w:rFonts w:cs="Century Schoolbook"/>
          <w:szCs w:val="24"/>
        </w:rPr>
        <w:t>Claro peligro de violencia para las personas o de daños graves para las cosas.</w:t>
      </w:r>
    </w:p>
    <w:p w14:paraId="562C7A2F" w14:textId="77777777" w:rsidR="003B1AAC" w:rsidRPr="00FF3048" w:rsidRDefault="003B1AAC" w:rsidP="00FF3048">
      <w:pPr>
        <w:pStyle w:val="Prrafodelista"/>
        <w:numPr>
          <w:ilvl w:val="0"/>
          <w:numId w:val="48"/>
        </w:numPr>
        <w:rPr>
          <w:rFonts w:cs="Century Schoolbook"/>
          <w:szCs w:val="24"/>
        </w:rPr>
      </w:pPr>
      <w:r w:rsidRPr="00FF3048">
        <w:rPr>
          <w:rFonts w:cs="Century Schoolbook"/>
          <w:szCs w:val="24"/>
        </w:rPr>
        <w:t>Ocupación ilegal del centro de trabajo o posibilidad de que se produzca.</w:t>
      </w:r>
    </w:p>
    <w:p w14:paraId="0358429B" w14:textId="77777777" w:rsidR="003B1AAC" w:rsidRPr="00FF3048" w:rsidRDefault="003B1AAC" w:rsidP="00FF3048">
      <w:pPr>
        <w:pStyle w:val="Prrafodelista"/>
        <w:numPr>
          <w:ilvl w:val="0"/>
          <w:numId w:val="48"/>
        </w:numPr>
        <w:rPr>
          <w:rFonts w:cs="Century Schoolbook"/>
          <w:szCs w:val="24"/>
        </w:rPr>
      </w:pPr>
      <w:r w:rsidRPr="00FF3048">
        <w:rPr>
          <w:rFonts w:cs="Century Schoolbook"/>
          <w:szCs w:val="24"/>
        </w:rPr>
        <w:t>Alteración del proceso de producción debido a la inasistencia.</w:t>
      </w:r>
    </w:p>
    <w:p w14:paraId="6BFFEC81" w14:textId="77777777" w:rsidR="003B1AAC" w:rsidRPr="00CD17CD" w:rsidRDefault="003B1AAC" w:rsidP="00FF3048">
      <w:pPr>
        <w:ind w:left="708"/>
        <w:rPr>
          <w:rFonts w:cs="Century Schoolbook"/>
          <w:szCs w:val="24"/>
        </w:rPr>
      </w:pPr>
      <w:r w:rsidRPr="00CD17CD">
        <w:rPr>
          <w:rFonts w:cs="Century Schoolbook"/>
          <w:szCs w:val="24"/>
        </w:rPr>
        <w:lastRenderedPageBreak/>
        <w:t>El empresario deberá comunicarlo a la autoridad laboral en el plazo de 12 horas. Ésta podrá obligar a la empresa para que vuelva abrir el centro de trabajo.</w:t>
      </w:r>
    </w:p>
    <w:p w14:paraId="5420F38B" w14:textId="79C6B349" w:rsidR="003B1AAC" w:rsidRPr="00CD17CD" w:rsidRDefault="003B1AAC" w:rsidP="00FF3048">
      <w:pPr>
        <w:ind w:left="708"/>
        <w:rPr>
          <w:rFonts w:cs="Century Schoolbook"/>
          <w:szCs w:val="24"/>
        </w:rPr>
      </w:pPr>
      <w:r w:rsidRPr="00CD17CD">
        <w:rPr>
          <w:rFonts w:cs="Century Schoolbook"/>
          <w:szCs w:val="24"/>
        </w:rPr>
        <w:t>Durante el cierre patronal, los contratos de trabajo se entenderán suspendidos, los trabajadores no tendrán derecho al salario y se encontrarán en situación de “alta especial en la Seguridad Social” (no cotiza, no cobra paro ni incapacidad temporal…)</w:t>
      </w:r>
    </w:p>
    <w:p w14:paraId="174B165D" w14:textId="77777777" w:rsidR="00B46D84" w:rsidRPr="00CD17CD" w:rsidRDefault="00B46D84" w:rsidP="00561B71"/>
    <w:sectPr w:rsidR="00B46D84" w:rsidRPr="00CD17CD" w:rsidSect="0083087F">
      <w:footerReference w:type="even" r:id="rId15"/>
      <w:footerReference w:type="default" r:id="rId16"/>
      <w:footerReference w:type="first" r:id="rId17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527B3" w14:textId="77777777" w:rsidR="00E112A5" w:rsidRDefault="00E112A5" w:rsidP="00A82BC0">
      <w:pPr>
        <w:spacing w:after="0"/>
      </w:pPr>
      <w:r>
        <w:separator/>
      </w:r>
    </w:p>
  </w:endnote>
  <w:endnote w:type="continuationSeparator" w:id="0">
    <w:p w14:paraId="47EBB4FF" w14:textId="77777777" w:rsidR="00E112A5" w:rsidRDefault="00E112A5" w:rsidP="00A82BC0">
      <w:pPr>
        <w:spacing w:after="0"/>
      </w:pPr>
      <w:r>
        <w:continuationSeparator/>
      </w:r>
    </w:p>
  </w:endnote>
  <w:endnote w:type="continuationNotice" w:id="1">
    <w:p w14:paraId="5BAC5F36" w14:textId="77777777" w:rsidR="00E112A5" w:rsidRDefault="00E112A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Yu Gothic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6FBC7" w14:textId="501A1901" w:rsidR="00A82BC0" w:rsidRDefault="00A82BC0">
    <w:pPr>
      <w:pStyle w:val="Piedepgina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B636FDD" w14:textId="77777777" w:rsidR="00A82BC0" w:rsidRDefault="00A82B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9837921"/>
      <w:docPartObj>
        <w:docPartGallery w:val="Page Numbers (Bottom of Page)"/>
        <w:docPartUnique/>
      </w:docPartObj>
    </w:sdtPr>
    <w:sdtContent>
      <w:p w14:paraId="29BC25AF" w14:textId="51BF5876" w:rsidR="00A82BC0" w:rsidRDefault="00A82B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B4D573" w14:textId="77777777" w:rsidR="00A82BC0" w:rsidRDefault="00A82BC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960C7" w14:textId="09335D9F" w:rsidR="00D107D9" w:rsidRDefault="00D107D9">
    <w:pPr>
      <w:pStyle w:val="Piedepgina"/>
      <w:jc w:val="right"/>
    </w:pPr>
  </w:p>
  <w:p w14:paraId="7DDC573B" w14:textId="77777777" w:rsidR="00BE7099" w:rsidRDefault="00BE70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6CF6" w14:textId="77777777" w:rsidR="00E112A5" w:rsidRDefault="00E112A5" w:rsidP="00A82BC0">
      <w:pPr>
        <w:spacing w:after="0"/>
      </w:pPr>
      <w:r>
        <w:separator/>
      </w:r>
    </w:p>
  </w:footnote>
  <w:footnote w:type="continuationSeparator" w:id="0">
    <w:p w14:paraId="4DCF2710" w14:textId="77777777" w:rsidR="00E112A5" w:rsidRDefault="00E112A5" w:rsidP="00A82BC0">
      <w:pPr>
        <w:spacing w:after="0"/>
      </w:pPr>
      <w:r>
        <w:continuationSeparator/>
      </w:r>
    </w:p>
  </w:footnote>
  <w:footnote w:type="continuationNotice" w:id="1">
    <w:p w14:paraId="56125C77" w14:textId="77777777" w:rsidR="00E112A5" w:rsidRDefault="00E112A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EC699F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Courier New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996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Courier New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name w:val="WW8Num20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97"/>
        </w:tabs>
        <w:ind w:left="379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4517"/>
        </w:tabs>
        <w:ind w:left="451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957"/>
        </w:tabs>
        <w:ind w:left="5957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6677"/>
        </w:tabs>
        <w:ind w:left="667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/>
      </w:rPr>
    </w:lvl>
  </w:abstractNum>
  <w:abstractNum w:abstractNumId="7" w15:restartNumberingAfterBreak="0">
    <w:nsid w:val="0000000B"/>
    <w:multiLevelType w:val="singleLevel"/>
    <w:tmpl w:val="0000000B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/>
      </w:rPr>
    </w:lvl>
  </w:abstractNum>
  <w:abstractNum w:abstractNumId="8" w15:restartNumberingAfterBreak="0">
    <w:nsid w:val="01D213ED"/>
    <w:multiLevelType w:val="hybridMultilevel"/>
    <w:tmpl w:val="524CC1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2EE01E0"/>
    <w:multiLevelType w:val="multilevel"/>
    <w:tmpl w:val="EAE28E82"/>
    <w:lvl w:ilvl="0">
      <w:start w:val="1"/>
      <w:numFmt w:val="upperLetter"/>
      <w:lvlText w:val="%1.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10" w15:restartNumberingAfterBreak="0">
    <w:nsid w:val="038955D2"/>
    <w:multiLevelType w:val="hybridMultilevel"/>
    <w:tmpl w:val="375AD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713EEC"/>
    <w:multiLevelType w:val="hybridMultilevel"/>
    <w:tmpl w:val="4A7026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8706C6"/>
    <w:multiLevelType w:val="hybridMultilevel"/>
    <w:tmpl w:val="35660CE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0EEC224A"/>
    <w:multiLevelType w:val="hybridMultilevel"/>
    <w:tmpl w:val="6CAA0D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182543F"/>
    <w:multiLevelType w:val="hybridMultilevel"/>
    <w:tmpl w:val="90BAD6D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6" w15:restartNumberingAfterBreak="0">
    <w:nsid w:val="13F24DEF"/>
    <w:multiLevelType w:val="hybridMultilevel"/>
    <w:tmpl w:val="1F9290DC"/>
    <w:lvl w:ilvl="0" w:tplc="E6447C96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46D60D5"/>
    <w:multiLevelType w:val="hybridMultilevel"/>
    <w:tmpl w:val="FF8E6E4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4CD3B0E"/>
    <w:multiLevelType w:val="hybridMultilevel"/>
    <w:tmpl w:val="6A8E443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19ED4423"/>
    <w:multiLevelType w:val="hybridMultilevel"/>
    <w:tmpl w:val="8AE61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C90C10"/>
    <w:multiLevelType w:val="hybridMultilevel"/>
    <w:tmpl w:val="C53AFA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D156F69"/>
    <w:multiLevelType w:val="hybridMultilevel"/>
    <w:tmpl w:val="EA069714"/>
    <w:lvl w:ilvl="0" w:tplc="ABA8EC62">
      <w:start w:val="1"/>
      <w:numFmt w:val="upperLetter"/>
      <w:lvlText w:val="%1."/>
      <w:lvlJc w:val="left"/>
      <w:pPr>
        <w:ind w:left="720" w:hanging="360"/>
      </w:pPr>
      <w:rPr>
        <w:rFonts w:cstheme="maj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66133A"/>
    <w:multiLevelType w:val="hybridMultilevel"/>
    <w:tmpl w:val="91CE1F16"/>
    <w:lvl w:ilvl="0" w:tplc="06BA68F2">
      <w:start w:val="1"/>
      <w:numFmt w:val="bullet"/>
      <w:lvlText w:val="-"/>
      <w:lvlJc w:val="left"/>
      <w:pPr>
        <w:ind w:left="1788" w:hanging="360"/>
      </w:pPr>
      <w:rPr>
        <w:rFonts w:ascii="Palatino Linotype" w:eastAsiaTheme="minorHAnsi" w:hAnsi="Palatino Linotype" w:cs="Century Schoolbook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2610E72"/>
    <w:multiLevelType w:val="hybridMultilevel"/>
    <w:tmpl w:val="AC163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4C551E"/>
    <w:multiLevelType w:val="hybridMultilevel"/>
    <w:tmpl w:val="6FC439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74D7359"/>
    <w:multiLevelType w:val="hybridMultilevel"/>
    <w:tmpl w:val="D9C85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910037"/>
    <w:multiLevelType w:val="hybridMultilevel"/>
    <w:tmpl w:val="7BD2CC36"/>
    <w:lvl w:ilvl="0" w:tplc="B674010C">
      <w:start w:val="1"/>
      <w:numFmt w:val="upperLetter"/>
      <w:lvlText w:val="%1."/>
      <w:lvlJc w:val="left"/>
      <w:pPr>
        <w:ind w:left="720" w:hanging="360"/>
      </w:pPr>
      <w:rPr>
        <w:rFonts w:cstheme="maj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6A26D6"/>
    <w:multiLevelType w:val="hybridMultilevel"/>
    <w:tmpl w:val="4F062C6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32425146"/>
    <w:multiLevelType w:val="hybridMultilevel"/>
    <w:tmpl w:val="0EB223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DD68DC"/>
    <w:multiLevelType w:val="hybridMultilevel"/>
    <w:tmpl w:val="2D4C33B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5093D26"/>
    <w:multiLevelType w:val="hybridMultilevel"/>
    <w:tmpl w:val="1B3668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5A5A9E"/>
    <w:multiLevelType w:val="hybridMultilevel"/>
    <w:tmpl w:val="754C65B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4DA8590C"/>
    <w:multiLevelType w:val="hybridMultilevel"/>
    <w:tmpl w:val="C5E47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D05421"/>
    <w:multiLevelType w:val="hybridMultilevel"/>
    <w:tmpl w:val="A46676F6"/>
    <w:lvl w:ilvl="0" w:tplc="06BA68F2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="Century Schoolbook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1917768"/>
    <w:multiLevelType w:val="hybridMultilevel"/>
    <w:tmpl w:val="71625A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986E53"/>
    <w:multiLevelType w:val="hybridMultilevel"/>
    <w:tmpl w:val="8466DC12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5254E1"/>
    <w:multiLevelType w:val="hybridMultilevel"/>
    <w:tmpl w:val="FC9C9E7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42F22AD"/>
    <w:multiLevelType w:val="hybridMultilevel"/>
    <w:tmpl w:val="FA182D8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664532CB"/>
    <w:multiLevelType w:val="hybridMultilevel"/>
    <w:tmpl w:val="BAC0C8EA"/>
    <w:lvl w:ilvl="0" w:tplc="06BA68F2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="Century Schoolbook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9CC7B94"/>
    <w:multiLevelType w:val="hybridMultilevel"/>
    <w:tmpl w:val="51BAA0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F6F41"/>
    <w:multiLevelType w:val="hybridMultilevel"/>
    <w:tmpl w:val="A24E240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 w15:restartNumberingAfterBreak="0">
    <w:nsid w:val="6B2D6FE4"/>
    <w:multiLevelType w:val="hybridMultilevel"/>
    <w:tmpl w:val="90AEDB8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6E5E6350"/>
    <w:multiLevelType w:val="hybridMultilevel"/>
    <w:tmpl w:val="8F7E575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4377D6"/>
    <w:multiLevelType w:val="hybridMultilevel"/>
    <w:tmpl w:val="37648994"/>
    <w:lvl w:ilvl="0" w:tplc="06BA68F2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="Century Schoolbook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4215BB7"/>
    <w:multiLevelType w:val="multilevel"/>
    <w:tmpl w:val="85822E4C"/>
    <w:lvl w:ilvl="0">
      <w:start w:val="1"/>
      <w:numFmt w:val="upperLetter"/>
      <w:lvlText w:val="%1.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45" w15:restartNumberingAfterBreak="0">
    <w:nsid w:val="74B76B15"/>
    <w:multiLevelType w:val="hybridMultilevel"/>
    <w:tmpl w:val="B2A27212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7705C1"/>
    <w:multiLevelType w:val="hybridMultilevel"/>
    <w:tmpl w:val="B6DA5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C2992"/>
    <w:multiLevelType w:val="hybridMultilevel"/>
    <w:tmpl w:val="22AA48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ED220FE"/>
    <w:multiLevelType w:val="hybridMultilevel"/>
    <w:tmpl w:val="B504F17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000225"/>
    <w:multiLevelType w:val="hybridMultilevel"/>
    <w:tmpl w:val="DFE8664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FE002FB"/>
    <w:multiLevelType w:val="hybridMultilevel"/>
    <w:tmpl w:val="DA5694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529297">
    <w:abstractNumId w:val="15"/>
  </w:num>
  <w:num w:numId="2" w16cid:durableId="842865588">
    <w:abstractNumId w:val="50"/>
  </w:num>
  <w:num w:numId="3" w16cid:durableId="1335769432">
    <w:abstractNumId w:val="23"/>
  </w:num>
  <w:num w:numId="4" w16cid:durableId="350450361">
    <w:abstractNumId w:val="49"/>
  </w:num>
  <w:num w:numId="5" w16cid:durableId="1801150919">
    <w:abstractNumId w:val="21"/>
  </w:num>
  <w:num w:numId="6" w16cid:durableId="391002784">
    <w:abstractNumId w:val="32"/>
  </w:num>
  <w:num w:numId="7" w16cid:durableId="1350569327">
    <w:abstractNumId w:val="46"/>
  </w:num>
  <w:num w:numId="8" w16cid:durableId="810636738">
    <w:abstractNumId w:val="34"/>
  </w:num>
  <w:num w:numId="9" w16cid:durableId="1623269919">
    <w:abstractNumId w:val="42"/>
  </w:num>
  <w:num w:numId="10" w16cid:durableId="1987853871">
    <w:abstractNumId w:val="35"/>
  </w:num>
  <w:num w:numId="11" w16cid:durableId="2121145061">
    <w:abstractNumId w:val="17"/>
  </w:num>
  <w:num w:numId="12" w16cid:durableId="1501430624">
    <w:abstractNumId w:val="27"/>
  </w:num>
  <w:num w:numId="13" w16cid:durableId="564681437">
    <w:abstractNumId w:val="24"/>
  </w:num>
  <w:num w:numId="14" w16cid:durableId="2046633956">
    <w:abstractNumId w:val="13"/>
  </w:num>
  <w:num w:numId="15" w16cid:durableId="1580946538">
    <w:abstractNumId w:val="3"/>
  </w:num>
  <w:num w:numId="16" w16cid:durableId="556628892">
    <w:abstractNumId w:val="4"/>
  </w:num>
  <w:num w:numId="17" w16cid:durableId="250894635">
    <w:abstractNumId w:val="28"/>
  </w:num>
  <w:num w:numId="18" w16cid:durableId="665786858">
    <w:abstractNumId w:val="36"/>
  </w:num>
  <w:num w:numId="19" w16cid:durableId="2087460681">
    <w:abstractNumId w:val="45"/>
  </w:num>
  <w:num w:numId="20" w16cid:durableId="9989643">
    <w:abstractNumId w:val="37"/>
  </w:num>
  <w:num w:numId="21" w16cid:durableId="1096052919">
    <w:abstractNumId w:val="48"/>
  </w:num>
  <w:num w:numId="22" w16cid:durableId="2090105727">
    <w:abstractNumId w:val="47"/>
  </w:num>
  <w:num w:numId="23" w16cid:durableId="1250506457">
    <w:abstractNumId w:val="16"/>
  </w:num>
  <w:num w:numId="24" w16cid:durableId="2100564128">
    <w:abstractNumId w:val="41"/>
  </w:num>
  <w:num w:numId="25" w16cid:durableId="1381513276">
    <w:abstractNumId w:val="19"/>
  </w:num>
  <w:num w:numId="26" w16cid:durableId="1462188052">
    <w:abstractNumId w:val="12"/>
  </w:num>
  <w:num w:numId="27" w16cid:durableId="2142729617">
    <w:abstractNumId w:val="18"/>
  </w:num>
  <w:num w:numId="28" w16cid:durableId="242105699">
    <w:abstractNumId w:val="29"/>
  </w:num>
  <w:num w:numId="29" w16cid:durableId="1585063935">
    <w:abstractNumId w:val="20"/>
  </w:num>
  <w:num w:numId="30" w16cid:durableId="9271557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38080410">
    <w:abstractNumId w:val="5"/>
  </w:num>
  <w:num w:numId="32" w16cid:durableId="1334256818">
    <w:abstractNumId w:val="8"/>
  </w:num>
  <w:num w:numId="33" w16cid:durableId="1392771525">
    <w:abstractNumId w:val="39"/>
  </w:num>
  <w:num w:numId="34" w16cid:durableId="612443424">
    <w:abstractNumId w:val="8"/>
  </w:num>
  <w:num w:numId="35" w16cid:durableId="1025180863">
    <w:abstractNumId w:val="44"/>
  </w:num>
  <w:num w:numId="36" w16cid:durableId="2111656393">
    <w:abstractNumId w:val="31"/>
  </w:num>
  <w:num w:numId="37" w16cid:durableId="571620098">
    <w:abstractNumId w:val="11"/>
  </w:num>
  <w:num w:numId="38" w16cid:durableId="444348879">
    <w:abstractNumId w:val="9"/>
  </w:num>
  <w:num w:numId="39" w16cid:durableId="1922640405">
    <w:abstractNumId w:val="14"/>
  </w:num>
  <w:num w:numId="40" w16cid:durableId="271480388">
    <w:abstractNumId w:val="40"/>
  </w:num>
  <w:num w:numId="41" w16cid:durableId="2145736426">
    <w:abstractNumId w:val="25"/>
  </w:num>
  <w:num w:numId="42" w16cid:durableId="375470275">
    <w:abstractNumId w:val="30"/>
  </w:num>
  <w:num w:numId="43" w16cid:durableId="560679882">
    <w:abstractNumId w:val="26"/>
  </w:num>
  <w:num w:numId="44" w16cid:durableId="1636369117">
    <w:abstractNumId w:val="10"/>
  </w:num>
  <w:num w:numId="45" w16cid:durableId="1346320277">
    <w:abstractNumId w:val="33"/>
  </w:num>
  <w:num w:numId="46" w16cid:durableId="844981812">
    <w:abstractNumId w:val="22"/>
  </w:num>
  <w:num w:numId="47" w16cid:durableId="992680223">
    <w:abstractNumId w:val="38"/>
  </w:num>
  <w:num w:numId="48" w16cid:durableId="1038821541">
    <w:abstractNumId w:val="4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A5"/>
    <w:rsid w:val="00003A12"/>
    <w:rsid w:val="00015172"/>
    <w:rsid w:val="00017CB6"/>
    <w:rsid w:val="00022F64"/>
    <w:rsid w:val="000305A0"/>
    <w:rsid w:val="00030B2F"/>
    <w:rsid w:val="000326ED"/>
    <w:rsid w:val="0004479D"/>
    <w:rsid w:val="00052A8D"/>
    <w:rsid w:val="0005657E"/>
    <w:rsid w:val="00056A3A"/>
    <w:rsid w:val="000702D4"/>
    <w:rsid w:val="00074D24"/>
    <w:rsid w:val="00080690"/>
    <w:rsid w:val="000840CD"/>
    <w:rsid w:val="00084718"/>
    <w:rsid w:val="00090421"/>
    <w:rsid w:val="00095128"/>
    <w:rsid w:val="00095339"/>
    <w:rsid w:val="00096EF7"/>
    <w:rsid w:val="00097414"/>
    <w:rsid w:val="000A036D"/>
    <w:rsid w:val="000A3A85"/>
    <w:rsid w:val="000A7222"/>
    <w:rsid w:val="000B0005"/>
    <w:rsid w:val="000C3937"/>
    <w:rsid w:val="000D188A"/>
    <w:rsid w:val="000D2A9B"/>
    <w:rsid w:val="000D3F2B"/>
    <w:rsid w:val="000D6C0E"/>
    <w:rsid w:val="000D7391"/>
    <w:rsid w:val="000E13F5"/>
    <w:rsid w:val="000E1BCC"/>
    <w:rsid w:val="000E7BD3"/>
    <w:rsid w:val="000F7A7B"/>
    <w:rsid w:val="001017A7"/>
    <w:rsid w:val="00102B8D"/>
    <w:rsid w:val="00104714"/>
    <w:rsid w:val="001107F9"/>
    <w:rsid w:val="00113943"/>
    <w:rsid w:val="0012510B"/>
    <w:rsid w:val="0012785E"/>
    <w:rsid w:val="00133BA7"/>
    <w:rsid w:val="00140661"/>
    <w:rsid w:val="00146A8E"/>
    <w:rsid w:val="00152BEC"/>
    <w:rsid w:val="00156B36"/>
    <w:rsid w:val="00165581"/>
    <w:rsid w:val="00173C55"/>
    <w:rsid w:val="0019104E"/>
    <w:rsid w:val="0019467C"/>
    <w:rsid w:val="001A68C7"/>
    <w:rsid w:val="001A7A59"/>
    <w:rsid w:val="001B14F4"/>
    <w:rsid w:val="001B1AAE"/>
    <w:rsid w:val="001B38DA"/>
    <w:rsid w:val="001B69A4"/>
    <w:rsid w:val="001C4317"/>
    <w:rsid w:val="001C6775"/>
    <w:rsid w:val="001C6B11"/>
    <w:rsid w:val="001D4340"/>
    <w:rsid w:val="001E06A8"/>
    <w:rsid w:val="001E0965"/>
    <w:rsid w:val="001E35B1"/>
    <w:rsid w:val="001E7BCD"/>
    <w:rsid w:val="001F05DB"/>
    <w:rsid w:val="001F0D44"/>
    <w:rsid w:val="0022022C"/>
    <w:rsid w:val="002232DC"/>
    <w:rsid w:val="002407DE"/>
    <w:rsid w:val="00242A63"/>
    <w:rsid w:val="002516B5"/>
    <w:rsid w:val="002555F4"/>
    <w:rsid w:val="0026588C"/>
    <w:rsid w:val="002700E2"/>
    <w:rsid w:val="00274B21"/>
    <w:rsid w:val="00275916"/>
    <w:rsid w:val="002763BF"/>
    <w:rsid w:val="00285CCD"/>
    <w:rsid w:val="002909BC"/>
    <w:rsid w:val="00293A2A"/>
    <w:rsid w:val="00296DE1"/>
    <w:rsid w:val="0029789A"/>
    <w:rsid w:val="002A3CC6"/>
    <w:rsid w:val="002A78FB"/>
    <w:rsid w:val="002B17D1"/>
    <w:rsid w:val="002C3FDD"/>
    <w:rsid w:val="002E4CAE"/>
    <w:rsid w:val="002E54F9"/>
    <w:rsid w:val="002F3543"/>
    <w:rsid w:val="00321BDC"/>
    <w:rsid w:val="00323EB4"/>
    <w:rsid w:val="003263D8"/>
    <w:rsid w:val="00340A96"/>
    <w:rsid w:val="003446FD"/>
    <w:rsid w:val="003453A9"/>
    <w:rsid w:val="00352138"/>
    <w:rsid w:val="00367650"/>
    <w:rsid w:val="00370272"/>
    <w:rsid w:val="003775FC"/>
    <w:rsid w:val="003826F9"/>
    <w:rsid w:val="00384F8E"/>
    <w:rsid w:val="0039681B"/>
    <w:rsid w:val="003A1D83"/>
    <w:rsid w:val="003A2F5A"/>
    <w:rsid w:val="003A5F65"/>
    <w:rsid w:val="003A65CE"/>
    <w:rsid w:val="003B01C4"/>
    <w:rsid w:val="003B1AAC"/>
    <w:rsid w:val="003C09B1"/>
    <w:rsid w:val="003D6E68"/>
    <w:rsid w:val="003E031D"/>
    <w:rsid w:val="003E0C78"/>
    <w:rsid w:val="003E0DD0"/>
    <w:rsid w:val="003E10DC"/>
    <w:rsid w:val="003F339C"/>
    <w:rsid w:val="00405880"/>
    <w:rsid w:val="00412140"/>
    <w:rsid w:val="00416F6A"/>
    <w:rsid w:val="004407F2"/>
    <w:rsid w:val="00441D0F"/>
    <w:rsid w:val="00443A8E"/>
    <w:rsid w:val="00444F93"/>
    <w:rsid w:val="00450560"/>
    <w:rsid w:val="0046652D"/>
    <w:rsid w:val="00480C38"/>
    <w:rsid w:val="004862CA"/>
    <w:rsid w:val="004940E9"/>
    <w:rsid w:val="00495B36"/>
    <w:rsid w:val="004975BD"/>
    <w:rsid w:val="004A35D9"/>
    <w:rsid w:val="004A4DCA"/>
    <w:rsid w:val="004A545F"/>
    <w:rsid w:val="004B3BA6"/>
    <w:rsid w:val="004B43AE"/>
    <w:rsid w:val="004C360A"/>
    <w:rsid w:val="004C42F0"/>
    <w:rsid w:val="004C45C1"/>
    <w:rsid w:val="004C649E"/>
    <w:rsid w:val="004D1C77"/>
    <w:rsid w:val="004D2B29"/>
    <w:rsid w:val="004D36F9"/>
    <w:rsid w:val="004D5641"/>
    <w:rsid w:val="004E5D0C"/>
    <w:rsid w:val="004F465D"/>
    <w:rsid w:val="004F6585"/>
    <w:rsid w:val="004F7252"/>
    <w:rsid w:val="00505C43"/>
    <w:rsid w:val="0051011E"/>
    <w:rsid w:val="00521D89"/>
    <w:rsid w:val="0052452E"/>
    <w:rsid w:val="0053023F"/>
    <w:rsid w:val="005324B3"/>
    <w:rsid w:val="005333EA"/>
    <w:rsid w:val="00534C63"/>
    <w:rsid w:val="00535B0C"/>
    <w:rsid w:val="005367C0"/>
    <w:rsid w:val="0055400C"/>
    <w:rsid w:val="00561B71"/>
    <w:rsid w:val="005624F6"/>
    <w:rsid w:val="00564BD3"/>
    <w:rsid w:val="00565FD8"/>
    <w:rsid w:val="00585C78"/>
    <w:rsid w:val="00587C82"/>
    <w:rsid w:val="00590F9E"/>
    <w:rsid w:val="00593491"/>
    <w:rsid w:val="00595AA5"/>
    <w:rsid w:val="005A1440"/>
    <w:rsid w:val="005C07C4"/>
    <w:rsid w:val="005D0057"/>
    <w:rsid w:val="005D1DC3"/>
    <w:rsid w:val="005D5C50"/>
    <w:rsid w:val="005D6CEC"/>
    <w:rsid w:val="005D790B"/>
    <w:rsid w:val="005E1A31"/>
    <w:rsid w:val="005E204E"/>
    <w:rsid w:val="005E2190"/>
    <w:rsid w:val="005E2F6F"/>
    <w:rsid w:val="005E4499"/>
    <w:rsid w:val="005E61A6"/>
    <w:rsid w:val="005E7A7D"/>
    <w:rsid w:val="005F53F1"/>
    <w:rsid w:val="005F5D7E"/>
    <w:rsid w:val="005F75D5"/>
    <w:rsid w:val="00604840"/>
    <w:rsid w:val="00611728"/>
    <w:rsid w:val="0061422A"/>
    <w:rsid w:val="00622762"/>
    <w:rsid w:val="006250AF"/>
    <w:rsid w:val="006252CA"/>
    <w:rsid w:val="00625C48"/>
    <w:rsid w:val="0065127B"/>
    <w:rsid w:val="0065587C"/>
    <w:rsid w:val="00657957"/>
    <w:rsid w:val="006644E8"/>
    <w:rsid w:val="0066684B"/>
    <w:rsid w:val="00680E05"/>
    <w:rsid w:val="00682015"/>
    <w:rsid w:val="00684E42"/>
    <w:rsid w:val="006862F5"/>
    <w:rsid w:val="0068630A"/>
    <w:rsid w:val="00696D66"/>
    <w:rsid w:val="00697625"/>
    <w:rsid w:val="006B14AE"/>
    <w:rsid w:val="006C1519"/>
    <w:rsid w:val="006C2DC2"/>
    <w:rsid w:val="006C4911"/>
    <w:rsid w:val="006D06A9"/>
    <w:rsid w:val="006D41D4"/>
    <w:rsid w:val="006D4EBC"/>
    <w:rsid w:val="006E449D"/>
    <w:rsid w:val="006F3D1B"/>
    <w:rsid w:val="006F611C"/>
    <w:rsid w:val="007023F1"/>
    <w:rsid w:val="0071009D"/>
    <w:rsid w:val="00711FAF"/>
    <w:rsid w:val="00713F03"/>
    <w:rsid w:val="0073249C"/>
    <w:rsid w:val="0073783E"/>
    <w:rsid w:val="00740CDC"/>
    <w:rsid w:val="00740F1D"/>
    <w:rsid w:val="007416B2"/>
    <w:rsid w:val="00742B1E"/>
    <w:rsid w:val="00745913"/>
    <w:rsid w:val="007462D0"/>
    <w:rsid w:val="007506C6"/>
    <w:rsid w:val="0075188C"/>
    <w:rsid w:val="00756EBE"/>
    <w:rsid w:val="00757584"/>
    <w:rsid w:val="00767AAD"/>
    <w:rsid w:val="00772F08"/>
    <w:rsid w:val="00783AE3"/>
    <w:rsid w:val="00793427"/>
    <w:rsid w:val="00797422"/>
    <w:rsid w:val="007A74A4"/>
    <w:rsid w:val="007B2DD6"/>
    <w:rsid w:val="007B3AC2"/>
    <w:rsid w:val="007B3C01"/>
    <w:rsid w:val="007B7EAB"/>
    <w:rsid w:val="007C71BA"/>
    <w:rsid w:val="007E010D"/>
    <w:rsid w:val="007F2711"/>
    <w:rsid w:val="007F7CB3"/>
    <w:rsid w:val="008030C5"/>
    <w:rsid w:val="008039F1"/>
    <w:rsid w:val="00804ED7"/>
    <w:rsid w:val="00807480"/>
    <w:rsid w:val="00812EF6"/>
    <w:rsid w:val="008130A7"/>
    <w:rsid w:val="00816C33"/>
    <w:rsid w:val="0081780B"/>
    <w:rsid w:val="008201AC"/>
    <w:rsid w:val="00820AC5"/>
    <w:rsid w:val="0083087F"/>
    <w:rsid w:val="008317C2"/>
    <w:rsid w:val="00835A70"/>
    <w:rsid w:val="008428D8"/>
    <w:rsid w:val="0085304A"/>
    <w:rsid w:val="00856A19"/>
    <w:rsid w:val="00873D15"/>
    <w:rsid w:val="008745AF"/>
    <w:rsid w:val="008A2C7E"/>
    <w:rsid w:val="008A3E58"/>
    <w:rsid w:val="008A7607"/>
    <w:rsid w:val="008B0CB0"/>
    <w:rsid w:val="008C5C86"/>
    <w:rsid w:val="008C643A"/>
    <w:rsid w:val="008C66F8"/>
    <w:rsid w:val="008E70F0"/>
    <w:rsid w:val="008F03F6"/>
    <w:rsid w:val="008F10B9"/>
    <w:rsid w:val="008F1E18"/>
    <w:rsid w:val="008F3773"/>
    <w:rsid w:val="008F5ABD"/>
    <w:rsid w:val="00901D48"/>
    <w:rsid w:val="00905B26"/>
    <w:rsid w:val="0091381C"/>
    <w:rsid w:val="00915EC2"/>
    <w:rsid w:val="00917ACE"/>
    <w:rsid w:val="00925C29"/>
    <w:rsid w:val="00925E72"/>
    <w:rsid w:val="009308FD"/>
    <w:rsid w:val="009552EF"/>
    <w:rsid w:val="00967FDE"/>
    <w:rsid w:val="00992599"/>
    <w:rsid w:val="00996C0A"/>
    <w:rsid w:val="00996CA5"/>
    <w:rsid w:val="009A1AF9"/>
    <w:rsid w:val="009A313F"/>
    <w:rsid w:val="009A3956"/>
    <w:rsid w:val="009B0451"/>
    <w:rsid w:val="009B26FA"/>
    <w:rsid w:val="009C3201"/>
    <w:rsid w:val="009D554D"/>
    <w:rsid w:val="009D7054"/>
    <w:rsid w:val="009E3A61"/>
    <w:rsid w:val="00A04B7B"/>
    <w:rsid w:val="00A05C75"/>
    <w:rsid w:val="00A067D2"/>
    <w:rsid w:val="00A10547"/>
    <w:rsid w:val="00A125E6"/>
    <w:rsid w:val="00A16948"/>
    <w:rsid w:val="00A210FF"/>
    <w:rsid w:val="00A22A81"/>
    <w:rsid w:val="00A320C0"/>
    <w:rsid w:val="00A339B8"/>
    <w:rsid w:val="00A36809"/>
    <w:rsid w:val="00A5761B"/>
    <w:rsid w:val="00A67AE6"/>
    <w:rsid w:val="00A70D07"/>
    <w:rsid w:val="00A751FD"/>
    <w:rsid w:val="00A82BC0"/>
    <w:rsid w:val="00A842A5"/>
    <w:rsid w:val="00A84882"/>
    <w:rsid w:val="00A912BB"/>
    <w:rsid w:val="00AA06E5"/>
    <w:rsid w:val="00AA555B"/>
    <w:rsid w:val="00AD2B74"/>
    <w:rsid w:val="00AD3EC9"/>
    <w:rsid w:val="00AE0B7D"/>
    <w:rsid w:val="00AE0FF9"/>
    <w:rsid w:val="00AE318E"/>
    <w:rsid w:val="00AE4FD3"/>
    <w:rsid w:val="00AF04D3"/>
    <w:rsid w:val="00AF1FA5"/>
    <w:rsid w:val="00AF35C1"/>
    <w:rsid w:val="00B177A6"/>
    <w:rsid w:val="00B17EE5"/>
    <w:rsid w:val="00B20BEF"/>
    <w:rsid w:val="00B32148"/>
    <w:rsid w:val="00B3304A"/>
    <w:rsid w:val="00B34782"/>
    <w:rsid w:val="00B460CE"/>
    <w:rsid w:val="00B46478"/>
    <w:rsid w:val="00B46D84"/>
    <w:rsid w:val="00B47103"/>
    <w:rsid w:val="00B6246E"/>
    <w:rsid w:val="00B67F71"/>
    <w:rsid w:val="00B75B2E"/>
    <w:rsid w:val="00B87D3C"/>
    <w:rsid w:val="00B901ED"/>
    <w:rsid w:val="00B91005"/>
    <w:rsid w:val="00B9533F"/>
    <w:rsid w:val="00B971A3"/>
    <w:rsid w:val="00BA07AF"/>
    <w:rsid w:val="00BA1AB2"/>
    <w:rsid w:val="00BB3E1D"/>
    <w:rsid w:val="00BB5F6D"/>
    <w:rsid w:val="00BC0893"/>
    <w:rsid w:val="00BD5FEC"/>
    <w:rsid w:val="00BD6FE8"/>
    <w:rsid w:val="00BE1BF5"/>
    <w:rsid w:val="00BE3CAC"/>
    <w:rsid w:val="00BE7099"/>
    <w:rsid w:val="00BF642F"/>
    <w:rsid w:val="00C02BA3"/>
    <w:rsid w:val="00C03D2D"/>
    <w:rsid w:val="00C11C9C"/>
    <w:rsid w:val="00C15C77"/>
    <w:rsid w:val="00C20E39"/>
    <w:rsid w:val="00C4010B"/>
    <w:rsid w:val="00C45C8B"/>
    <w:rsid w:val="00C46A3C"/>
    <w:rsid w:val="00C473E9"/>
    <w:rsid w:val="00C5371E"/>
    <w:rsid w:val="00C63FF3"/>
    <w:rsid w:val="00C718A0"/>
    <w:rsid w:val="00C81DC4"/>
    <w:rsid w:val="00C87882"/>
    <w:rsid w:val="00CA2166"/>
    <w:rsid w:val="00CA4472"/>
    <w:rsid w:val="00CA79FC"/>
    <w:rsid w:val="00CB0C5F"/>
    <w:rsid w:val="00CB6C9A"/>
    <w:rsid w:val="00CB6E93"/>
    <w:rsid w:val="00CC0DA0"/>
    <w:rsid w:val="00CC5234"/>
    <w:rsid w:val="00CC5CFA"/>
    <w:rsid w:val="00CD0676"/>
    <w:rsid w:val="00CD17CD"/>
    <w:rsid w:val="00CD5E48"/>
    <w:rsid w:val="00CE0070"/>
    <w:rsid w:val="00CE0381"/>
    <w:rsid w:val="00CE4071"/>
    <w:rsid w:val="00CF087B"/>
    <w:rsid w:val="00CF0E2B"/>
    <w:rsid w:val="00CF722B"/>
    <w:rsid w:val="00CF7EE9"/>
    <w:rsid w:val="00D06692"/>
    <w:rsid w:val="00D107D9"/>
    <w:rsid w:val="00D163BE"/>
    <w:rsid w:val="00D20E00"/>
    <w:rsid w:val="00D24F3A"/>
    <w:rsid w:val="00D270FD"/>
    <w:rsid w:val="00D311FF"/>
    <w:rsid w:val="00D34DCE"/>
    <w:rsid w:val="00D43547"/>
    <w:rsid w:val="00D503D1"/>
    <w:rsid w:val="00D5753D"/>
    <w:rsid w:val="00D73CB3"/>
    <w:rsid w:val="00D76E66"/>
    <w:rsid w:val="00D77361"/>
    <w:rsid w:val="00D840A2"/>
    <w:rsid w:val="00D844F0"/>
    <w:rsid w:val="00D84888"/>
    <w:rsid w:val="00D86046"/>
    <w:rsid w:val="00D9199C"/>
    <w:rsid w:val="00DA4888"/>
    <w:rsid w:val="00DA4E7E"/>
    <w:rsid w:val="00DA5F0A"/>
    <w:rsid w:val="00DA79D4"/>
    <w:rsid w:val="00DB13F8"/>
    <w:rsid w:val="00DB3D43"/>
    <w:rsid w:val="00DB4CD7"/>
    <w:rsid w:val="00DC1189"/>
    <w:rsid w:val="00DC2A74"/>
    <w:rsid w:val="00DD1936"/>
    <w:rsid w:val="00DD2F68"/>
    <w:rsid w:val="00DF0132"/>
    <w:rsid w:val="00DF0569"/>
    <w:rsid w:val="00DF4745"/>
    <w:rsid w:val="00DF7D13"/>
    <w:rsid w:val="00E00C38"/>
    <w:rsid w:val="00E01CF6"/>
    <w:rsid w:val="00E04BDC"/>
    <w:rsid w:val="00E112A5"/>
    <w:rsid w:val="00E11AEB"/>
    <w:rsid w:val="00E24B67"/>
    <w:rsid w:val="00E40A08"/>
    <w:rsid w:val="00E479CC"/>
    <w:rsid w:val="00E51E24"/>
    <w:rsid w:val="00E52808"/>
    <w:rsid w:val="00E54ACF"/>
    <w:rsid w:val="00E61C5B"/>
    <w:rsid w:val="00E70965"/>
    <w:rsid w:val="00E75F73"/>
    <w:rsid w:val="00E823FB"/>
    <w:rsid w:val="00E829DA"/>
    <w:rsid w:val="00E83C29"/>
    <w:rsid w:val="00E86C3E"/>
    <w:rsid w:val="00E87BD4"/>
    <w:rsid w:val="00E87CED"/>
    <w:rsid w:val="00E93036"/>
    <w:rsid w:val="00E93E47"/>
    <w:rsid w:val="00EA633F"/>
    <w:rsid w:val="00EA6CD0"/>
    <w:rsid w:val="00EC5AAB"/>
    <w:rsid w:val="00ED6D38"/>
    <w:rsid w:val="00EE3214"/>
    <w:rsid w:val="00EF1310"/>
    <w:rsid w:val="00F03FA9"/>
    <w:rsid w:val="00F049A3"/>
    <w:rsid w:val="00F1564C"/>
    <w:rsid w:val="00F31020"/>
    <w:rsid w:val="00F3160D"/>
    <w:rsid w:val="00F31F95"/>
    <w:rsid w:val="00F34AB7"/>
    <w:rsid w:val="00F41361"/>
    <w:rsid w:val="00F41EF8"/>
    <w:rsid w:val="00F50429"/>
    <w:rsid w:val="00F5597F"/>
    <w:rsid w:val="00F57F01"/>
    <w:rsid w:val="00F61C07"/>
    <w:rsid w:val="00F620D5"/>
    <w:rsid w:val="00F77153"/>
    <w:rsid w:val="00F848A5"/>
    <w:rsid w:val="00F853EF"/>
    <w:rsid w:val="00F9399B"/>
    <w:rsid w:val="00F95FEA"/>
    <w:rsid w:val="00FA3AC4"/>
    <w:rsid w:val="00FA4079"/>
    <w:rsid w:val="00FC4F70"/>
    <w:rsid w:val="00FD3342"/>
    <w:rsid w:val="00FD63DB"/>
    <w:rsid w:val="00FD6E4F"/>
    <w:rsid w:val="00FE04A7"/>
    <w:rsid w:val="00FE4B90"/>
    <w:rsid w:val="00FF3048"/>
    <w:rsid w:val="00FF340A"/>
    <w:rsid w:val="00FF6F4A"/>
    <w:rsid w:val="075BD8CC"/>
    <w:rsid w:val="23DEA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072D"/>
  <w15:chartTrackingRefBased/>
  <w15:docId w15:val="{A709B99A-B7A7-4339-BE71-4BCBFB58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E24B67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qFormat/>
    <w:rsid w:val="003B01C4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nhideWhenUsed/>
    <w:qFormat/>
    <w:rsid w:val="003B01C4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F848A5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5D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48A5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F848A5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F848A5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F848A5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F848A5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59"/>
    <w:rsid w:val="00F84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F848A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848A5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848A5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F848A5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F848A5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3B01C4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3B01C4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F848A5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B0CB0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table" w:styleId="Tabladelista4-nfasis2">
    <w:name w:val="List Table 4 Accent 2"/>
    <w:basedOn w:val="Tablanormal"/>
    <w:uiPriority w:val="49"/>
    <w:rsid w:val="00835A7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0702D4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702D4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702D4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702D4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702D4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702D4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5F5D7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A82BC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82BC0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82BC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BC0"/>
    <w:rPr>
      <w:rFonts w:ascii="Palatino Linotype" w:hAnsi="Palatino Linotype"/>
      <w:sz w:val="24"/>
    </w:rPr>
  </w:style>
  <w:style w:type="paragraph" w:customStyle="1" w:styleId="Ttuloterciario">
    <w:name w:val="Título terciario"/>
    <w:basedOn w:val="Ttulo3"/>
    <w:next w:val="Normal"/>
    <w:link w:val="TtuloterciarioCar"/>
    <w:qFormat/>
    <w:rsid w:val="004407F2"/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587C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terciarioCar">
    <w:name w:val="Título terciario Car"/>
    <w:basedOn w:val="Ttulo3Car"/>
    <w:link w:val="Ttuloterciario"/>
    <w:rsid w:val="004407F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styleId="Sinespaciado">
    <w:name w:val="No Spacing"/>
    <w:link w:val="SinespaciadoCar"/>
    <w:uiPriority w:val="1"/>
    <w:qFormat/>
    <w:rsid w:val="0083087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3087F"/>
    <w:rPr>
      <w:rFonts w:eastAsiaTheme="minorEastAsia"/>
      <w:lang w:eastAsia="es-ES"/>
    </w:rPr>
  </w:style>
  <w:style w:type="paragraph" w:styleId="Textoindependiente">
    <w:name w:val="Body Text"/>
    <w:basedOn w:val="Normal"/>
    <w:link w:val="TextoindependienteCar"/>
    <w:rsid w:val="00293A2A"/>
    <w:pPr>
      <w:suppressAutoHyphens/>
      <w:spacing w:after="120"/>
      <w:jc w:val="left"/>
    </w:pPr>
    <w:rPr>
      <w:rFonts w:ascii="Times New Roman" w:eastAsia="Times New Roman" w:hAnsi="Times New Roman" w:cs="Times New Roman"/>
      <w:szCs w:val="24"/>
      <w:lang w:val="es-ES_tradnl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293A2A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customStyle="1" w:styleId="1GT">
    <w:name w:val="1GT"/>
    <w:basedOn w:val="Ttulo1"/>
    <w:qFormat/>
    <w:rsid w:val="00D24F3A"/>
    <w:pPr>
      <w:keepLines w:val="0"/>
      <w:tabs>
        <w:tab w:val="num" w:pos="1141"/>
      </w:tabs>
      <w:suppressAutoHyphens/>
      <w:spacing w:after="60"/>
      <w:ind w:left="1141" w:hanging="432"/>
      <w:jc w:val="left"/>
    </w:pPr>
    <w:rPr>
      <w:rFonts w:ascii="Arial" w:eastAsia="Times New Roman" w:hAnsi="Arial" w:cs="Arial"/>
      <w:bCs/>
      <w:i w:val="0"/>
      <w:color w:val="800000"/>
      <w:kern w:val="2"/>
      <w:sz w:val="32"/>
      <w:lang w:val="es-ES_tradnl" w:eastAsia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B87D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boe.es/buscar/act.php?id=BOE-A-2015-11430&amp;p=20181206&amp;tn=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boe.es/buscar/act.php?id=BOE-A-2015-11430&amp;p=20181206&amp;tn=1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comunidad.madrid/servicios/empleo/convenios-colectiv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FOL UD-10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11C75F-27CE-48AB-AF09-89280EBB3C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953526-ACE7-4910-BF6A-56D38DB767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539DCB-D04C-451F-82BB-B730A23FD1F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177F748-1EA5-4C0A-BD61-0C86D8881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1400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MODIFICACIÓN, SUSPENSIÓN Y EXTINCIÓN DEL CONTRATO DE TRABAJO</vt:lpstr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DERECHO SINDICAL</dc:title>
  <dc:subject/>
  <dc:creator>Alberto Martínez Pérez</dc:creator>
  <cp:keywords/>
  <dc:description/>
  <cp:lastModifiedBy>Alberto Martínez Pérez</cp:lastModifiedBy>
  <cp:revision>16</cp:revision>
  <cp:lastPrinted>2022-09-17T08:44:00Z</cp:lastPrinted>
  <dcterms:created xsi:type="dcterms:W3CDTF">2023-03-24T12:42:00Z</dcterms:created>
  <dcterms:modified xsi:type="dcterms:W3CDTF">2023-03-31T17:33:00Z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